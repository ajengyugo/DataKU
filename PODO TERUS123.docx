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xml" ContentType="application/vnd.openxmlformats-officedocument.wordprocessingml.header+xml"/>
  <Override PartName="/word/footer20.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5.xml" ContentType="application/vnd.openxmlformats-officedocument.wordprocessingml.header+xml"/>
  <Override PartName="/word/footer2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8.xml" ContentType="application/vnd.openxmlformats-officedocument.wordprocessingml.header+xml"/>
  <Override PartName="/word/footer2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11.xml" ContentType="application/vnd.openxmlformats-officedocument.wordprocessingml.header+xml"/>
  <Override PartName="/word/footer2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14.xml" ContentType="application/vnd.openxmlformats-officedocument.wordprocessingml.header+xml"/>
  <Override PartName="/word/footer3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17.xml" ContentType="application/vnd.openxmlformats-officedocument.wordprocessingml.header+xml"/>
  <Override PartName="/word/footer3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20.xml" ContentType="application/vnd.openxmlformats-officedocument.wordprocessingml.header+xml"/>
  <Override PartName="/word/footer3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23.xml" ContentType="application/vnd.openxmlformats-officedocument.wordprocessingml.header+xml"/>
  <Override PartName="/word/footer41.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26.xml" ContentType="application/vnd.openxmlformats-officedocument.wordprocessingml.header+xml"/>
  <Override PartName="/word/footer44.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header29.xml" ContentType="application/vnd.openxmlformats-officedocument.wordprocessingml.header+xml"/>
  <Override PartName="/word/footer47.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header32.xml" ContentType="application/vnd.openxmlformats-officedocument.wordprocessingml.header+xml"/>
  <Override PartName="/word/footer50.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header35.xml" ContentType="application/vnd.openxmlformats-officedocument.wordprocessingml.header+xml"/>
  <Override PartName="/word/footer53.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header38.xml" ContentType="application/vnd.openxmlformats-officedocument.wordprocessingml.header+xml"/>
  <Override PartName="/word/footer56.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header41.xml" ContentType="application/vnd.openxmlformats-officedocument.wordprocessingml.header+xml"/>
  <Override PartName="/word/footer5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E998598" w14:textId="77777777" w:rsidR="001F0898" w:rsidRDefault="001F0898">
      <w:pPr>
        <w:pStyle w:val="Heading1"/>
        <w:numPr>
          <w:ilvl w:val="0"/>
          <w:numId w:val="0"/>
        </w:numPr>
        <w:rPr>
          <w:color w:val="FFFFFF"/>
        </w:rPr>
      </w:pPr>
      <w:bookmarkStart w:id="0" w:name="__RefHeading__74418_1579177405"/>
      <w:bookmarkStart w:id="1" w:name="_GoBack"/>
      <w:bookmarkEnd w:id="0"/>
      <w:bookmarkEnd w:id="1"/>
    </w:p>
    <w:p w14:paraId="32A6D6A3" w14:textId="77777777" w:rsidR="001F0898" w:rsidRDefault="00264093">
      <w:pPr>
        <w:pStyle w:val="TEUnsoed-Title"/>
        <w:rPr>
          <w:caps w:val="0"/>
        </w:rPr>
      </w:pPr>
      <w:r>
        <w:t>LAPORAN TUGAS AKHIR</w:t>
      </w:r>
      <w:r w:rsidR="00AF3CA4">
        <w:rPr>
          <w:caps w:val="0"/>
        </w:rPr>
        <w:t xml:space="preserve"> </w:t>
      </w:r>
    </w:p>
    <w:p w14:paraId="4584EA74" w14:textId="77777777" w:rsidR="00AF3CA4" w:rsidRDefault="00AF3CA4" w:rsidP="00AF3CA4">
      <w:pPr>
        <w:keepNext/>
        <w:jc w:val="center"/>
        <w:rPr>
          <w:sz w:val="28"/>
          <w:szCs w:val="28"/>
        </w:rPr>
      </w:pPr>
      <w:r>
        <w:rPr>
          <w:rFonts w:ascii="Times New Roman" w:eastAsia="Times New Roman" w:hAnsi="Times New Roman" w:cs="Times New Roman"/>
          <w:b/>
          <w:smallCaps/>
          <w:sz w:val="28"/>
          <w:szCs w:val="28"/>
        </w:rPr>
        <w:t xml:space="preserve">ANALISIS PERKIRAAN BEBAN PUNCAK HARIAN MENGGUNAKAN MODEL </w:t>
      </w:r>
      <w:r>
        <w:rPr>
          <w:rFonts w:ascii="Times New Roman" w:eastAsia="Times New Roman" w:hAnsi="Times New Roman" w:cs="Times New Roman"/>
          <w:b/>
          <w:i/>
          <w:smallCaps/>
          <w:sz w:val="28"/>
          <w:szCs w:val="28"/>
        </w:rPr>
        <w:t xml:space="preserve">LONG SHORT TERM MEMORY </w:t>
      </w:r>
      <w:r>
        <w:rPr>
          <w:rFonts w:ascii="Times New Roman" w:eastAsia="Times New Roman" w:hAnsi="Times New Roman" w:cs="Times New Roman"/>
          <w:b/>
          <w:smallCaps/>
          <w:sz w:val="28"/>
          <w:szCs w:val="28"/>
        </w:rPr>
        <w:t xml:space="preserve">BERBASIS DATA </w:t>
      </w:r>
      <w:r>
        <w:rPr>
          <w:rFonts w:ascii="Times New Roman" w:eastAsia="Times New Roman" w:hAnsi="Times New Roman" w:cs="Times New Roman"/>
          <w:b/>
          <w:i/>
          <w:smallCaps/>
          <w:sz w:val="28"/>
          <w:szCs w:val="28"/>
        </w:rPr>
        <w:t>SMART METER</w:t>
      </w:r>
      <w:r>
        <w:rPr>
          <w:rFonts w:ascii="Times New Roman" w:eastAsia="Times New Roman" w:hAnsi="Times New Roman" w:cs="Times New Roman"/>
          <w:b/>
          <w:smallCaps/>
          <w:sz w:val="28"/>
          <w:szCs w:val="28"/>
        </w:rPr>
        <w:t xml:space="preserve"> DI RUKO DHARMAWANGSA, JAKARTA SELATAN</w:t>
      </w:r>
    </w:p>
    <w:p w14:paraId="172349AC" w14:textId="77777777" w:rsidR="00AF3CA4" w:rsidRDefault="00AF3CA4" w:rsidP="00AF3CA4">
      <w:pPr>
        <w:keepNext/>
        <w:jc w:val="center"/>
        <w:rPr>
          <w:sz w:val="28"/>
          <w:szCs w:val="28"/>
        </w:rPr>
      </w:pPr>
    </w:p>
    <w:p w14:paraId="3FCE03AE" w14:textId="77777777" w:rsidR="00AF3CA4" w:rsidRDefault="00AF3CA4" w:rsidP="00AF3CA4">
      <w:pPr>
        <w:keepNext/>
        <w:jc w:val="center"/>
        <w:rPr>
          <w:sz w:val="28"/>
          <w:szCs w:val="28"/>
        </w:rPr>
      </w:pPr>
    </w:p>
    <w:p w14:paraId="5D700CE4" w14:textId="77777777" w:rsidR="00AF3CA4" w:rsidRDefault="00AF3CA4" w:rsidP="00AF3CA4">
      <w:pPr>
        <w:keepNext/>
        <w:jc w:val="center"/>
        <w:rPr>
          <w:sz w:val="28"/>
          <w:szCs w:val="28"/>
        </w:rPr>
      </w:pPr>
      <w:r>
        <w:rPr>
          <w:sz w:val="28"/>
          <w:szCs w:val="28"/>
        </w:rPr>
        <w:t>Disusun Untuk Memenuhi Kebutuhan Laporan Tugas Akhir</w:t>
      </w:r>
    </w:p>
    <w:p w14:paraId="2EAB6923" w14:textId="77777777" w:rsidR="001F0898" w:rsidRDefault="00AF3CA4" w:rsidP="00AF3CA4">
      <w:pPr>
        <w:pStyle w:val="TEUnsoed-Subtitle"/>
      </w:pPr>
      <w:r>
        <w:rPr>
          <w:szCs w:val="28"/>
        </w:rPr>
        <w:t>di Jurusan Teknik Elektro Universitas Jenderal Soedirman</w:t>
      </w:r>
    </w:p>
    <w:p w14:paraId="00ED232F" w14:textId="77777777" w:rsidR="001F0898" w:rsidRDefault="001F0898">
      <w:pPr>
        <w:pStyle w:val="TEUnsoed-Subtitle"/>
      </w:pPr>
    </w:p>
    <w:p w14:paraId="246B6FC8" w14:textId="77777777" w:rsidR="001F0898" w:rsidRDefault="001F0898">
      <w:pPr>
        <w:pStyle w:val="TEUnsoed-Subtitle"/>
      </w:pPr>
    </w:p>
    <w:p w14:paraId="48AC1DDB" w14:textId="77777777" w:rsidR="001F0898" w:rsidRDefault="001F0898">
      <w:pPr>
        <w:pStyle w:val="TEUnsoed-Subtitle"/>
      </w:pPr>
    </w:p>
    <w:p w14:paraId="0E022381" w14:textId="3C59E94F" w:rsidR="001F0898" w:rsidRDefault="00264093">
      <w:pPr>
        <w:pStyle w:val="TEUnsoed-Subtitle"/>
      </w:pPr>
      <w:r>
        <w:rPr>
          <w:noProof/>
        </w:rPr>
        <w:drawing>
          <wp:inline distT="0" distB="0" distL="0" distR="0" wp14:anchorId="6E8B8F73" wp14:editId="564BFDF1">
            <wp:extent cx="1795145" cy="1795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5145" cy="1795145"/>
                    </a:xfrm>
                    <a:prstGeom prst="rect">
                      <a:avLst/>
                    </a:prstGeom>
                    <a:solidFill>
                      <a:srgbClr val="FFFFFF"/>
                    </a:solidFill>
                    <a:ln>
                      <a:noFill/>
                    </a:ln>
                  </pic:spPr>
                </pic:pic>
              </a:graphicData>
            </a:graphic>
          </wp:inline>
        </w:drawing>
      </w:r>
    </w:p>
    <w:p w14:paraId="0318CBDB" w14:textId="77777777" w:rsidR="001F0898" w:rsidRDefault="001F0898">
      <w:pPr>
        <w:pStyle w:val="TEUnsoed-Subtitle"/>
      </w:pPr>
    </w:p>
    <w:p w14:paraId="695148AD" w14:textId="77777777" w:rsidR="001F0898" w:rsidRDefault="001F0898">
      <w:pPr>
        <w:pStyle w:val="TEUnsoed-Subtitle"/>
      </w:pPr>
    </w:p>
    <w:p w14:paraId="6E5E16EC" w14:textId="77777777" w:rsidR="001F0898" w:rsidRDefault="001F0898">
      <w:pPr>
        <w:pStyle w:val="TEUnsoed-Subtitle"/>
      </w:pPr>
    </w:p>
    <w:p w14:paraId="2AA2592A" w14:textId="77777777" w:rsidR="001F0898" w:rsidRDefault="00264093">
      <w:pPr>
        <w:pStyle w:val="TEUnsoed-Subtitle"/>
      </w:pPr>
      <w:r>
        <w:t>Disusun oleh:</w:t>
      </w:r>
    </w:p>
    <w:p w14:paraId="31437CCC" w14:textId="77777777" w:rsidR="001F0898" w:rsidRDefault="001F0898">
      <w:pPr>
        <w:pStyle w:val="TEUnsoed-Subtitle"/>
      </w:pPr>
    </w:p>
    <w:p w14:paraId="05175E1A" w14:textId="77777777" w:rsidR="00AF3CA4" w:rsidRDefault="00AF3CA4" w:rsidP="00AF3CA4">
      <w:pPr>
        <w:keepNext/>
        <w:jc w:val="center"/>
        <w:rPr>
          <w:sz w:val="28"/>
          <w:szCs w:val="28"/>
        </w:rPr>
      </w:pPr>
      <w:r>
        <w:rPr>
          <w:sz w:val="28"/>
          <w:szCs w:val="28"/>
        </w:rPr>
        <w:t>Ajeng Yugo Pangestu</w:t>
      </w:r>
    </w:p>
    <w:p w14:paraId="6C81C390" w14:textId="77777777" w:rsidR="00AF3CA4" w:rsidRDefault="00AF3CA4" w:rsidP="00AF3CA4">
      <w:pPr>
        <w:keepNext/>
        <w:jc w:val="center"/>
        <w:rPr>
          <w:sz w:val="28"/>
          <w:szCs w:val="28"/>
        </w:rPr>
      </w:pPr>
      <w:r>
        <w:rPr>
          <w:sz w:val="28"/>
          <w:szCs w:val="28"/>
        </w:rPr>
        <w:t>H1A018017</w:t>
      </w:r>
    </w:p>
    <w:p w14:paraId="49386D63" w14:textId="77777777" w:rsidR="00AF3CA4" w:rsidRDefault="00AF3CA4" w:rsidP="00AF3CA4">
      <w:pPr>
        <w:keepNext/>
        <w:jc w:val="center"/>
        <w:rPr>
          <w:sz w:val="28"/>
          <w:szCs w:val="28"/>
        </w:rPr>
      </w:pPr>
    </w:p>
    <w:p w14:paraId="14C95565" w14:textId="77777777" w:rsidR="00AF3CA4" w:rsidRDefault="00AF3CA4" w:rsidP="00AF3CA4">
      <w:pPr>
        <w:keepNext/>
        <w:jc w:val="center"/>
        <w:rPr>
          <w:sz w:val="28"/>
          <w:szCs w:val="28"/>
        </w:rPr>
      </w:pPr>
    </w:p>
    <w:p w14:paraId="0ADDC2C9" w14:textId="77777777" w:rsidR="00AF3CA4" w:rsidRDefault="00AF3CA4" w:rsidP="00AF3CA4">
      <w:pPr>
        <w:keepNext/>
        <w:jc w:val="center"/>
        <w:rPr>
          <w:sz w:val="28"/>
          <w:szCs w:val="28"/>
        </w:rPr>
      </w:pPr>
    </w:p>
    <w:p w14:paraId="78864A3F" w14:textId="77777777" w:rsidR="00AF3CA4" w:rsidRDefault="00AF3CA4" w:rsidP="00AF3CA4">
      <w:pPr>
        <w:keepNext/>
        <w:jc w:val="center"/>
        <w:rPr>
          <w:sz w:val="28"/>
          <w:szCs w:val="28"/>
        </w:rPr>
      </w:pPr>
    </w:p>
    <w:p w14:paraId="52DB39B0" w14:textId="77777777" w:rsidR="00AF3CA4" w:rsidRDefault="00AF3CA4" w:rsidP="00AF3CA4">
      <w:pPr>
        <w:keepNext/>
        <w:jc w:val="center"/>
        <w:rPr>
          <w:sz w:val="28"/>
          <w:szCs w:val="28"/>
        </w:rPr>
      </w:pPr>
      <w:r>
        <w:rPr>
          <w:b/>
          <w:sz w:val="28"/>
          <w:szCs w:val="28"/>
        </w:rPr>
        <w:t>KEMENTERIAN PENDIDIKAN, KEBUDAYAAN, RISET, DAN TEKNOLOGI</w:t>
      </w:r>
    </w:p>
    <w:p w14:paraId="3F40F6DF" w14:textId="77777777" w:rsidR="00AF3CA4" w:rsidRDefault="00AF3CA4" w:rsidP="00AF3CA4">
      <w:pPr>
        <w:keepNext/>
        <w:jc w:val="center"/>
        <w:rPr>
          <w:sz w:val="28"/>
          <w:szCs w:val="28"/>
        </w:rPr>
      </w:pPr>
      <w:r>
        <w:rPr>
          <w:b/>
          <w:sz w:val="28"/>
          <w:szCs w:val="28"/>
        </w:rPr>
        <w:t>UNIVERSITAS JENDERAL SOEDIRMAN</w:t>
      </w:r>
    </w:p>
    <w:p w14:paraId="3A4B8C00" w14:textId="77777777" w:rsidR="00AF3CA4" w:rsidRDefault="00AF3CA4" w:rsidP="00AF3CA4">
      <w:pPr>
        <w:keepNext/>
        <w:jc w:val="center"/>
        <w:rPr>
          <w:sz w:val="28"/>
          <w:szCs w:val="28"/>
        </w:rPr>
      </w:pPr>
      <w:r>
        <w:rPr>
          <w:b/>
          <w:sz w:val="28"/>
          <w:szCs w:val="28"/>
        </w:rPr>
        <w:t xml:space="preserve">FAKULTAS TEKNIK </w:t>
      </w:r>
    </w:p>
    <w:p w14:paraId="7F469E4F" w14:textId="77777777" w:rsidR="00AF3CA4" w:rsidRDefault="00AF3CA4" w:rsidP="00AF3CA4">
      <w:pPr>
        <w:keepNext/>
        <w:jc w:val="center"/>
        <w:rPr>
          <w:sz w:val="28"/>
          <w:szCs w:val="28"/>
        </w:rPr>
      </w:pPr>
      <w:r>
        <w:rPr>
          <w:b/>
          <w:sz w:val="28"/>
          <w:szCs w:val="28"/>
        </w:rPr>
        <w:t>JURUSAN/PROGRAM STUDI TEKNIK ELEKTRO</w:t>
      </w:r>
    </w:p>
    <w:p w14:paraId="53343363" w14:textId="77777777" w:rsidR="00AF3CA4" w:rsidRDefault="00AF3CA4" w:rsidP="00AF3CA4">
      <w:pPr>
        <w:keepNext/>
        <w:jc w:val="center"/>
        <w:rPr>
          <w:sz w:val="28"/>
          <w:szCs w:val="28"/>
        </w:rPr>
      </w:pPr>
      <w:r>
        <w:rPr>
          <w:b/>
          <w:sz w:val="28"/>
          <w:szCs w:val="28"/>
        </w:rPr>
        <w:t>PURBALINGGA</w:t>
      </w:r>
    </w:p>
    <w:p w14:paraId="14A42C04" w14:textId="77777777" w:rsidR="001F0898" w:rsidRDefault="00AF3CA4" w:rsidP="00AF3CA4">
      <w:pPr>
        <w:pStyle w:val="TEUnsoed-Subtitle"/>
        <w:sectPr w:rsidR="001F0898">
          <w:pgSz w:w="11906" w:h="16838"/>
          <w:pgMar w:top="567" w:right="1134" w:bottom="1134" w:left="1701" w:header="720" w:footer="720" w:gutter="0"/>
          <w:pgNumType w:fmt="lowerRoman"/>
          <w:cols w:space="720"/>
          <w:docGrid w:linePitch="312" w:charSpace="-6145"/>
        </w:sectPr>
      </w:pPr>
      <w:r>
        <w:rPr>
          <w:b/>
          <w:szCs w:val="28"/>
        </w:rPr>
        <w:t>2022</w:t>
      </w:r>
    </w:p>
    <w:p w14:paraId="79396121" w14:textId="77777777" w:rsidR="001F0898" w:rsidRDefault="001F0898">
      <w:pPr>
        <w:pStyle w:val="Text"/>
        <w:sectPr w:rsidR="001F0898">
          <w:pgSz w:w="11906" w:h="16838"/>
          <w:pgMar w:top="2268" w:right="1701" w:bottom="1701" w:left="2268" w:header="720" w:footer="720" w:gutter="0"/>
          <w:pgNumType w:fmt="lowerRoman"/>
          <w:cols w:space="720"/>
          <w:docGrid w:linePitch="312" w:charSpace="-6145"/>
        </w:sectPr>
      </w:pPr>
    </w:p>
    <w:p w14:paraId="29501A5D" w14:textId="77777777" w:rsidR="001F0898" w:rsidRDefault="00264093">
      <w:pPr>
        <w:pStyle w:val="Heading1"/>
        <w:numPr>
          <w:ilvl w:val="0"/>
          <w:numId w:val="0"/>
        </w:numPr>
      </w:pPr>
      <w:bookmarkStart w:id="2" w:name="__RefHeading__78334_1579177405"/>
      <w:bookmarkEnd w:id="2"/>
      <w:r>
        <w:rPr>
          <w:color w:val="FFFFFF"/>
        </w:rPr>
        <w:lastRenderedPageBreak/>
        <w:t>HALAMAN JUDUL</w:t>
      </w:r>
    </w:p>
    <w:p w14:paraId="01102081" w14:textId="77777777" w:rsidR="00AF3CA4" w:rsidRDefault="00AF3CA4" w:rsidP="00AF3CA4">
      <w:pPr>
        <w:pStyle w:val="TEUnsoed-Title"/>
        <w:rPr>
          <w:caps w:val="0"/>
        </w:rPr>
      </w:pPr>
      <w:r>
        <w:t>LAPORAN TUGAS AKHIR</w:t>
      </w:r>
      <w:r>
        <w:rPr>
          <w:caps w:val="0"/>
        </w:rPr>
        <w:t xml:space="preserve"> </w:t>
      </w:r>
    </w:p>
    <w:p w14:paraId="62BBA99C" w14:textId="77777777" w:rsidR="00AF3CA4" w:rsidRDefault="00AF3CA4" w:rsidP="00AF3CA4">
      <w:pPr>
        <w:keepNext/>
        <w:jc w:val="center"/>
        <w:rPr>
          <w:sz w:val="28"/>
          <w:szCs w:val="28"/>
        </w:rPr>
      </w:pPr>
      <w:r>
        <w:rPr>
          <w:rFonts w:ascii="Times New Roman" w:eastAsia="Times New Roman" w:hAnsi="Times New Roman" w:cs="Times New Roman"/>
          <w:b/>
          <w:smallCaps/>
          <w:sz w:val="28"/>
          <w:szCs w:val="28"/>
        </w:rPr>
        <w:t xml:space="preserve">ANALISIS PERKIRAAN BEBAN PUNCAK HARIAN MENGGUNAKAN MODEL </w:t>
      </w:r>
      <w:r>
        <w:rPr>
          <w:rFonts w:ascii="Times New Roman" w:eastAsia="Times New Roman" w:hAnsi="Times New Roman" w:cs="Times New Roman"/>
          <w:b/>
          <w:i/>
          <w:smallCaps/>
          <w:sz w:val="28"/>
          <w:szCs w:val="28"/>
        </w:rPr>
        <w:t xml:space="preserve">LONG SHORT TERM MEMORY </w:t>
      </w:r>
      <w:r>
        <w:rPr>
          <w:rFonts w:ascii="Times New Roman" w:eastAsia="Times New Roman" w:hAnsi="Times New Roman" w:cs="Times New Roman"/>
          <w:b/>
          <w:smallCaps/>
          <w:sz w:val="28"/>
          <w:szCs w:val="28"/>
        </w:rPr>
        <w:t xml:space="preserve">BERBASIS DATA </w:t>
      </w:r>
      <w:r>
        <w:rPr>
          <w:rFonts w:ascii="Times New Roman" w:eastAsia="Times New Roman" w:hAnsi="Times New Roman" w:cs="Times New Roman"/>
          <w:b/>
          <w:i/>
          <w:smallCaps/>
          <w:sz w:val="28"/>
          <w:szCs w:val="28"/>
        </w:rPr>
        <w:t>SMART METER</w:t>
      </w:r>
      <w:r>
        <w:rPr>
          <w:rFonts w:ascii="Times New Roman" w:eastAsia="Times New Roman" w:hAnsi="Times New Roman" w:cs="Times New Roman"/>
          <w:b/>
          <w:smallCaps/>
          <w:sz w:val="28"/>
          <w:szCs w:val="28"/>
        </w:rPr>
        <w:t xml:space="preserve"> DI RUKO DHARMAWANGSA, JAKARTA SELATAN</w:t>
      </w:r>
    </w:p>
    <w:p w14:paraId="5466C114" w14:textId="77777777" w:rsidR="00AF3CA4" w:rsidRDefault="00AF3CA4" w:rsidP="00AF3CA4">
      <w:pPr>
        <w:keepNext/>
        <w:jc w:val="center"/>
        <w:rPr>
          <w:sz w:val="28"/>
          <w:szCs w:val="28"/>
        </w:rPr>
      </w:pPr>
    </w:p>
    <w:p w14:paraId="050A07CB" w14:textId="77777777" w:rsidR="00AF3CA4" w:rsidRDefault="00AF3CA4" w:rsidP="00AF3CA4">
      <w:pPr>
        <w:keepNext/>
        <w:jc w:val="center"/>
        <w:rPr>
          <w:sz w:val="28"/>
          <w:szCs w:val="28"/>
        </w:rPr>
      </w:pPr>
    </w:p>
    <w:p w14:paraId="6CD99CF5" w14:textId="77777777" w:rsidR="00AF3CA4" w:rsidRDefault="00AF3CA4" w:rsidP="00AF3CA4">
      <w:pPr>
        <w:keepNext/>
        <w:jc w:val="center"/>
        <w:rPr>
          <w:sz w:val="28"/>
          <w:szCs w:val="28"/>
        </w:rPr>
      </w:pPr>
      <w:r>
        <w:rPr>
          <w:sz w:val="28"/>
          <w:szCs w:val="28"/>
        </w:rPr>
        <w:t>Disusun Untuk Memenuhi Kebutuhan Laporan Tugas Akhir</w:t>
      </w:r>
    </w:p>
    <w:p w14:paraId="73675544" w14:textId="77777777" w:rsidR="00AF3CA4" w:rsidRDefault="00AF3CA4" w:rsidP="00AF3CA4">
      <w:pPr>
        <w:pStyle w:val="TEUnsoed-Subtitle"/>
      </w:pPr>
      <w:r>
        <w:rPr>
          <w:szCs w:val="28"/>
        </w:rPr>
        <w:t>di Jurusan Teknik Elektro Universitas Jenderal Soedirman</w:t>
      </w:r>
    </w:p>
    <w:p w14:paraId="5E3F120E" w14:textId="77777777" w:rsidR="00AF3CA4" w:rsidRDefault="00AF3CA4" w:rsidP="00AF3CA4">
      <w:pPr>
        <w:pStyle w:val="TEUnsoed-Subtitle"/>
      </w:pPr>
    </w:p>
    <w:p w14:paraId="34A482C5" w14:textId="77777777" w:rsidR="00AF3CA4" w:rsidRDefault="00AF3CA4" w:rsidP="00AF3CA4">
      <w:pPr>
        <w:pStyle w:val="TEUnsoed-Subtitle"/>
      </w:pPr>
    </w:p>
    <w:p w14:paraId="263997AF" w14:textId="77777777" w:rsidR="00AF3CA4" w:rsidRDefault="00AF3CA4" w:rsidP="00AF3CA4">
      <w:pPr>
        <w:pStyle w:val="TEUnsoed-Subtitle"/>
      </w:pPr>
    </w:p>
    <w:p w14:paraId="0A7CDF6E" w14:textId="59410030" w:rsidR="00AF3CA4" w:rsidRDefault="00264093" w:rsidP="00AF3CA4">
      <w:pPr>
        <w:pStyle w:val="TEUnsoed-Subtitle"/>
      </w:pPr>
      <w:r>
        <w:rPr>
          <w:noProof/>
        </w:rPr>
        <w:drawing>
          <wp:inline distT="0" distB="0" distL="0" distR="0" wp14:anchorId="7B0B333F" wp14:editId="5F65A392">
            <wp:extent cx="1795145" cy="17951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5145" cy="1795145"/>
                    </a:xfrm>
                    <a:prstGeom prst="rect">
                      <a:avLst/>
                    </a:prstGeom>
                    <a:solidFill>
                      <a:srgbClr val="FFFFFF"/>
                    </a:solidFill>
                    <a:ln>
                      <a:noFill/>
                    </a:ln>
                  </pic:spPr>
                </pic:pic>
              </a:graphicData>
            </a:graphic>
          </wp:inline>
        </w:drawing>
      </w:r>
    </w:p>
    <w:p w14:paraId="7394440B" w14:textId="77777777" w:rsidR="00AF3CA4" w:rsidRDefault="00AF3CA4" w:rsidP="00AF3CA4">
      <w:pPr>
        <w:pStyle w:val="TEUnsoed-Subtitle"/>
      </w:pPr>
    </w:p>
    <w:p w14:paraId="1A0345F8" w14:textId="77777777" w:rsidR="00AF3CA4" w:rsidRDefault="00AF3CA4" w:rsidP="00AF3CA4">
      <w:pPr>
        <w:pStyle w:val="TEUnsoed-Subtitle"/>
      </w:pPr>
    </w:p>
    <w:p w14:paraId="0AA00B32" w14:textId="77777777" w:rsidR="00AF3CA4" w:rsidRDefault="00AF3CA4" w:rsidP="00AF3CA4">
      <w:pPr>
        <w:pStyle w:val="TEUnsoed-Subtitle"/>
      </w:pPr>
    </w:p>
    <w:p w14:paraId="38DA374F" w14:textId="77777777" w:rsidR="00AF3CA4" w:rsidRDefault="00AF3CA4" w:rsidP="00AF3CA4">
      <w:pPr>
        <w:pStyle w:val="TEUnsoed-Subtitle"/>
      </w:pPr>
      <w:r>
        <w:t>Disusun oleh:</w:t>
      </w:r>
    </w:p>
    <w:p w14:paraId="2688A9BE" w14:textId="77777777" w:rsidR="00AF3CA4" w:rsidRDefault="00AF3CA4" w:rsidP="00AF3CA4">
      <w:pPr>
        <w:pStyle w:val="TEUnsoed-Subtitle"/>
      </w:pPr>
    </w:p>
    <w:p w14:paraId="63E4A1E8" w14:textId="77777777" w:rsidR="00AF3CA4" w:rsidRDefault="00AF3CA4" w:rsidP="00AF3CA4">
      <w:pPr>
        <w:keepNext/>
        <w:jc w:val="center"/>
        <w:rPr>
          <w:sz w:val="28"/>
          <w:szCs w:val="28"/>
        </w:rPr>
      </w:pPr>
      <w:r>
        <w:rPr>
          <w:sz w:val="28"/>
          <w:szCs w:val="28"/>
        </w:rPr>
        <w:t>Ajeng Yugo Pangestu</w:t>
      </w:r>
    </w:p>
    <w:p w14:paraId="552430D9" w14:textId="77777777" w:rsidR="00AF3CA4" w:rsidRDefault="00AF3CA4" w:rsidP="00AF3CA4">
      <w:pPr>
        <w:keepNext/>
        <w:jc w:val="center"/>
        <w:rPr>
          <w:sz w:val="28"/>
          <w:szCs w:val="28"/>
        </w:rPr>
      </w:pPr>
      <w:r>
        <w:rPr>
          <w:sz w:val="28"/>
          <w:szCs w:val="28"/>
        </w:rPr>
        <w:t>H1A018017</w:t>
      </w:r>
    </w:p>
    <w:p w14:paraId="6872E06D" w14:textId="77777777" w:rsidR="00AF3CA4" w:rsidRDefault="00AF3CA4" w:rsidP="00AF3CA4">
      <w:pPr>
        <w:keepNext/>
        <w:jc w:val="center"/>
        <w:rPr>
          <w:sz w:val="28"/>
          <w:szCs w:val="28"/>
        </w:rPr>
      </w:pPr>
    </w:p>
    <w:p w14:paraId="1A18AF82" w14:textId="77777777" w:rsidR="00AF3CA4" w:rsidRDefault="00AF3CA4" w:rsidP="00AF3CA4">
      <w:pPr>
        <w:keepNext/>
        <w:jc w:val="center"/>
        <w:rPr>
          <w:sz w:val="28"/>
          <w:szCs w:val="28"/>
        </w:rPr>
      </w:pPr>
    </w:p>
    <w:p w14:paraId="4011D602" w14:textId="77777777" w:rsidR="00AF3CA4" w:rsidRDefault="00AF3CA4" w:rsidP="00AF3CA4">
      <w:pPr>
        <w:keepNext/>
        <w:jc w:val="center"/>
        <w:rPr>
          <w:sz w:val="28"/>
          <w:szCs w:val="28"/>
        </w:rPr>
      </w:pPr>
    </w:p>
    <w:p w14:paraId="074BE505" w14:textId="77777777" w:rsidR="00AF3CA4" w:rsidRDefault="00AF3CA4" w:rsidP="00AF3CA4">
      <w:pPr>
        <w:keepNext/>
        <w:jc w:val="center"/>
        <w:rPr>
          <w:sz w:val="28"/>
          <w:szCs w:val="28"/>
        </w:rPr>
      </w:pPr>
    </w:p>
    <w:p w14:paraId="059D9F93" w14:textId="77777777" w:rsidR="00AF3CA4" w:rsidRDefault="00AF3CA4" w:rsidP="00AF3CA4">
      <w:pPr>
        <w:keepNext/>
        <w:jc w:val="center"/>
        <w:rPr>
          <w:sz w:val="28"/>
          <w:szCs w:val="28"/>
        </w:rPr>
      </w:pPr>
      <w:r>
        <w:rPr>
          <w:b/>
          <w:sz w:val="28"/>
          <w:szCs w:val="28"/>
        </w:rPr>
        <w:t>KEMENTERIAN PENDIDIKAN, KEBUDAYAAN, RISET, DAN TEKNOLOGI</w:t>
      </w:r>
    </w:p>
    <w:p w14:paraId="0AFF8B12" w14:textId="77777777" w:rsidR="00AF3CA4" w:rsidRDefault="00AF3CA4" w:rsidP="00AF3CA4">
      <w:pPr>
        <w:keepNext/>
        <w:jc w:val="center"/>
        <w:rPr>
          <w:sz w:val="28"/>
          <w:szCs w:val="28"/>
        </w:rPr>
      </w:pPr>
      <w:r>
        <w:rPr>
          <w:b/>
          <w:sz w:val="28"/>
          <w:szCs w:val="28"/>
        </w:rPr>
        <w:t>UNIVERSITAS JENDERAL SOEDIRMAN</w:t>
      </w:r>
    </w:p>
    <w:p w14:paraId="0886DBA7" w14:textId="77777777" w:rsidR="00AF3CA4" w:rsidRDefault="00AF3CA4" w:rsidP="00AF3CA4">
      <w:pPr>
        <w:keepNext/>
        <w:jc w:val="center"/>
        <w:rPr>
          <w:sz w:val="28"/>
          <w:szCs w:val="28"/>
        </w:rPr>
      </w:pPr>
      <w:r>
        <w:rPr>
          <w:b/>
          <w:sz w:val="28"/>
          <w:szCs w:val="28"/>
        </w:rPr>
        <w:t xml:space="preserve">FAKULTAS TEKNIK </w:t>
      </w:r>
    </w:p>
    <w:p w14:paraId="38A54C4B" w14:textId="77777777" w:rsidR="00AF3CA4" w:rsidRDefault="00AF3CA4" w:rsidP="00AF3CA4">
      <w:pPr>
        <w:keepNext/>
        <w:jc w:val="center"/>
        <w:rPr>
          <w:sz w:val="28"/>
          <w:szCs w:val="28"/>
        </w:rPr>
      </w:pPr>
      <w:r>
        <w:rPr>
          <w:b/>
          <w:sz w:val="28"/>
          <w:szCs w:val="28"/>
        </w:rPr>
        <w:t>JURUSAN/PROGRAM STUDI TEKNIK ELEKTRO</w:t>
      </w:r>
    </w:p>
    <w:p w14:paraId="386C9CAF" w14:textId="77777777" w:rsidR="00AF3CA4" w:rsidRDefault="00AF3CA4" w:rsidP="00AF3CA4">
      <w:pPr>
        <w:keepNext/>
        <w:jc w:val="center"/>
        <w:rPr>
          <w:sz w:val="28"/>
          <w:szCs w:val="28"/>
        </w:rPr>
      </w:pPr>
      <w:r>
        <w:rPr>
          <w:b/>
          <w:sz w:val="28"/>
          <w:szCs w:val="28"/>
        </w:rPr>
        <w:t>PURBALINGGA</w:t>
      </w:r>
    </w:p>
    <w:p w14:paraId="39C3AB55" w14:textId="77777777" w:rsidR="001F0898" w:rsidRDefault="00AF3CA4" w:rsidP="00AF3CA4">
      <w:pPr>
        <w:pStyle w:val="TEUnsoed-Subtitle"/>
        <w:sectPr w:rsidR="001F0898">
          <w:pgSz w:w="11906" w:h="16838"/>
          <w:pgMar w:top="567" w:right="1134" w:bottom="1134" w:left="1701" w:header="720" w:footer="720" w:gutter="0"/>
          <w:pgNumType w:fmt="lowerRoman" w:start="1"/>
          <w:cols w:space="720"/>
          <w:docGrid w:linePitch="312" w:charSpace="-6145"/>
        </w:sectPr>
      </w:pPr>
      <w:r>
        <w:rPr>
          <w:b/>
          <w:szCs w:val="28"/>
        </w:rPr>
        <w:t>2022</w:t>
      </w:r>
    </w:p>
    <w:p w14:paraId="2290B9D7" w14:textId="77777777" w:rsidR="001F0898" w:rsidRDefault="00264093">
      <w:pPr>
        <w:pStyle w:val="Heading1"/>
        <w:numPr>
          <w:ilvl w:val="0"/>
          <w:numId w:val="0"/>
        </w:numPr>
      </w:pPr>
      <w:bookmarkStart w:id="3" w:name="__RefHeading__175_1696878657"/>
      <w:bookmarkEnd w:id="3"/>
      <w:r>
        <w:lastRenderedPageBreak/>
        <w:t>HALAMAN PENGESAHAN</w:t>
      </w:r>
    </w:p>
    <w:p w14:paraId="25363E68" w14:textId="77777777" w:rsidR="001F0898" w:rsidRDefault="00264093">
      <w:pPr>
        <w:pStyle w:val="Text"/>
        <w:jc w:val="center"/>
      </w:pPr>
      <w:r>
        <w:rPr>
          <w:iCs w:val="0"/>
        </w:rPr>
        <w:t xml:space="preserve">Laporan </w:t>
      </w:r>
      <w:r w:rsidR="00AF3CA4">
        <w:rPr>
          <w:iCs w:val="0"/>
        </w:rPr>
        <w:t xml:space="preserve">Tugas Akhir </w:t>
      </w:r>
      <w:r>
        <w:rPr>
          <w:iCs w:val="0"/>
        </w:rPr>
        <w:t>dengan Judul:</w:t>
      </w:r>
    </w:p>
    <w:p w14:paraId="2D04D255" w14:textId="77777777" w:rsidR="00AF3CA4" w:rsidRDefault="00AF3CA4" w:rsidP="00AF3CA4">
      <w:pPr>
        <w:pBdr>
          <w:top w:val="nil"/>
          <w:left w:val="nil"/>
          <w:bottom w:val="nil"/>
          <w:right w:val="nil"/>
          <w:between w:val="nil"/>
        </w:pBdr>
        <w:spacing w:before="57" w:after="57"/>
        <w:jc w:val="center"/>
        <w:rPr>
          <w:color w:val="000000"/>
        </w:rPr>
      </w:pPr>
      <w:r>
        <w:rPr>
          <w:rFonts w:ascii="Times New Roman" w:eastAsia="Times New Roman" w:hAnsi="Times New Roman" w:cs="Times New Roman"/>
          <w:b/>
          <w:color w:val="000000"/>
          <w:sz w:val="26"/>
          <w:szCs w:val="26"/>
        </w:rPr>
        <w:t>Analisis Perkiraan Beban Puncak Harian Menggunakan M</w:t>
      </w:r>
      <w:r>
        <w:rPr>
          <w:rFonts w:ascii="Times New Roman" w:eastAsia="Times New Roman" w:hAnsi="Times New Roman" w:cs="Times New Roman"/>
          <w:b/>
          <w:sz w:val="26"/>
          <w:szCs w:val="26"/>
        </w:rPr>
        <w:t>odel</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i/>
          <w:sz w:val="26"/>
          <w:szCs w:val="26"/>
        </w:rPr>
        <w:t xml:space="preserve">Long Short Term Memory </w:t>
      </w:r>
      <w:r>
        <w:rPr>
          <w:rFonts w:ascii="Times New Roman" w:eastAsia="Times New Roman" w:hAnsi="Times New Roman" w:cs="Times New Roman"/>
          <w:b/>
          <w:color w:val="000000"/>
          <w:sz w:val="26"/>
          <w:szCs w:val="26"/>
        </w:rPr>
        <w:t>Berbasis D</w:t>
      </w:r>
      <w:r>
        <w:rPr>
          <w:rFonts w:ascii="Times New Roman" w:eastAsia="Times New Roman" w:hAnsi="Times New Roman" w:cs="Times New Roman"/>
          <w:b/>
          <w:sz w:val="26"/>
          <w:szCs w:val="26"/>
        </w:rPr>
        <w:t>ata</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i/>
          <w:color w:val="000000"/>
          <w:sz w:val="26"/>
          <w:szCs w:val="26"/>
        </w:rPr>
        <w:t>Smar</w:t>
      </w:r>
      <w:r>
        <w:rPr>
          <w:rFonts w:ascii="Times New Roman" w:eastAsia="Times New Roman" w:hAnsi="Times New Roman" w:cs="Times New Roman"/>
          <w:b/>
          <w:i/>
          <w:sz w:val="26"/>
          <w:szCs w:val="26"/>
        </w:rPr>
        <w:t xml:space="preserve">t Meter </w:t>
      </w:r>
      <w:r>
        <w:rPr>
          <w:rFonts w:ascii="Times New Roman" w:eastAsia="Times New Roman" w:hAnsi="Times New Roman" w:cs="Times New Roman"/>
          <w:b/>
          <w:color w:val="000000"/>
          <w:sz w:val="26"/>
          <w:szCs w:val="26"/>
        </w:rPr>
        <w:t>Di Ruko Dharmawangsa, Jakarta Selatan</w:t>
      </w:r>
    </w:p>
    <w:p w14:paraId="2D05C359" w14:textId="77777777" w:rsidR="001F0898" w:rsidRDefault="001F0898">
      <w:pPr>
        <w:pStyle w:val="Text"/>
        <w:jc w:val="center"/>
      </w:pPr>
    </w:p>
    <w:p w14:paraId="5123F736" w14:textId="77777777" w:rsidR="001F0898" w:rsidRDefault="001F0898">
      <w:pPr>
        <w:pStyle w:val="Text"/>
        <w:jc w:val="center"/>
        <w:rPr>
          <w:b/>
          <w:bCs/>
          <w:i/>
          <w:lang w:val="en-US"/>
        </w:rPr>
      </w:pPr>
    </w:p>
    <w:p w14:paraId="6BCFB033" w14:textId="4CDB3B73" w:rsidR="001F0898" w:rsidRDefault="00264093">
      <w:pPr>
        <w:pStyle w:val="Text"/>
        <w:jc w:val="center"/>
      </w:pPr>
      <w:r>
        <w:rPr>
          <w:noProof/>
        </w:rPr>
        <w:drawing>
          <wp:anchor distT="0" distB="0" distL="0" distR="0" simplePos="0" relativeHeight="251650560" behindDoc="1" locked="0" layoutInCell="1" allowOverlap="1" wp14:anchorId="77B9FD7B" wp14:editId="4240D940">
            <wp:simplePos x="0" y="0"/>
            <wp:positionH relativeFrom="column">
              <wp:align>center</wp:align>
            </wp:positionH>
            <wp:positionV relativeFrom="paragraph">
              <wp:posOffset>36195</wp:posOffset>
            </wp:positionV>
            <wp:extent cx="4037330" cy="41497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4037330" cy="41497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9A78FB6" w14:textId="77777777" w:rsidR="001F0898" w:rsidRDefault="00264093">
      <w:pPr>
        <w:pStyle w:val="Text"/>
        <w:jc w:val="center"/>
      </w:pPr>
      <w:r>
        <w:t>Disusun oleh:</w:t>
      </w:r>
    </w:p>
    <w:p w14:paraId="4C410445" w14:textId="77777777" w:rsidR="001F0898" w:rsidRDefault="00AF3CA4">
      <w:pPr>
        <w:pStyle w:val="Text"/>
        <w:jc w:val="center"/>
        <w:rPr>
          <w:color w:val="000000"/>
        </w:rPr>
      </w:pPr>
      <w:r>
        <w:rPr>
          <w:color w:val="000000"/>
        </w:rPr>
        <w:t>Ajeng Yugo Pangestu</w:t>
      </w:r>
      <w:r>
        <w:rPr>
          <w:color w:val="000000"/>
        </w:rPr>
        <w:br/>
        <w:t>H1A018017</w:t>
      </w:r>
    </w:p>
    <w:p w14:paraId="754DAC05" w14:textId="77777777" w:rsidR="00AF3CA4" w:rsidRDefault="00AF3CA4">
      <w:pPr>
        <w:pStyle w:val="Text"/>
        <w:jc w:val="center"/>
      </w:pPr>
    </w:p>
    <w:p w14:paraId="3FCD3DAB" w14:textId="77777777" w:rsidR="001F0898" w:rsidRDefault="00264093">
      <w:pPr>
        <w:pStyle w:val="Text"/>
        <w:jc w:val="center"/>
      </w:pPr>
      <w:r>
        <w:t>Diajukan untuk memenuhi salah satu persyaratan</w:t>
      </w:r>
      <w:r>
        <w:br/>
        <w:t>memperoleh gelar Sarjana Teknik pada</w:t>
      </w:r>
      <w:r>
        <w:br/>
        <w:t>Jurusan/Program Studi Teknik Elektro</w:t>
      </w:r>
      <w:r>
        <w:br/>
        <w:t>Fakultas Teknik</w:t>
      </w:r>
      <w:r>
        <w:br/>
        <w:t>Universitas Jenderal Soedirman</w:t>
      </w:r>
    </w:p>
    <w:p w14:paraId="3FC39AB8" w14:textId="77777777" w:rsidR="001F0898" w:rsidRDefault="001F0898">
      <w:pPr>
        <w:pStyle w:val="Text"/>
        <w:jc w:val="center"/>
      </w:pPr>
    </w:p>
    <w:p w14:paraId="4E135744" w14:textId="77777777" w:rsidR="001F0898" w:rsidRDefault="001F0898">
      <w:pPr>
        <w:pStyle w:val="Text"/>
        <w:jc w:val="center"/>
      </w:pPr>
    </w:p>
    <w:p w14:paraId="57079E0C" w14:textId="77777777" w:rsidR="001F0898" w:rsidRDefault="00264093">
      <w:pPr>
        <w:pStyle w:val="Text"/>
        <w:jc w:val="center"/>
      </w:pPr>
      <w:r>
        <w:t>Diterima dan disetujui</w:t>
      </w:r>
      <w:r>
        <w:br/>
        <w:t>Pada Tanggal : __________________</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79"/>
        <w:gridCol w:w="400"/>
        <w:gridCol w:w="3858"/>
      </w:tblGrid>
      <w:tr w:rsidR="001F0898" w14:paraId="28625D63" w14:textId="77777777">
        <w:tc>
          <w:tcPr>
            <w:tcW w:w="3679" w:type="dxa"/>
            <w:shd w:val="clear" w:color="auto" w:fill="auto"/>
          </w:tcPr>
          <w:p w14:paraId="5A472419" w14:textId="77777777" w:rsidR="001F0898" w:rsidRDefault="00264093">
            <w:pPr>
              <w:pStyle w:val="TableContents"/>
              <w:jc w:val="center"/>
            </w:pPr>
            <w:r>
              <w:rPr>
                <w:sz w:val="24"/>
              </w:rPr>
              <w:t>Pembimbing I</w:t>
            </w:r>
          </w:p>
          <w:p w14:paraId="7640C8F1" w14:textId="77777777" w:rsidR="001F0898" w:rsidRDefault="001F0898">
            <w:pPr>
              <w:pStyle w:val="TableContents"/>
              <w:jc w:val="center"/>
              <w:rPr>
                <w:sz w:val="24"/>
              </w:rPr>
            </w:pPr>
          </w:p>
          <w:p w14:paraId="2E69BB0A" w14:textId="77777777" w:rsidR="001F0898" w:rsidRDefault="001F0898">
            <w:pPr>
              <w:pStyle w:val="TableContents"/>
              <w:jc w:val="center"/>
              <w:rPr>
                <w:sz w:val="24"/>
              </w:rPr>
            </w:pPr>
          </w:p>
          <w:p w14:paraId="29394148" w14:textId="77777777" w:rsidR="001F0898" w:rsidRDefault="00AF3CA4">
            <w:pPr>
              <w:pStyle w:val="TableContents"/>
              <w:jc w:val="center"/>
            </w:pPr>
            <w:r>
              <w:rPr>
                <w:color w:val="000000"/>
                <w:u w:val="single"/>
              </w:rPr>
              <w:t>Prof. Dr. Eng Suroso, S.T., M.Eng.</w:t>
            </w:r>
            <w:r>
              <w:rPr>
                <w:color w:val="000000"/>
              </w:rPr>
              <w:br/>
              <w:t>(NIP : 19781224 200112 1002)</w:t>
            </w:r>
          </w:p>
        </w:tc>
        <w:tc>
          <w:tcPr>
            <w:tcW w:w="400" w:type="dxa"/>
            <w:shd w:val="clear" w:color="auto" w:fill="auto"/>
          </w:tcPr>
          <w:p w14:paraId="148A280C" w14:textId="77777777" w:rsidR="001F0898" w:rsidRDefault="001F0898">
            <w:pPr>
              <w:pStyle w:val="TableContents"/>
              <w:jc w:val="center"/>
              <w:rPr>
                <w:sz w:val="24"/>
              </w:rPr>
            </w:pPr>
          </w:p>
        </w:tc>
        <w:tc>
          <w:tcPr>
            <w:tcW w:w="3858" w:type="dxa"/>
            <w:shd w:val="clear" w:color="auto" w:fill="auto"/>
          </w:tcPr>
          <w:p w14:paraId="132F1361" w14:textId="77777777" w:rsidR="001F0898" w:rsidRDefault="00264093">
            <w:pPr>
              <w:pStyle w:val="TableContents"/>
              <w:jc w:val="center"/>
            </w:pPr>
            <w:r>
              <w:rPr>
                <w:sz w:val="24"/>
              </w:rPr>
              <w:t>Pembimbing II/Lapangan</w:t>
            </w:r>
          </w:p>
          <w:p w14:paraId="10071A80" w14:textId="77777777" w:rsidR="001F0898" w:rsidRDefault="001F0898">
            <w:pPr>
              <w:pStyle w:val="TableContents"/>
              <w:jc w:val="center"/>
              <w:rPr>
                <w:sz w:val="24"/>
              </w:rPr>
            </w:pPr>
          </w:p>
          <w:p w14:paraId="7B90650E" w14:textId="77777777" w:rsidR="001F0898" w:rsidRDefault="001F0898">
            <w:pPr>
              <w:pStyle w:val="TableContents"/>
              <w:jc w:val="center"/>
              <w:rPr>
                <w:sz w:val="24"/>
              </w:rPr>
            </w:pPr>
          </w:p>
          <w:p w14:paraId="6D81D201" w14:textId="77777777" w:rsidR="001F0898" w:rsidRDefault="00AF3CA4">
            <w:pPr>
              <w:pStyle w:val="TableContents"/>
              <w:jc w:val="center"/>
            </w:pPr>
            <w:r>
              <w:rPr>
                <w:color w:val="000000"/>
                <w:u w:val="single"/>
              </w:rPr>
              <w:t>Hari Prasetija, S.T., M.T.</w:t>
            </w:r>
            <w:r>
              <w:rPr>
                <w:color w:val="000000"/>
              </w:rPr>
              <w:br/>
              <w:t>(NIP : 19730822 200012 1001)</w:t>
            </w:r>
          </w:p>
        </w:tc>
      </w:tr>
      <w:tr w:rsidR="001F0898" w14:paraId="77A7FC4A" w14:textId="77777777">
        <w:tc>
          <w:tcPr>
            <w:tcW w:w="7937" w:type="dxa"/>
            <w:gridSpan w:val="3"/>
            <w:shd w:val="clear" w:color="auto" w:fill="auto"/>
          </w:tcPr>
          <w:p w14:paraId="60A55D87" w14:textId="77777777" w:rsidR="001F0898" w:rsidRDefault="001F0898">
            <w:pPr>
              <w:pStyle w:val="TableContents"/>
              <w:jc w:val="center"/>
              <w:rPr>
                <w:sz w:val="24"/>
              </w:rPr>
            </w:pPr>
          </w:p>
          <w:p w14:paraId="4301F795" w14:textId="77777777" w:rsidR="001F0898" w:rsidRDefault="00264093">
            <w:pPr>
              <w:pStyle w:val="TableContents"/>
              <w:jc w:val="center"/>
            </w:pPr>
            <w:r>
              <w:rPr>
                <w:sz w:val="24"/>
              </w:rPr>
              <w:t>Mengetahui:</w:t>
            </w:r>
          </w:p>
          <w:p w14:paraId="3D83EC6A" w14:textId="77777777" w:rsidR="001F0898" w:rsidRDefault="00264093">
            <w:pPr>
              <w:pStyle w:val="TableContents"/>
              <w:jc w:val="center"/>
            </w:pPr>
            <w:r>
              <w:rPr>
                <w:sz w:val="24"/>
              </w:rPr>
              <w:t>Dekan Fakultas Teknik</w:t>
            </w:r>
          </w:p>
          <w:p w14:paraId="09117DD2" w14:textId="77777777" w:rsidR="001F0898" w:rsidRDefault="001F0898">
            <w:pPr>
              <w:pStyle w:val="TableContents"/>
              <w:jc w:val="center"/>
              <w:rPr>
                <w:sz w:val="24"/>
              </w:rPr>
            </w:pPr>
          </w:p>
          <w:p w14:paraId="7F14968F" w14:textId="77777777" w:rsidR="001F0898" w:rsidRDefault="001F0898">
            <w:pPr>
              <w:pStyle w:val="TableContents"/>
              <w:jc w:val="center"/>
              <w:rPr>
                <w:sz w:val="24"/>
              </w:rPr>
            </w:pPr>
          </w:p>
          <w:p w14:paraId="53E0F1C5" w14:textId="77777777" w:rsidR="001F0898" w:rsidRDefault="00AF3CA4">
            <w:pPr>
              <w:pStyle w:val="TableContents"/>
              <w:jc w:val="center"/>
            </w:pPr>
            <w:r>
              <w:rPr>
                <w:color w:val="000000"/>
                <w:u w:val="single"/>
              </w:rPr>
              <w:t>Prof. Dr. Eng Suroso, S.T., M.Eng.</w:t>
            </w:r>
            <w:r>
              <w:rPr>
                <w:color w:val="000000"/>
              </w:rPr>
              <w:br/>
              <w:t>(NIP : 19781224 200112 1002)</w:t>
            </w:r>
          </w:p>
        </w:tc>
      </w:tr>
    </w:tbl>
    <w:p w14:paraId="0286880A" w14:textId="77777777" w:rsidR="001F0898" w:rsidRDefault="001F0898">
      <w:pPr>
        <w:pStyle w:val="Text"/>
        <w:sectPr w:rsidR="001F0898">
          <w:footerReference w:type="default" r:id="rId9"/>
          <w:footerReference w:type="first" r:id="rId10"/>
          <w:pgSz w:w="11906" w:h="16838"/>
          <w:pgMar w:top="2268" w:right="1701" w:bottom="1700" w:left="2268" w:header="720" w:footer="850" w:gutter="0"/>
          <w:pgNumType w:fmt="lowerRoman"/>
          <w:cols w:space="720"/>
          <w:docGrid w:linePitch="312" w:charSpace="-6145"/>
        </w:sectPr>
      </w:pPr>
    </w:p>
    <w:p w14:paraId="7E1DA37F" w14:textId="77777777" w:rsidR="001F0898" w:rsidRDefault="00264093">
      <w:pPr>
        <w:pStyle w:val="Heading1"/>
        <w:numPr>
          <w:ilvl w:val="0"/>
          <w:numId w:val="0"/>
        </w:numPr>
      </w:pPr>
      <w:bookmarkStart w:id="4" w:name="__RefHeading__783_79246886"/>
      <w:bookmarkEnd w:id="4"/>
      <w:r>
        <w:lastRenderedPageBreak/>
        <w:t>HALAMAN PERNYATAAN</w:t>
      </w:r>
    </w:p>
    <w:p w14:paraId="5216445C" w14:textId="77777777" w:rsidR="001F0898" w:rsidRDefault="00264093">
      <w:pPr>
        <w:pStyle w:val="TEUnsoed-TextBodyspasi1"/>
      </w:pPr>
      <w:r>
        <w:t>Dengan ini saya menyatakan bahwa dalam Laporan Tugas Akhir/Laporan Kerja Praktik</w:t>
      </w:r>
      <w:r>
        <w:rPr>
          <w:rStyle w:val="FootnoteReference"/>
        </w:rPr>
        <w:footnoteReference w:id="1"/>
      </w:r>
      <w:r>
        <w:t xml:space="preserve"> dengan judul </w:t>
      </w:r>
      <w:r>
        <w:rPr>
          <w:b/>
          <w:bCs/>
          <w:i/>
          <w:iCs/>
        </w:rPr>
        <w:t>“</w:t>
      </w:r>
      <w:r w:rsidR="00AF3CA4">
        <w:rPr>
          <w:b/>
          <w:i/>
          <w:color w:val="000000"/>
        </w:rPr>
        <w:t xml:space="preserve">Analisis Perkiraan Beban Puncak Harian </w:t>
      </w:r>
      <w:r w:rsidR="00AF3CA4">
        <w:rPr>
          <w:b/>
          <w:i/>
        </w:rPr>
        <w:t>Menggunakan Model Long Short Term Memory Berbasis Data Smart Meter</w:t>
      </w:r>
      <w:r w:rsidR="00AF3CA4">
        <w:rPr>
          <w:rFonts w:ascii="Times New Roman" w:eastAsia="Times New Roman" w:hAnsi="Times New Roman" w:cs="Times New Roman"/>
          <w:b/>
          <w:sz w:val="26"/>
          <w:szCs w:val="26"/>
        </w:rPr>
        <w:t xml:space="preserve"> </w:t>
      </w:r>
      <w:r w:rsidR="00AF3CA4">
        <w:rPr>
          <w:rFonts w:ascii="Times New Roman" w:eastAsia="Times New Roman" w:hAnsi="Times New Roman" w:cs="Times New Roman"/>
          <w:b/>
          <w:i/>
          <w:sz w:val="26"/>
          <w:szCs w:val="26"/>
        </w:rPr>
        <w:t>Smart Meter</w:t>
      </w:r>
      <w:r w:rsidR="00AF3CA4">
        <w:rPr>
          <w:b/>
          <w:i/>
          <w:color w:val="000000"/>
        </w:rPr>
        <w:t xml:space="preserve"> Di Ruko Dharmawangsa, Jakarta Selatan</w:t>
      </w:r>
      <w:r>
        <w:rPr>
          <w:b/>
          <w:bCs/>
          <w:i/>
          <w:iCs/>
        </w:rPr>
        <w:t>”</w:t>
      </w:r>
      <w:r>
        <w:t xml:space="preserve"> ini tidak terdapat karya yang pernah diajukan untuk memperoleh gelar kesarjanaaan di suatu Perguruan Tinggi, dan sepanjang pengetahuan saya juga tidak terdapat karya atau pendapat yang pernah ditulis atau diterbitkan oleh orang lain, kecuali yang secara tertulis diacu dalam naskah ini dan disebutkan dalam daftar pustaka.</w:t>
      </w:r>
    </w:p>
    <w:p w14:paraId="3B496CB1" w14:textId="77777777" w:rsidR="001F0898" w:rsidRDefault="001F0898">
      <w:pPr>
        <w:pStyle w:val="TEUnsoed-TextBodyspasi1"/>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579"/>
        <w:gridCol w:w="380"/>
        <w:gridCol w:w="3978"/>
      </w:tblGrid>
      <w:tr w:rsidR="001F0898" w14:paraId="0B3891C7" w14:textId="77777777">
        <w:tc>
          <w:tcPr>
            <w:tcW w:w="3579" w:type="dxa"/>
            <w:shd w:val="clear" w:color="auto" w:fill="auto"/>
          </w:tcPr>
          <w:p w14:paraId="0ADB9207" w14:textId="77777777" w:rsidR="001F0898" w:rsidRDefault="001F0898">
            <w:pPr>
              <w:pStyle w:val="TableContents"/>
              <w:jc w:val="both"/>
            </w:pPr>
          </w:p>
        </w:tc>
        <w:tc>
          <w:tcPr>
            <w:tcW w:w="380" w:type="dxa"/>
            <w:shd w:val="clear" w:color="auto" w:fill="auto"/>
          </w:tcPr>
          <w:p w14:paraId="247DD436" w14:textId="77777777" w:rsidR="001F0898" w:rsidRDefault="001F0898">
            <w:pPr>
              <w:pStyle w:val="TableContents"/>
              <w:jc w:val="both"/>
            </w:pPr>
          </w:p>
        </w:tc>
        <w:tc>
          <w:tcPr>
            <w:tcW w:w="3978" w:type="dxa"/>
            <w:shd w:val="clear" w:color="auto" w:fill="auto"/>
          </w:tcPr>
          <w:p w14:paraId="0A42E1E7" w14:textId="77777777" w:rsidR="001F0898" w:rsidRDefault="00264093">
            <w:pPr>
              <w:pStyle w:val="TableContents"/>
              <w:jc w:val="center"/>
            </w:pPr>
            <w:r>
              <w:rPr>
                <w:sz w:val="24"/>
              </w:rPr>
              <w:t xml:space="preserve">Purbalingga, </w:t>
            </w:r>
            <w:r w:rsidR="00AF3CA4">
              <w:rPr>
                <w:sz w:val="24"/>
              </w:rPr>
              <w:t>9</w:t>
            </w:r>
            <w:r>
              <w:rPr>
                <w:sz w:val="24"/>
              </w:rPr>
              <w:t xml:space="preserve"> </w:t>
            </w:r>
            <w:r w:rsidR="00AF3CA4">
              <w:rPr>
                <w:sz w:val="24"/>
              </w:rPr>
              <w:t>Des</w:t>
            </w:r>
            <w:r>
              <w:rPr>
                <w:sz w:val="24"/>
              </w:rPr>
              <w:t>ember 20</w:t>
            </w:r>
            <w:r w:rsidR="00AF3CA4">
              <w:rPr>
                <w:sz w:val="24"/>
              </w:rPr>
              <w:t>21</w:t>
            </w:r>
          </w:p>
          <w:p w14:paraId="42E11CEE" w14:textId="77777777" w:rsidR="001F0898" w:rsidRDefault="001F0898">
            <w:pPr>
              <w:pStyle w:val="TableContents"/>
              <w:jc w:val="center"/>
              <w:rPr>
                <w:sz w:val="24"/>
              </w:rPr>
            </w:pPr>
          </w:p>
          <w:p w14:paraId="511FB146" w14:textId="77777777" w:rsidR="001F0898" w:rsidRDefault="001F0898">
            <w:pPr>
              <w:pStyle w:val="TableContents"/>
              <w:jc w:val="center"/>
              <w:rPr>
                <w:sz w:val="24"/>
              </w:rPr>
            </w:pPr>
          </w:p>
          <w:p w14:paraId="47E0A9F7" w14:textId="77777777" w:rsidR="001F0898" w:rsidRDefault="00264093">
            <w:pPr>
              <w:pStyle w:val="TableContents"/>
              <w:jc w:val="center"/>
            </w:pPr>
            <w:r>
              <w:rPr>
                <w:sz w:val="24"/>
              </w:rPr>
              <w:t>[materai sesuai ketentuan uu]</w:t>
            </w:r>
          </w:p>
          <w:p w14:paraId="10E532EA" w14:textId="77777777" w:rsidR="001F0898" w:rsidRDefault="00264093">
            <w:pPr>
              <w:pStyle w:val="TableContents"/>
              <w:jc w:val="center"/>
            </w:pPr>
            <w:r>
              <w:rPr>
                <w:sz w:val="24"/>
              </w:rPr>
              <w:t xml:space="preserve"> Ttd.</w:t>
            </w:r>
          </w:p>
          <w:p w14:paraId="43DEE7BD" w14:textId="77777777" w:rsidR="001F0898" w:rsidRDefault="001F0898">
            <w:pPr>
              <w:pStyle w:val="TableContents"/>
              <w:jc w:val="center"/>
              <w:rPr>
                <w:sz w:val="24"/>
              </w:rPr>
            </w:pPr>
          </w:p>
          <w:p w14:paraId="596D285B" w14:textId="77777777" w:rsidR="00AF3CA4" w:rsidRDefault="00AF3CA4" w:rsidP="00AF3CA4">
            <w:pPr>
              <w:pBdr>
                <w:top w:val="nil"/>
                <w:left w:val="nil"/>
                <w:bottom w:val="nil"/>
                <w:right w:val="nil"/>
                <w:between w:val="nil"/>
              </w:pBdr>
              <w:jc w:val="center"/>
              <w:rPr>
                <w:color w:val="000000"/>
              </w:rPr>
            </w:pPr>
            <w:r>
              <w:rPr>
                <w:color w:val="000000"/>
              </w:rPr>
              <w:t>Ajeng Yugo Pangestu</w:t>
            </w:r>
          </w:p>
          <w:p w14:paraId="4BB21E13" w14:textId="77777777" w:rsidR="001F0898" w:rsidRDefault="00AF3CA4" w:rsidP="00AF3CA4">
            <w:pPr>
              <w:pStyle w:val="TableContents"/>
              <w:jc w:val="center"/>
            </w:pPr>
            <w:r>
              <w:rPr>
                <w:color w:val="000000"/>
              </w:rPr>
              <w:t>NIM. H1A018017</w:t>
            </w:r>
          </w:p>
        </w:tc>
      </w:tr>
    </w:tbl>
    <w:p w14:paraId="143D2EBA" w14:textId="77777777" w:rsidR="001F0898" w:rsidRDefault="001F0898">
      <w:pPr>
        <w:pStyle w:val="TEUnsoed-TextBodyspasi1"/>
        <w:sectPr w:rsidR="001F0898">
          <w:footerReference w:type="even" r:id="rId11"/>
          <w:footerReference w:type="default" r:id="rId12"/>
          <w:footerReference w:type="first" r:id="rId13"/>
          <w:pgSz w:w="11906" w:h="16838"/>
          <w:pgMar w:top="2268" w:right="1701" w:bottom="1700" w:left="2268" w:header="720" w:footer="850" w:gutter="0"/>
          <w:pgNumType w:fmt="lowerRoman"/>
          <w:cols w:space="720"/>
          <w:docGrid w:linePitch="312" w:charSpace="-6145"/>
        </w:sectPr>
      </w:pPr>
    </w:p>
    <w:p w14:paraId="0A36483A" w14:textId="77777777" w:rsidR="001F0898" w:rsidRDefault="00264093">
      <w:pPr>
        <w:pStyle w:val="Heading1"/>
        <w:numPr>
          <w:ilvl w:val="0"/>
          <w:numId w:val="0"/>
        </w:numPr>
      </w:pPr>
      <w:bookmarkStart w:id="5" w:name="__RefHeading__785_79246886"/>
      <w:bookmarkEnd w:id="5"/>
      <w:r>
        <w:lastRenderedPageBreak/>
        <w:t>HALAMAN MOTTO DAN PERSEMBAHAN</w:t>
      </w:r>
    </w:p>
    <w:p w14:paraId="5F7D8474" w14:textId="77777777" w:rsidR="001F0898" w:rsidRDefault="00264093">
      <w:pPr>
        <w:pStyle w:val="BodyText"/>
        <w:ind w:firstLine="0"/>
      </w:pPr>
      <w:r>
        <w:rPr>
          <w:b/>
          <w:bCs/>
        </w:rPr>
        <w:t>MOTTO</w:t>
      </w:r>
    </w:p>
    <w:p w14:paraId="6D4F367F" w14:textId="77777777" w:rsidR="00AF3CA4" w:rsidRDefault="00AF3CA4" w:rsidP="00AF3CA4">
      <w:pPr>
        <w:pBdr>
          <w:top w:val="nil"/>
          <w:left w:val="nil"/>
          <w:bottom w:val="nil"/>
          <w:right w:val="nil"/>
          <w:between w:val="nil"/>
        </w:pBdr>
        <w:spacing w:before="57" w:after="57"/>
        <w:ind w:firstLine="850"/>
        <w:jc w:val="both"/>
        <w:rPr>
          <w:i/>
          <w:color w:val="000000"/>
        </w:rPr>
      </w:pPr>
      <w:r>
        <w:rPr>
          <w:i/>
          <w:color w:val="000000"/>
        </w:rPr>
        <w:t>Sing kuat, sing sabar, jaga mood, Tuhan memberkati, dan jangan lupa Alhamdulillah”.</w:t>
      </w:r>
    </w:p>
    <w:p w14:paraId="12EA969B" w14:textId="77777777" w:rsidR="00AF3CA4" w:rsidRDefault="00AF3CA4" w:rsidP="00AF3CA4">
      <w:pPr>
        <w:pBdr>
          <w:top w:val="nil"/>
          <w:left w:val="nil"/>
          <w:bottom w:val="nil"/>
          <w:right w:val="nil"/>
          <w:between w:val="nil"/>
        </w:pBdr>
        <w:spacing w:before="57" w:after="57"/>
        <w:ind w:firstLine="850"/>
        <w:jc w:val="both"/>
        <w:rPr>
          <w:color w:val="000000"/>
        </w:rPr>
      </w:pPr>
    </w:p>
    <w:p w14:paraId="4CA08483" w14:textId="77777777" w:rsidR="00AF3CA4" w:rsidRDefault="00AF3CA4" w:rsidP="00AF3CA4">
      <w:pPr>
        <w:pBdr>
          <w:top w:val="nil"/>
          <w:left w:val="nil"/>
          <w:bottom w:val="nil"/>
          <w:right w:val="nil"/>
          <w:between w:val="nil"/>
        </w:pBdr>
        <w:spacing w:line="480" w:lineRule="auto"/>
        <w:jc w:val="both"/>
        <w:rPr>
          <w:color w:val="000000"/>
        </w:rPr>
      </w:pPr>
      <w:r>
        <w:rPr>
          <w:b/>
          <w:color w:val="000000"/>
        </w:rPr>
        <w:t>PERSEMBAHAN</w:t>
      </w:r>
    </w:p>
    <w:p w14:paraId="45086504" w14:textId="77777777" w:rsidR="00AF3CA4" w:rsidRDefault="00AF3CA4" w:rsidP="00AF3CA4">
      <w:pPr>
        <w:pBdr>
          <w:top w:val="nil"/>
          <w:left w:val="nil"/>
          <w:bottom w:val="nil"/>
          <w:right w:val="nil"/>
          <w:between w:val="nil"/>
        </w:pBdr>
        <w:spacing w:before="57" w:after="57"/>
        <w:jc w:val="both"/>
        <w:rPr>
          <w:color w:val="000000"/>
        </w:rPr>
      </w:pPr>
      <w:r>
        <w:rPr>
          <w:color w:val="000000"/>
        </w:rPr>
        <w:t>Laporan Tugas Akhir ini dipersembahkan untuk:</w:t>
      </w:r>
    </w:p>
    <w:p w14:paraId="6E18129B" w14:textId="77777777" w:rsidR="00AF3CA4" w:rsidRDefault="00AF3CA4" w:rsidP="00AF3CA4">
      <w:pPr>
        <w:numPr>
          <w:ilvl w:val="0"/>
          <w:numId w:val="7"/>
        </w:numPr>
        <w:pBdr>
          <w:top w:val="nil"/>
          <w:left w:val="nil"/>
          <w:bottom w:val="nil"/>
          <w:right w:val="nil"/>
          <w:between w:val="nil"/>
        </w:pBdr>
        <w:suppressAutoHyphens w:val="0"/>
        <w:spacing w:before="57" w:after="57"/>
        <w:jc w:val="both"/>
      </w:pPr>
      <w:r>
        <w:rPr>
          <w:color w:val="000000"/>
        </w:rPr>
        <w:t>Allah SWT yang telah melimpahkan nikmat sehat kepada seluruh hamba-hamba-Nya.</w:t>
      </w:r>
    </w:p>
    <w:p w14:paraId="2C8EC171" w14:textId="77777777" w:rsidR="00AF3CA4" w:rsidRDefault="00AF3CA4" w:rsidP="00AF3CA4">
      <w:pPr>
        <w:numPr>
          <w:ilvl w:val="0"/>
          <w:numId w:val="7"/>
        </w:numPr>
        <w:pBdr>
          <w:top w:val="nil"/>
          <w:left w:val="nil"/>
          <w:bottom w:val="nil"/>
          <w:right w:val="nil"/>
          <w:between w:val="nil"/>
        </w:pBdr>
        <w:suppressAutoHyphens w:val="0"/>
        <w:spacing w:before="57" w:after="57"/>
        <w:jc w:val="both"/>
      </w:pPr>
      <w:r>
        <w:rPr>
          <w:color w:val="000000"/>
        </w:rPr>
        <w:t>Kedua orang tua dan juga kakak saya yang selalu memberikan doa serta dukungannya kepada Penulis.</w:t>
      </w:r>
    </w:p>
    <w:p w14:paraId="7B9FCCB6" w14:textId="77777777" w:rsidR="00AF3CA4" w:rsidRDefault="00AF3CA4" w:rsidP="00AF3CA4">
      <w:pPr>
        <w:numPr>
          <w:ilvl w:val="0"/>
          <w:numId w:val="7"/>
        </w:numPr>
        <w:pBdr>
          <w:top w:val="nil"/>
          <w:left w:val="nil"/>
          <w:bottom w:val="nil"/>
          <w:right w:val="nil"/>
          <w:between w:val="nil"/>
        </w:pBdr>
        <w:suppressAutoHyphens w:val="0"/>
        <w:spacing w:before="57" w:after="57"/>
        <w:jc w:val="both"/>
      </w:pPr>
      <w:r>
        <w:rPr>
          <w:color w:val="000000"/>
        </w:rPr>
        <w:t>Bapak Prof. Dr. Eng. Suroso, S.T.,M.Eng. selaku Dekan Fakultas Teknik Universitas Jenderal Soedirman sekaligus dosen pembimbing pertama saya.</w:t>
      </w:r>
    </w:p>
    <w:p w14:paraId="3C7D58F4" w14:textId="77777777" w:rsidR="00AF3CA4" w:rsidRDefault="00AF3CA4" w:rsidP="00AF3CA4">
      <w:pPr>
        <w:numPr>
          <w:ilvl w:val="0"/>
          <w:numId w:val="7"/>
        </w:numPr>
        <w:pBdr>
          <w:top w:val="nil"/>
          <w:left w:val="nil"/>
          <w:bottom w:val="nil"/>
          <w:right w:val="nil"/>
          <w:between w:val="nil"/>
        </w:pBdr>
        <w:suppressAutoHyphens w:val="0"/>
        <w:spacing w:before="57" w:after="57"/>
        <w:jc w:val="both"/>
      </w:pPr>
      <w:r>
        <w:rPr>
          <w:color w:val="000000"/>
        </w:rPr>
        <w:t>Ibu Farida Asriani, S.Si., M.T. selaku Ketua Jurusan Teknik Elektro Universitas Jenderal Soedirman.</w:t>
      </w:r>
    </w:p>
    <w:p w14:paraId="2FCA65C7" w14:textId="77777777" w:rsidR="00AF3CA4" w:rsidRDefault="00AF3CA4" w:rsidP="00AF3CA4">
      <w:pPr>
        <w:numPr>
          <w:ilvl w:val="0"/>
          <w:numId w:val="7"/>
        </w:numPr>
        <w:pBdr>
          <w:top w:val="nil"/>
          <w:left w:val="nil"/>
          <w:bottom w:val="nil"/>
          <w:right w:val="nil"/>
          <w:between w:val="nil"/>
        </w:pBdr>
        <w:suppressAutoHyphens w:val="0"/>
        <w:spacing w:before="57" w:after="57"/>
        <w:jc w:val="both"/>
      </w:pPr>
      <w:r>
        <w:rPr>
          <w:color w:val="000000"/>
        </w:rPr>
        <w:t>Bapak Hari Prasetija, S.T., M.T. selaku dosen pembimbing kedua dalam tugas akhir.</w:t>
      </w:r>
    </w:p>
    <w:p w14:paraId="02AF54AB" w14:textId="77777777" w:rsidR="00AF3CA4" w:rsidRDefault="00AF3CA4" w:rsidP="00AF3CA4">
      <w:pPr>
        <w:numPr>
          <w:ilvl w:val="0"/>
          <w:numId w:val="7"/>
        </w:numPr>
        <w:pBdr>
          <w:top w:val="nil"/>
          <w:left w:val="nil"/>
          <w:bottom w:val="nil"/>
          <w:right w:val="nil"/>
          <w:between w:val="nil"/>
        </w:pBdr>
        <w:suppressAutoHyphens w:val="0"/>
        <w:spacing w:before="57" w:after="57"/>
        <w:jc w:val="both"/>
      </w:pPr>
      <w:r>
        <w:rPr>
          <w:color w:val="000000"/>
        </w:rPr>
        <w:t>Bapak Hari Siswantoro, S.T., M.T. selaku dosen pembimbing akademik.</w:t>
      </w:r>
    </w:p>
    <w:p w14:paraId="1B4FE1A4" w14:textId="77777777" w:rsidR="00AF3CA4" w:rsidRDefault="00AF3CA4" w:rsidP="00AF3CA4">
      <w:pPr>
        <w:numPr>
          <w:ilvl w:val="0"/>
          <w:numId w:val="7"/>
        </w:numPr>
        <w:pBdr>
          <w:top w:val="nil"/>
          <w:left w:val="nil"/>
          <w:bottom w:val="nil"/>
          <w:right w:val="nil"/>
          <w:between w:val="nil"/>
        </w:pBdr>
        <w:suppressAutoHyphens w:val="0"/>
        <w:spacing w:before="57" w:after="57"/>
        <w:jc w:val="both"/>
      </w:pPr>
      <w:r>
        <w:rPr>
          <w:color w:val="000000"/>
        </w:rPr>
        <w:t xml:space="preserve">Bapak Guntoro selaku pembimbing lapangan pada </w:t>
      </w:r>
      <w:r>
        <w:rPr>
          <w:i/>
          <w:color w:val="000000"/>
        </w:rPr>
        <w:t>project smart meter</w:t>
      </w:r>
      <w:r>
        <w:rPr>
          <w:color w:val="000000"/>
        </w:rPr>
        <w:t xml:space="preserve"> serta seluruh </w:t>
      </w:r>
      <w:r>
        <w:rPr>
          <w:i/>
          <w:color w:val="000000"/>
        </w:rPr>
        <w:t>partner</w:t>
      </w:r>
      <w:r>
        <w:rPr>
          <w:color w:val="000000"/>
        </w:rPr>
        <w:t xml:space="preserve"> dan karyawan yang lain.</w:t>
      </w:r>
    </w:p>
    <w:p w14:paraId="629008ED" w14:textId="77777777" w:rsidR="00AF3CA4" w:rsidRDefault="00AF3CA4" w:rsidP="00AF3CA4">
      <w:pPr>
        <w:numPr>
          <w:ilvl w:val="0"/>
          <w:numId w:val="7"/>
        </w:numPr>
        <w:pBdr>
          <w:top w:val="nil"/>
          <w:left w:val="nil"/>
          <w:bottom w:val="nil"/>
          <w:right w:val="nil"/>
          <w:between w:val="nil"/>
        </w:pBdr>
        <w:suppressAutoHyphens w:val="0"/>
        <w:spacing w:before="57" w:after="57"/>
        <w:jc w:val="both"/>
      </w:pPr>
      <w:r>
        <w:rPr>
          <w:color w:val="000000"/>
        </w:rPr>
        <w:t>Teman-teman Teknik Elektro 2018 yang berjuang bersama selama kuliah.</w:t>
      </w:r>
    </w:p>
    <w:p w14:paraId="4AB34D5B" w14:textId="77777777" w:rsidR="00AF3CA4" w:rsidRDefault="00AF3CA4" w:rsidP="00AF3CA4">
      <w:pPr>
        <w:numPr>
          <w:ilvl w:val="0"/>
          <w:numId w:val="7"/>
        </w:numPr>
        <w:pBdr>
          <w:top w:val="nil"/>
          <w:left w:val="nil"/>
          <w:bottom w:val="nil"/>
          <w:right w:val="nil"/>
          <w:between w:val="nil"/>
        </w:pBdr>
        <w:suppressAutoHyphens w:val="0"/>
        <w:spacing w:before="57" w:after="57"/>
        <w:jc w:val="both"/>
      </w:pPr>
      <w:r>
        <w:rPr>
          <w:color w:val="000000"/>
        </w:rPr>
        <w:t>Teman-teman Program MBKM Magang Telkom 2021 yang telah berbagi pengalaman dan saling berbagi ilmu pengetahuan sampai saat ini.</w:t>
      </w:r>
    </w:p>
    <w:p w14:paraId="5BAB6D0E" w14:textId="77777777" w:rsidR="00AF3CA4" w:rsidRDefault="00AF3CA4" w:rsidP="00AF3CA4">
      <w:pPr>
        <w:numPr>
          <w:ilvl w:val="0"/>
          <w:numId w:val="7"/>
        </w:numPr>
        <w:pBdr>
          <w:top w:val="nil"/>
          <w:left w:val="nil"/>
          <w:bottom w:val="nil"/>
          <w:right w:val="nil"/>
          <w:between w:val="nil"/>
        </w:pBdr>
        <w:suppressAutoHyphens w:val="0"/>
        <w:spacing w:before="57" w:after="57"/>
        <w:jc w:val="both"/>
        <w:sectPr w:rsidR="00AF3CA4">
          <w:footerReference w:type="even" r:id="rId14"/>
          <w:footerReference w:type="default" r:id="rId15"/>
          <w:footerReference w:type="first" r:id="rId16"/>
          <w:pgSz w:w="11906" w:h="16838"/>
          <w:pgMar w:top="2268" w:right="1701" w:bottom="1700" w:left="2268" w:header="720" w:footer="850" w:gutter="0"/>
          <w:cols w:space="720"/>
        </w:sectPr>
      </w:pPr>
      <w:r>
        <w:rPr>
          <w:color w:val="000000"/>
        </w:rPr>
        <w:t>Pihak-pihak lain yang telah membantu penulis dalam menyelesaikan laporan ini yang tidak dapat disebutkan satu per satu</w:t>
      </w:r>
    </w:p>
    <w:p w14:paraId="5A83997C" w14:textId="77777777" w:rsidR="001F0898" w:rsidRDefault="00264093">
      <w:pPr>
        <w:pStyle w:val="Heading1"/>
        <w:numPr>
          <w:ilvl w:val="0"/>
          <w:numId w:val="0"/>
        </w:numPr>
      </w:pPr>
      <w:bookmarkStart w:id="6" w:name="__RefHeading__787_79246886"/>
      <w:bookmarkEnd w:id="6"/>
      <w:r>
        <w:lastRenderedPageBreak/>
        <w:t>RINGKASAN</w:t>
      </w:r>
    </w:p>
    <w:p w14:paraId="05A41D5E" w14:textId="77777777" w:rsidR="003174ED" w:rsidRDefault="003174ED" w:rsidP="003174ED">
      <w:pPr>
        <w:keepNext/>
        <w:pBdr>
          <w:top w:val="nil"/>
          <w:left w:val="nil"/>
          <w:bottom w:val="nil"/>
          <w:right w:val="nil"/>
          <w:between w:val="nil"/>
        </w:pBdr>
        <w:spacing w:before="245" w:after="115"/>
        <w:jc w:val="center"/>
        <w:rPr>
          <w:rFonts w:ascii="Times New Roman" w:eastAsia="Times New Roman" w:hAnsi="Times New Roman" w:cs="Times New Roman"/>
          <w:color w:val="000000"/>
        </w:rPr>
      </w:pPr>
      <w:bookmarkStart w:id="7" w:name="__RefHeading__789_79246886"/>
      <w:bookmarkEnd w:id="7"/>
      <w:r>
        <w:rPr>
          <w:rFonts w:ascii="Times New Roman" w:eastAsia="Times New Roman" w:hAnsi="Times New Roman" w:cs="Times New Roman"/>
          <w:b/>
          <w:color w:val="000000"/>
          <w:sz w:val="28"/>
          <w:szCs w:val="28"/>
        </w:rPr>
        <w:t xml:space="preserve">Analisis Perkiraan Beban Puncak Harian </w:t>
      </w:r>
      <w:r>
        <w:rPr>
          <w:rFonts w:ascii="Times New Roman" w:eastAsia="Times New Roman" w:hAnsi="Times New Roman" w:cs="Times New Roman"/>
          <w:b/>
          <w:sz w:val="26"/>
          <w:szCs w:val="26"/>
        </w:rPr>
        <w:t xml:space="preserve">Menggunakan Model </w:t>
      </w:r>
      <w:r>
        <w:rPr>
          <w:rFonts w:ascii="Times New Roman" w:eastAsia="Times New Roman" w:hAnsi="Times New Roman" w:cs="Times New Roman"/>
          <w:b/>
          <w:i/>
          <w:sz w:val="26"/>
          <w:szCs w:val="26"/>
        </w:rPr>
        <w:t xml:space="preserve">Long Short Term Memory </w:t>
      </w:r>
      <w:r>
        <w:rPr>
          <w:rFonts w:ascii="Times New Roman" w:eastAsia="Times New Roman" w:hAnsi="Times New Roman" w:cs="Times New Roman"/>
          <w:b/>
          <w:sz w:val="26"/>
          <w:szCs w:val="26"/>
        </w:rPr>
        <w:t xml:space="preserve">Berbasis Data </w:t>
      </w:r>
      <w:r>
        <w:rPr>
          <w:rFonts w:ascii="Times New Roman" w:eastAsia="Times New Roman" w:hAnsi="Times New Roman" w:cs="Times New Roman"/>
          <w:b/>
          <w:i/>
          <w:sz w:val="26"/>
          <w:szCs w:val="26"/>
        </w:rPr>
        <w:t>Smart Meter</w:t>
      </w:r>
      <w:r>
        <w:rPr>
          <w:rFonts w:ascii="Times New Roman" w:eastAsia="Times New Roman" w:hAnsi="Times New Roman" w:cs="Times New Roman"/>
          <w:b/>
          <w:sz w:val="26"/>
          <w:szCs w:val="26"/>
        </w:rPr>
        <w:t xml:space="preserve"> </w:t>
      </w:r>
      <w:r>
        <w:rPr>
          <w:rFonts w:ascii="Times New Roman" w:eastAsia="Times New Roman" w:hAnsi="Times New Roman" w:cs="Times New Roman"/>
          <w:b/>
          <w:i/>
          <w:sz w:val="26"/>
          <w:szCs w:val="26"/>
        </w:rPr>
        <w:t xml:space="preserve">Smart Meter </w:t>
      </w:r>
      <w:r>
        <w:rPr>
          <w:rFonts w:ascii="Times New Roman" w:eastAsia="Times New Roman" w:hAnsi="Times New Roman" w:cs="Times New Roman"/>
          <w:b/>
          <w:color w:val="000000"/>
          <w:sz w:val="28"/>
          <w:szCs w:val="28"/>
        </w:rPr>
        <w:t>Di Ruko Dharmawangsa, Jakarta Selatan</w:t>
      </w:r>
    </w:p>
    <w:p w14:paraId="0407412B" w14:textId="77777777" w:rsidR="003174ED" w:rsidRDefault="003174ED" w:rsidP="003174ED">
      <w:pPr>
        <w:pBdr>
          <w:top w:val="nil"/>
          <w:left w:val="nil"/>
          <w:bottom w:val="nil"/>
          <w:right w:val="nil"/>
          <w:between w:val="nil"/>
        </w:pBdr>
        <w:spacing w:before="57" w:after="57"/>
        <w:jc w:val="center"/>
        <w:rPr>
          <w:b/>
          <w:color w:val="000000"/>
        </w:rPr>
      </w:pPr>
    </w:p>
    <w:p w14:paraId="255BD3EF" w14:textId="77777777" w:rsidR="003174ED" w:rsidRDefault="003174ED" w:rsidP="003174ED">
      <w:pPr>
        <w:pBdr>
          <w:top w:val="nil"/>
          <w:left w:val="nil"/>
          <w:bottom w:val="nil"/>
          <w:right w:val="nil"/>
          <w:between w:val="nil"/>
        </w:pBdr>
        <w:spacing w:before="57" w:after="57"/>
        <w:jc w:val="center"/>
        <w:rPr>
          <w:color w:val="000000"/>
        </w:rPr>
      </w:pPr>
      <w:r>
        <w:rPr>
          <w:color w:val="000000"/>
        </w:rPr>
        <w:t>Ajeng Yugo Pangestu</w:t>
      </w:r>
    </w:p>
    <w:p w14:paraId="4EDE2BF9" w14:textId="77777777" w:rsidR="003174ED" w:rsidRDefault="003174ED" w:rsidP="003174ED">
      <w:pPr>
        <w:pBdr>
          <w:top w:val="nil"/>
          <w:left w:val="nil"/>
          <w:bottom w:val="nil"/>
          <w:right w:val="nil"/>
          <w:between w:val="nil"/>
        </w:pBdr>
        <w:spacing w:line="480" w:lineRule="auto"/>
        <w:ind w:firstLine="850"/>
        <w:jc w:val="both"/>
        <w:rPr>
          <w:color w:val="000000"/>
        </w:rPr>
      </w:pPr>
    </w:p>
    <w:p w14:paraId="3C49D97B" w14:textId="77777777" w:rsidR="003174ED" w:rsidRDefault="003174ED" w:rsidP="003174ED">
      <w:pPr>
        <w:pBdr>
          <w:top w:val="nil"/>
          <w:left w:val="nil"/>
          <w:bottom w:val="nil"/>
          <w:right w:val="nil"/>
          <w:between w:val="nil"/>
        </w:pBdr>
        <w:spacing w:before="57" w:after="57"/>
        <w:ind w:firstLine="850"/>
        <w:jc w:val="both"/>
      </w:pPr>
      <w:r>
        <w:rPr>
          <w:color w:val="000000"/>
        </w:rPr>
        <w:t xml:space="preserve">Energi listrik menjadi salah satu kebutuhan dasar dalam kehidupan masyarakat, sehingga tingkat permintaan akan energi listrik pun semakin besar seiring perkembangan zaman di masyarakat. Dalam rangka pemenuhan kebutuhan energi listrik yang memadai di Indonesia, PT PLN yang bekerja sama dengan PT Telkom perlu melakukan peramalan beban puncak listrik guna mencegah krisis energi listrik akibat permintaan listrik yang terus meningkat. Dalam penelitian ini dilakukan peramalan beban puncak harian listrik di area ruko Dharmawangsa, Kebayoran Baru, Jakarta Selatan pada bulan </w:t>
      </w:r>
      <w:r>
        <w:t>Februari</w:t>
      </w:r>
      <w:r>
        <w:rPr>
          <w:color w:val="000000"/>
        </w:rPr>
        <w:t xml:space="preserve"> 2022 menggunakan metode </w:t>
      </w:r>
      <w:r>
        <w:rPr>
          <w:i/>
        </w:rPr>
        <w:t>artificial neural network</w:t>
      </w:r>
      <w:r>
        <w:t xml:space="preserve"> (ANN)</w:t>
      </w:r>
      <w:r>
        <w:rPr>
          <w:color w:val="000000"/>
        </w:rPr>
        <w:t>.</w:t>
      </w:r>
    </w:p>
    <w:p w14:paraId="78291E58" w14:textId="77777777" w:rsidR="003174ED" w:rsidRDefault="003174ED" w:rsidP="003174ED">
      <w:pPr>
        <w:pBdr>
          <w:top w:val="nil"/>
          <w:left w:val="nil"/>
          <w:bottom w:val="nil"/>
          <w:right w:val="nil"/>
          <w:between w:val="nil"/>
        </w:pBdr>
        <w:spacing w:before="57" w:after="57"/>
        <w:ind w:firstLine="850"/>
        <w:jc w:val="both"/>
      </w:pPr>
      <w:r>
        <w:t xml:space="preserve">Penggunaan metode ANN ini atau yang umum dikenal dengan jaringan saraf tiruan atau JST dapat mengubah strukturnya yang telah ditetapkan sebelumnya. Pengubahan struktur ini biasanya dilakukan pada saat terjadi sebuah masalah terutama pada pemakaian beban puncak di daerah ruko Dharmawangsa, Kebayoran Baru, Jakarta Selatan sehingga dibutuhkan suatu perubahan struktur agar masalah yang dihadapi bisa segera dipecahkan dan diselesaikan. Pemecahan segala permasalahan yang sedang dihadapi ini diharapkan agar dapat dilakukan dengan berdasarkan pada informasi yang diperoleh. Dalam hal ini baik informasi internal maupun informasi eksternal yang menyangkut penggunaan konsumsi listrik sama-sama penting dan diperlukan dalam hal menyelesaikan masalah. Informasi internal dan eksternal ini akan mengalir melalui jaringan tersebut sehingga informasi yang ada ini bisa turut membantu konsumen/pelanggan pengguna </w:t>
      </w:r>
      <w:r>
        <w:rPr>
          <w:i/>
        </w:rPr>
        <w:t>smart meter</w:t>
      </w:r>
      <w:r>
        <w:t xml:space="preserve"> yang berbasis </w:t>
      </w:r>
      <w:r>
        <w:rPr>
          <w:i/>
        </w:rPr>
        <w:t>IoT</w:t>
      </w:r>
      <w:r>
        <w:t xml:space="preserve"> dalam menyelesaikan masalah tersebut.</w:t>
      </w:r>
    </w:p>
    <w:p w14:paraId="5C7E0DED" w14:textId="77777777" w:rsidR="003174ED" w:rsidRDefault="003174ED" w:rsidP="003174ED">
      <w:pPr>
        <w:pBdr>
          <w:top w:val="nil"/>
          <w:left w:val="nil"/>
          <w:bottom w:val="nil"/>
          <w:right w:val="nil"/>
          <w:between w:val="nil"/>
        </w:pBdr>
        <w:spacing w:before="57" w:after="57"/>
        <w:ind w:firstLine="850"/>
        <w:jc w:val="both"/>
        <w:rPr>
          <w:color w:val="000000"/>
        </w:rPr>
      </w:pPr>
      <w:r>
        <w:rPr>
          <w:color w:val="000000"/>
        </w:rPr>
        <w:t xml:space="preserve">Perkiraan beban puncak harian ini memegang peran penting bagi penyedia tenaga listrik dan operasi sistem tenaga listrik. Perkiraan beban puncak harian berfungsi untuk menjaga keseimbangan suplai dan permintaan daya listrik. Tugas akhir ini membahas tentang penggunaan metode </w:t>
      </w:r>
      <w:r>
        <w:t>ANN atau JST</w:t>
      </w:r>
      <w:r>
        <w:rPr>
          <w:color w:val="000000"/>
        </w:rPr>
        <w:t xml:space="preserve"> dan nantinya model yang akan digunakan yaitu menggunakan model </w:t>
      </w:r>
      <w:r>
        <w:rPr>
          <w:i/>
          <w:color w:val="000000"/>
        </w:rPr>
        <w:t>Long Short Term Memory</w:t>
      </w:r>
      <w:r>
        <w:rPr>
          <w:color w:val="000000"/>
        </w:rPr>
        <w:t xml:space="preserve"> (</w:t>
      </w:r>
      <w:r>
        <w:t>LSTM</w:t>
      </w:r>
      <w:r>
        <w:rPr>
          <w:color w:val="000000"/>
        </w:rPr>
        <w:t xml:space="preserve">) dalam melakukan peramalan beban jangka pendek pada sistem </w:t>
      </w:r>
      <w:r>
        <w:rPr>
          <w:i/>
          <w:color w:val="000000"/>
        </w:rPr>
        <w:t>smart meter</w:t>
      </w:r>
      <w:r>
        <w:rPr>
          <w:color w:val="000000"/>
        </w:rPr>
        <w:t xml:space="preserve"> yang sudah terpasang di daerah ruko Darmawangsa, Kebayoran Baru, Jakarta Selatan.</w:t>
      </w:r>
    </w:p>
    <w:p w14:paraId="6AE935F4" w14:textId="77777777" w:rsidR="003174ED" w:rsidRDefault="003174ED" w:rsidP="003174ED">
      <w:pPr>
        <w:pBdr>
          <w:top w:val="nil"/>
          <w:left w:val="nil"/>
          <w:bottom w:val="nil"/>
          <w:right w:val="nil"/>
          <w:between w:val="nil"/>
        </w:pBdr>
        <w:spacing w:before="57" w:after="57"/>
        <w:ind w:firstLine="850"/>
        <w:jc w:val="both"/>
        <w:rPr>
          <w:color w:val="000000"/>
        </w:rPr>
      </w:pPr>
    </w:p>
    <w:p w14:paraId="0FC7D152" w14:textId="77777777" w:rsidR="003174ED" w:rsidRDefault="003174ED" w:rsidP="003174ED">
      <w:pPr>
        <w:pBdr>
          <w:top w:val="nil"/>
          <w:left w:val="nil"/>
          <w:bottom w:val="nil"/>
          <w:right w:val="nil"/>
          <w:between w:val="nil"/>
        </w:pBdr>
        <w:spacing w:before="57" w:after="57"/>
        <w:ind w:firstLine="850"/>
        <w:jc w:val="both"/>
        <w:rPr>
          <w:color w:val="000000"/>
        </w:rPr>
      </w:pPr>
    </w:p>
    <w:p w14:paraId="7FB5FE0B" w14:textId="77777777" w:rsidR="003174ED" w:rsidRDefault="003174ED" w:rsidP="003174ED">
      <w:pPr>
        <w:pBdr>
          <w:top w:val="nil"/>
          <w:left w:val="nil"/>
          <w:bottom w:val="nil"/>
          <w:right w:val="nil"/>
          <w:between w:val="nil"/>
        </w:pBdr>
        <w:spacing w:before="57" w:after="57"/>
        <w:jc w:val="both"/>
        <w:rPr>
          <w:color w:val="000000"/>
        </w:rPr>
        <w:sectPr w:rsidR="003174ED">
          <w:footerReference w:type="even" r:id="rId17"/>
          <w:footerReference w:type="default" r:id="rId18"/>
          <w:footerReference w:type="first" r:id="rId19"/>
          <w:pgSz w:w="11906" w:h="16838"/>
          <w:pgMar w:top="2268" w:right="1701" w:bottom="1700" w:left="2268" w:header="720" w:footer="850" w:gutter="0"/>
          <w:cols w:space="720"/>
        </w:sectPr>
      </w:pPr>
      <w:r>
        <w:rPr>
          <w:color w:val="000000"/>
        </w:rPr>
        <w:t xml:space="preserve">Kata kunci : </w:t>
      </w:r>
      <w:r>
        <w:rPr>
          <w:i/>
        </w:rPr>
        <w:t>artificial neural network, smart meter, IoT, Long Short Term Memory.</w:t>
      </w:r>
    </w:p>
    <w:p w14:paraId="03DFE23D" w14:textId="77777777" w:rsidR="001F0898" w:rsidRDefault="00264093">
      <w:pPr>
        <w:pStyle w:val="Heading1"/>
        <w:numPr>
          <w:ilvl w:val="0"/>
          <w:numId w:val="0"/>
        </w:numPr>
      </w:pPr>
      <w:r>
        <w:rPr>
          <w:i/>
          <w:iCs/>
        </w:rPr>
        <w:lastRenderedPageBreak/>
        <w:t>SUMMARY</w:t>
      </w:r>
    </w:p>
    <w:p w14:paraId="3EF6E38D" w14:textId="77777777" w:rsidR="003174ED" w:rsidRDefault="003174ED" w:rsidP="003174ED">
      <w:pPr>
        <w:pBdr>
          <w:top w:val="nil"/>
          <w:left w:val="nil"/>
          <w:bottom w:val="nil"/>
          <w:right w:val="nil"/>
          <w:between w:val="nil"/>
        </w:pBdr>
        <w:spacing w:before="57" w:after="57"/>
        <w:jc w:val="center"/>
        <w:rPr>
          <w:color w:val="000000"/>
        </w:rPr>
      </w:pPr>
      <w:bookmarkStart w:id="8" w:name="__RefHeading__177_1696878657"/>
      <w:bookmarkEnd w:id="8"/>
      <w:r>
        <w:rPr>
          <w:b/>
          <w:i/>
        </w:rPr>
        <w:t>Analysis of Forecasted Daily Peak-Load Using a Long Short Term Memory Model Based on Smart Meter Smart Meter Data at Ruko Dharmawangsa, South Jakarta</w:t>
      </w:r>
    </w:p>
    <w:p w14:paraId="20846434" w14:textId="77777777" w:rsidR="003174ED" w:rsidRDefault="003174ED" w:rsidP="003174ED">
      <w:pPr>
        <w:pBdr>
          <w:top w:val="nil"/>
          <w:left w:val="nil"/>
          <w:bottom w:val="nil"/>
          <w:right w:val="nil"/>
          <w:between w:val="nil"/>
        </w:pBdr>
        <w:spacing w:before="57" w:after="57"/>
        <w:jc w:val="center"/>
        <w:rPr>
          <w:b/>
          <w:color w:val="000000"/>
        </w:rPr>
      </w:pPr>
    </w:p>
    <w:p w14:paraId="1204D96A" w14:textId="77777777" w:rsidR="003174ED" w:rsidRDefault="003174ED" w:rsidP="003174ED">
      <w:pPr>
        <w:pBdr>
          <w:top w:val="nil"/>
          <w:left w:val="nil"/>
          <w:bottom w:val="nil"/>
          <w:right w:val="nil"/>
          <w:between w:val="nil"/>
        </w:pBdr>
        <w:spacing w:before="57" w:after="57"/>
        <w:jc w:val="center"/>
        <w:rPr>
          <w:color w:val="000000"/>
        </w:rPr>
      </w:pPr>
      <w:r>
        <w:rPr>
          <w:color w:val="000000"/>
        </w:rPr>
        <w:t>Ajeng Yugo Pangestu</w:t>
      </w:r>
    </w:p>
    <w:p w14:paraId="5F1565A9" w14:textId="77777777" w:rsidR="003174ED" w:rsidRDefault="003174ED" w:rsidP="003174ED">
      <w:pPr>
        <w:pBdr>
          <w:top w:val="nil"/>
          <w:left w:val="nil"/>
          <w:bottom w:val="nil"/>
          <w:right w:val="nil"/>
          <w:between w:val="nil"/>
        </w:pBdr>
        <w:spacing w:line="480" w:lineRule="auto"/>
        <w:ind w:firstLine="850"/>
        <w:jc w:val="both"/>
        <w:rPr>
          <w:color w:val="000000"/>
        </w:rPr>
      </w:pPr>
    </w:p>
    <w:p w14:paraId="52EA0066" w14:textId="77777777" w:rsidR="003174ED" w:rsidRDefault="003174ED" w:rsidP="003174ED">
      <w:pPr>
        <w:pBdr>
          <w:top w:val="nil"/>
          <w:left w:val="nil"/>
          <w:bottom w:val="nil"/>
          <w:right w:val="nil"/>
          <w:between w:val="nil"/>
        </w:pBdr>
        <w:spacing w:before="57" w:after="57"/>
        <w:ind w:firstLine="850"/>
        <w:jc w:val="both"/>
        <w:rPr>
          <w:i/>
        </w:rPr>
      </w:pPr>
      <w:r>
        <w:rPr>
          <w:i/>
        </w:rPr>
        <w:t>Electrical energy is one of the basic needs in people's lives, so the level of demand for electrical energy is getting bigger along with the times of activity in society. In order to meet the needs of adequate electrical energy in Indonesia, PT PLN in collaboration with PT Telkom needs to forecast the peak electricity load in order to prevent an electrical energy crisis due to the increasing demand for electricity. In this study, the daily peak electrical load was forecast in the Dharmawangsa shophouse area, Kebayoran Baru, South Jakarta in February 2022 using the artificial neural network (ANN) method.</w:t>
      </w:r>
    </w:p>
    <w:p w14:paraId="761E3A7E" w14:textId="77777777" w:rsidR="003174ED" w:rsidRDefault="003174ED" w:rsidP="003174ED">
      <w:pPr>
        <w:pBdr>
          <w:top w:val="nil"/>
          <w:left w:val="nil"/>
          <w:bottom w:val="nil"/>
          <w:right w:val="nil"/>
          <w:between w:val="nil"/>
        </w:pBdr>
        <w:spacing w:before="57" w:after="57"/>
        <w:ind w:firstLine="850"/>
        <w:jc w:val="both"/>
        <w:rPr>
          <w:color w:val="000000"/>
        </w:rPr>
      </w:pPr>
      <w:r>
        <w:rPr>
          <w:i/>
        </w:rPr>
        <w:t>The use of this ANN method or commonly known as an artificial neural network or ANN can change its predefined structure. This structural change is usually carried out when a problem occurs, especially in the use of peak loads in the Dharmawangsa shophouse area, Kebayoran Baru, South Jakarta so that a structural change is needed so that the problems encountered can be immediately solved and resolved. Solving all the problems that are being faced is expected to be done based on the information obtained. In this case, both internal information and external information regarding the use of electricity consumption are equally important and necessary in terms of solving problems. This internal and external information will flow through the network so that this existing information can help consumers/customers of IoT-based smart meter users in solving these problems</w:t>
      </w:r>
      <w:r>
        <w:rPr>
          <w:i/>
          <w:color w:val="000000"/>
        </w:rPr>
        <w:t>.</w:t>
      </w:r>
    </w:p>
    <w:p w14:paraId="00B6F421" w14:textId="77777777" w:rsidR="003174ED" w:rsidRDefault="003174ED" w:rsidP="003174ED">
      <w:pPr>
        <w:pBdr>
          <w:top w:val="nil"/>
          <w:left w:val="nil"/>
          <w:bottom w:val="nil"/>
          <w:right w:val="nil"/>
          <w:between w:val="nil"/>
        </w:pBdr>
        <w:spacing w:before="57" w:after="57"/>
        <w:ind w:firstLine="850"/>
        <w:jc w:val="both"/>
        <w:rPr>
          <w:i/>
        </w:rPr>
      </w:pPr>
      <w:r>
        <w:rPr>
          <w:i/>
        </w:rPr>
        <w:t>This daily peak load forecast plays an important role for the power supply and operation of the electric power system. Estimated daily peak load serves to maintain a balance between supply and demand for electrical power. This final project discusses the use of the ANN or ANN method and later the model that will be used is using the Long Short Term Memory (RNN) model in forecasting short-term loads on the smart meter system that has been installed in the Dharmawangsa shophouse area, Kebayoran Baru, South Jakarta.</w:t>
      </w:r>
    </w:p>
    <w:p w14:paraId="05C04F50" w14:textId="77777777" w:rsidR="003174ED" w:rsidRDefault="003174ED" w:rsidP="003174ED">
      <w:pPr>
        <w:pBdr>
          <w:top w:val="nil"/>
          <w:left w:val="nil"/>
          <w:bottom w:val="nil"/>
          <w:right w:val="nil"/>
          <w:between w:val="nil"/>
        </w:pBdr>
        <w:spacing w:before="57" w:after="57"/>
        <w:jc w:val="both"/>
        <w:rPr>
          <w:i/>
        </w:rPr>
      </w:pPr>
    </w:p>
    <w:p w14:paraId="3DAF61D1" w14:textId="77777777" w:rsidR="003174ED" w:rsidRDefault="003174ED" w:rsidP="003174ED">
      <w:pPr>
        <w:pBdr>
          <w:top w:val="nil"/>
          <w:left w:val="nil"/>
          <w:bottom w:val="nil"/>
          <w:right w:val="nil"/>
          <w:between w:val="nil"/>
        </w:pBdr>
        <w:spacing w:before="57" w:after="57"/>
        <w:jc w:val="both"/>
        <w:rPr>
          <w:color w:val="000000"/>
        </w:rPr>
        <w:sectPr w:rsidR="003174ED">
          <w:footerReference w:type="even" r:id="rId20"/>
          <w:footerReference w:type="default" r:id="rId21"/>
          <w:footerReference w:type="first" r:id="rId22"/>
          <w:pgSz w:w="11906" w:h="16838"/>
          <w:pgMar w:top="2268" w:right="1701" w:bottom="1700" w:left="2268" w:header="720" w:footer="850" w:gutter="0"/>
          <w:cols w:space="720"/>
        </w:sectPr>
      </w:pPr>
      <w:r>
        <w:rPr>
          <w:i/>
          <w:color w:val="000000"/>
        </w:rPr>
        <w:t xml:space="preserve">Keywords : </w:t>
      </w:r>
      <w:r>
        <w:rPr>
          <w:i/>
        </w:rPr>
        <w:t>artificial neural network, smart meter, IoT, Long Short Term Memory</w:t>
      </w:r>
    </w:p>
    <w:p w14:paraId="0C486548" w14:textId="77777777" w:rsidR="001F0898" w:rsidRDefault="00264093">
      <w:pPr>
        <w:pStyle w:val="Heading1"/>
        <w:numPr>
          <w:ilvl w:val="0"/>
          <w:numId w:val="0"/>
        </w:numPr>
      </w:pPr>
      <w:r>
        <w:lastRenderedPageBreak/>
        <w:t>PRAKATA</w:t>
      </w:r>
    </w:p>
    <w:p w14:paraId="506220EB" w14:textId="77777777" w:rsidR="003174ED" w:rsidRDefault="003174ED" w:rsidP="003174ED">
      <w:pPr>
        <w:pBdr>
          <w:top w:val="nil"/>
          <w:left w:val="nil"/>
          <w:bottom w:val="nil"/>
          <w:right w:val="nil"/>
          <w:between w:val="nil"/>
        </w:pBdr>
        <w:spacing w:before="57" w:after="57"/>
        <w:ind w:firstLine="850"/>
        <w:jc w:val="both"/>
        <w:rPr>
          <w:color w:val="000000"/>
        </w:rPr>
      </w:pPr>
      <w:r>
        <w:rPr>
          <w:color w:val="000000"/>
        </w:rPr>
        <w:t xml:space="preserve">Puji syukur penulis panjatkan kehadirat Allah SWT, yang telah  melimpahkan segala bentuk rahmat-Nya dan Atas ridho Allah SWT penulisan laporan Tugas Akhir dengan judul “Analisis Perkiraan Beban Puncak Harian Secara </w:t>
      </w:r>
      <w:r>
        <w:rPr>
          <w:i/>
          <w:color w:val="000000"/>
        </w:rPr>
        <w:t>Real-Time</w:t>
      </w:r>
      <w:r>
        <w:rPr>
          <w:color w:val="000000"/>
        </w:rPr>
        <w:t xml:space="preserve"> Menggunakan Metode </w:t>
      </w:r>
      <w:r>
        <w:rPr>
          <w:i/>
        </w:rPr>
        <w:t>Artificial Neural Network</w:t>
      </w:r>
      <w:r>
        <w:t xml:space="preserve"> Berbasis </w:t>
      </w:r>
      <w:r>
        <w:rPr>
          <w:i/>
        </w:rPr>
        <w:t>Smart Meter</w:t>
      </w:r>
      <w:r>
        <w:rPr>
          <w:color w:val="000000"/>
        </w:rPr>
        <w:t xml:space="preserve"> Di Ruko Darmawangsa, Jakarta Selatan” ini dapat disusun dengan baik. </w:t>
      </w:r>
    </w:p>
    <w:p w14:paraId="5F95C630" w14:textId="77777777" w:rsidR="003174ED" w:rsidRDefault="003174ED" w:rsidP="003174ED">
      <w:pPr>
        <w:pBdr>
          <w:top w:val="nil"/>
          <w:left w:val="nil"/>
          <w:bottom w:val="nil"/>
          <w:right w:val="nil"/>
          <w:between w:val="nil"/>
        </w:pBdr>
        <w:spacing w:before="57" w:after="57"/>
        <w:ind w:firstLine="850"/>
        <w:jc w:val="both"/>
        <w:rPr>
          <w:color w:val="000000"/>
        </w:rPr>
      </w:pPr>
      <w:r>
        <w:t>Terima Kasih</w:t>
      </w:r>
      <w:r>
        <w:rPr>
          <w:color w:val="000000"/>
        </w:rPr>
        <w:t xml:space="preserve"> kami sampaikan kepada seluruh pihak yang telah membantu terwujudnya dokumen ini, diantaranya: Prof. Dr. Eng Suroso, S.T., M.Eng. selaku dosen pembimbing 1, Bapak Hari Prasetija, S.T., M.T. Selaku Dosen Pembimbing 2, Bapak Guntoro Selaku Mentor/Pembimbing Lapangan dari pihak Telkom Indonesia pada </w:t>
      </w:r>
      <w:r>
        <w:rPr>
          <w:i/>
          <w:color w:val="000000"/>
        </w:rPr>
        <w:t>project</w:t>
      </w:r>
      <w:r>
        <w:rPr>
          <w:color w:val="000000"/>
        </w:rPr>
        <w:t xml:space="preserve"> </w:t>
      </w:r>
      <w:r>
        <w:rPr>
          <w:i/>
          <w:color w:val="000000"/>
        </w:rPr>
        <w:t>smart meter</w:t>
      </w:r>
      <w:r>
        <w:rPr>
          <w:color w:val="000000"/>
        </w:rPr>
        <w:t xml:space="preserve"> ini, seluruh tim atas bantuan dan </w:t>
      </w:r>
      <w:r>
        <w:t>kerjasamanya</w:t>
      </w:r>
      <w:r>
        <w:rPr>
          <w:color w:val="000000"/>
        </w:rPr>
        <w:t xml:space="preserve"> selama melakukan magang di </w:t>
      </w:r>
      <w:r>
        <w:rPr>
          <w:i/>
          <w:color w:val="000000"/>
        </w:rPr>
        <w:t xml:space="preserve">project </w:t>
      </w:r>
      <w:r>
        <w:rPr>
          <w:color w:val="000000"/>
        </w:rPr>
        <w:t xml:space="preserve">ini dari awal kegiatan sampai akhir kegiatan, serta pihak-pihak lain yang tidak dapat kami sebutkan satu persatu. </w:t>
      </w:r>
    </w:p>
    <w:p w14:paraId="0FE11215" w14:textId="77777777" w:rsidR="003174ED" w:rsidRDefault="003174ED" w:rsidP="003174ED">
      <w:pPr>
        <w:pBdr>
          <w:top w:val="nil"/>
          <w:left w:val="nil"/>
          <w:bottom w:val="nil"/>
          <w:right w:val="nil"/>
          <w:between w:val="nil"/>
        </w:pBdr>
        <w:spacing w:before="57" w:after="57"/>
        <w:ind w:firstLine="850"/>
        <w:jc w:val="both"/>
        <w:rPr>
          <w:color w:val="000000"/>
        </w:rPr>
      </w:pPr>
      <w:r>
        <w:rPr>
          <w:color w:val="000000"/>
        </w:rPr>
        <w:t>Penulisan laporan Tugas Akhir ini bertujuan untuk memenuhi syarat memperoleh gelar Sarjana Teknik Elektro dan diharapkan dapat bermanfaat bagi penulis maupun pembaca umum. Penulis menyadari keterbatasan yang dimiliki sehingga masih terdapat kekurangan di laporan Tugas Akhir ini. Oleh karena itu, penulis mengharapkan kritik dan saran yang diberikan untuk laporan ini. Ucapan terimakasih dari penulis kepada semua pihak yang telah memberikan dukungan baik secara material dan moril.</w:t>
      </w:r>
    </w:p>
    <w:p w14:paraId="487F5FA8" w14:textId="77777777" w:rsidR="003174ED" w:rsidRDefault="003174ED" w:rsidP="003174ED">
      <w:pPr>
        <w:pBdr>
          <w:top w:val="nil"/>
          <w:left w:val="nil"/>
          <w:bottom w:val="nil"/>
          <w:right w:val="nil"/>
          <w:between w:val="nil"/>
        </w:pBdr>
        <w:spacing w:before="57" w:after="57"/>
        <w:ind w:firstLine="850"/>
        <w:jc w:val="both"/>
        <w:rPr>
          <w:color w:val="000000"/>
        </w:rPr>
      </w:pPr>
    </w:p>
    <w:p w14:paraId="59859A6E" w14:textId="77777777" w:rsidR="003174ED" w:rsidRDefault="003174ED" w:rsidP="003174ED">
      <w:pPr>
        <w:pBdr>
          <w:top w:val="nil"/>
          <w:left w:val="nil"/>
          <w:bottom w:val="nil"/>
          <w:right w:val="nil"/>
          <w:between w:val="nil"/>
        </w:pBdr>
        <w:spacing w:before="57" w:after="57"/>
        <w:ind w:firstLine="850"/>
        <w:jc w:val="right"/>
        <w:rPr>
          <w:color w:val="000000"/>
        </w:rPr>
      </w:pPr>
      <w:r>
        <w:rPr>
          <w:color w:val="000000"/>
        </w:rPr>
        <w:t>Purbalingga, 9 Desember 2021</w:t>
      </w:r>
    </w:p>
    <w:p w14:paraId="75824519" w14:textId="77777777" w:rsidR="003174ED" w:rsidRDefault="003174ED" w:rsidP="003174ED">
      <w:pPr>
        <w:pBdr>
          <w:top w:val="nil"/>
          <w:left w:val="nil"/>
          <w:bottom w:val="nil"/>
          <w:right w:val="nil"/>
          <w:between w:val="nil"/>
        </w:pBdr>
        <w:spacing w:before="57" w:after="57"/>
        <w:ind w:firstLine="850"/>
        <w:jc w:val="right"/>
        <w:rPr>
          <w:color w:val="000000"/>
        </w:rPr>
      </w:pPr>
    </w:p>
    <w:p w14:paraId="21A1D9CD" w14:textId="77777777" w:rsidR="003174ED" w:rsidRDefault="003174ED" w:rsidP="003174ED">
      <w:pPr>
        <w:pBdr>
          <w:top w:val="nil"/>
          <w:left w:val="nil"/>
          <w:bottom w:val="nil"/>
          <w:right w:val="nil"/>
          <w:between w:val="nil"/>
        </w:pBdr>
        <w:spacing w:before="57" w:after="57"/>
        <w:ind w:firstLine="850"/>
        <w:jc w:val="right"/>
        <w:rPr>
          <w:color w:val="000000"/>
        </w:rPr>
      </w:pPr>
    </w:p>
    <w:p w14:paraId="592D61EA" w14:textId="77777777" w:rsidR="001F0898" w:rsidRDefault="003174ED" w:rsidP="003174ED">
      <w:pPr>
        <w:pStyle w:val="TEUnsoed-TextBodyspasi1"/>
        <w:jc w:val="right"/>
      </w:pPr>
      <w:r>
        <w:rPr>
          <w:color w:val="000000"/>
        </w:rPr>
        <w:t>Penulis</w:t>
      </w:r>
    </w:p>
    <w:p w14:paraId="3D12430C" w14:textId="77777777" w:rsidR="001F0898" w:rsidRDefault="001F0898">
      <w:pPr>
        <w:sectPr w:rsidR="001F0898">
          <w:footerReference w:type="even" r:id="rId23"/>
          <w:footerReference w:type="default" r:id="rId24"/>
          <w:footerReference w:type="first" r:id="rId25"/>
          <w:pgSz w:w="11906" w:h="16838"/>
          <w:pgMar w:top="2268" w:right="1701" w:bottom="1700" w:left="2268" w:header="720" w:footer="850" w:gutter="0"/>
          <w:pgNumType w:fmt="lowerRoman"/>
          <w:cols w:space="720"/>
          <w:docGrid w:linePitch="312" w:charSpace="-6145"/>
        </w:sectPr>
      </w:pPr>
    </w:p>
    <w:p w14:paraId="00A2F290" w14:textId="77777777" w:rsidR="001F0898" w:rsidRDefault="00264093">
      <w:pPr>
        <w:pStyle w:val="Heading1"/>
        <w:numPr>
          <w:ilvl w:val="0"/>
          <w:numId w:val="0"/>
        </w:numPr>
      </w:pPr>
      <w:bookmarkStart w:id="9" w:name="__RefHeading__179_1696878657"/>
      <w:bookmarkEnd w:id="9"/>
      <w:r>
        <w:lastRenderedPageBreak/>
        <w:t>DAFTAR ISI</w:t>
      </w:r>
    </w:p>
    <w:p w14:paraId="06403191" w14:textId="77777777" w:rsidR="001F0898" w:rsidRDefault="00264093">
      <w:pPr>
        <w:pStyle w:val="TOC1"/>
        <w:tabs>
          <w:tab w:val="clear" w:pos="9638"/>
          <w:tab w:val="right" w:leader="dot" w:pos="7937"/>
        </w:tabs>
      </w:pPr>
      <w:r>
        <w:fldChar w:fldCharType="begin"/>
      </w:r>
      <w:r>
        <w:instrText xml:space="preserve"> TOC \f \o "1-3" \h</w:instrText>
      </w:r>
      <w:r>
        <w:fldChar w:fldCharType="separate"/>
      </w:r>
      <w:hyperlink w:anchor="__RefHeading__78334_1579177405" w:history="1">
        <w:r>
          <w:rPr>
            <w:rStyle w:val="IndexLink"/>
          </w:rPr>
          <w:t>HALAMAN JUDUL</w:t>
        </w:r>
        <w:r>
          <w:rPr>
            <w:rStyle w:val="IndexLink"/>
          </w:rPr>
          <w:tab/>
          <w:t>i</w:t>
        </w:r>
      </w:hyperlink>
    </w:p>
    <w:p w14:paraId="67BA4471" w14:textId="77777777" w:rsidR="001F0898" w:rsidRDefault="00B93D6E">
      <w:pPr>
        <w:pStyle w:val="TOC1"/>
        <w:tabs>
          <w:tab w:val="clear" w:pos="9638"/>
          <w:tab w:val="right" w:leader="dot" w:pos="7937"/>
        </w:tabs>
      </w:pPr>
      <w:hyperlink w:anchor="__RefHeading__175_1696878657" w:history="1">
        <w:r w:rsidR="00264093">
          <w:rPr>
            <w:rStyle w:val="IndexLink"/>
          </w:rPr>
          <w:t>HALAMAN PENGESAHAN</w:t>
        </w:r>
        <w:r w:rsidR="00264093">
          <w:rPr>
            <w:rStyle w:val="IndexLink"/>
          </w:rPr>
          <w:tab/>
          <w:t>ii</w:t>
        </w:r>
      </w:hyperlink>
    </w:p>
    <w:p w14:paraId="6FE0944C" w14:textId="77777777" w:rsidR="001F0898" w:rsidRDefault="00B93D6E">
      <w:pPr>
        <w:pStyle w:val="TOC1"/>
        <w:tabs>
          <w:tab w:val="clear" w:pos="9638"/>
          <w:tab w:val="right" w:leader="dot" w:pos="7937"/>
        </w:tabs>
      </w:pPr>
      <w:hyperlink w:anchor="__RefHeading__783_79246886" w:history="1">
        <w:r w:rsidR="00264093">
          <w:rPr>
            <w:rStyle w:val="IndexLink"/>
          </w:rPr>
          <w:t>HALAMAN PERNYATAAN</w:t>
        </w:r>
        <w:r w:rsidR="00264093">
          <w:rPr>
            <w:rStyle w:val="IndexLink"/>
          </w:rPr>
          <w:tab/>
          <w:t>iii</w:t>
        </w:r>
      </w:hyperlink>
    </w:p>
    <w:p w14:paraId="15A6221F" w14:textId="77777777" w:rsidR="001F0898" w:rsidRDefault="00B93D6E">
      <w:pPr>
        <w:pStyle w:val="TOC1"/>
        <w:tabs>
          <w:tab w:val="clear" w:pos="9638"/>
          <w:tab w:val="right" w:leader="dot" w:pos="7937"/>
        </w:tabs>
      </w:pPr>
      <w:hyperlink w:anchor="__RefHeading__785_79246886" w:history="1">
        <w:r w:rsidR="00264093">
          <w:rPr>
            <w:rStyle w:val="IndexLink"/>
          </w:rPr>
          <w:t>HALAMAN MOTTO DAN PERSEMBAHAN</w:t>
        </w:r>
        <w:r w:rsidR="00264093">
          <w:rPr>
            <w:rStyle w:val="IndexLink"/>
          </w:rPr>
          <w:tab/>
          <w:t>iv</w:t>
        </w:r>
      </w:hyperlink>
    </w:p>
    <w:p w14:paraId="2177B224" w14:textId="77777777" w:rsidR="001F0898" w:rsidRDefault="00B93D6E">
      <w:pPr>
        <w:pStyle w:val="TOC1"/>
        <w:tabs>
          <w:tab w:val="clear" w:pos="9638"/>
          <w:tab w:val="right" w:leader="dot" w:pos="7937"/>
        </w:tabs>
      </w:pPr>
      <w:hyperlink w:anchor="__RefHeading__787_79246886" w:history="1">
        <w:r w:rsidR="00264093">
          <w:rPr>
            <w:rStyle w:val="IndexLink"/>
          </w:rPr>
          <w:t>RINGKASAN</w:t>
        </w:r>
        <w:r w:rsidR="00264093">
          <w:rPr>
            <w:rStyle w:val="IndexLink"/>
          </w:rPr>
          <w:tab/>
          <w:t>v</w:t>
        </w:r>
      </w:hyperlink>
    </w:p>
    <w:p w14:paraId="07F9CF5F" w14:textId="77777777" w:rsidR="001F0898" w:rsidRDefault="00B93D6E">
      <w:pPr>
        <w:pStyle w:val="TOC1"/>
        <w:tabs>
          <w:tab w:val="clear" w:pos="9638"/>
          <w:tab w:val="right" w:leader="dot" w:pos="7937"/>
        </w:tabs>
      </w:pPr>
      <w:hyperlink w:anchor="__RefHeading__789_79246886" w:history="1">
        <w:r w:rsidR="00264093">
          <w:rPr>
            <w:rStyle w:val="IndexLink"/>
          </w:rPr>
          <w:t>SUMMARY</w:t>
        </w:r>
        <w:r w:rsidR="00264093">
          <w:rPr>
            <w:rStyle w:val="IndexLink"/>
          </w:rPr>
          <w:tab/>
          <w:t>vi</w:t>
        </w:r>
      </w:hyperlink>
    </w:p>
    <w:p w14:paraId="15951D25" w14:textId="77777777" w:rsidR="001F0898" w:rsidRDefault="00B93D6E">
      <w:pPr>
        <w:pStyle w:val="TOC1"/>
        <w:tabs>
          <w:tab w:val="clear" w:pos="9638"/>
          <w:tab w:val="right" w:leader="dot" w:pos="7937"/>
        </w:tabs>
      </w:pPr>
      <w:hyperlink w:anchor="__RefHeading__177_1696878657" w:history="1">
        <w:r w:rsidR="00264093">
          <w:rPr>
            <w:rStyle w:val="IndexLink"/>
          </w:rPr>
          <w:t>PRAKATA</w:t>
        </w:r>
        <w:r w:rsidR="00264093">
          <w:rPr>
            <w:rStyle w:val="IndexLink"/>
          </w:rPr>
          <w:tab/>
          <w:t>vii</w:t>
        </w:r>
      </w:hyperlink>
    </w:p>
    <w:p w14:paraId="148BDFAC" w14:textId="77777777" w:rsidR="001F0898" w:rsidRDefault="00B93D6E">
      <w:pPr>
        <w:pStyle w:val="TOC1"/>
        <w:tabs>
          <w:tab w:val="clear" w:pos="9638"/>
          <w:tab w:val="right" w:leader="dot" w:pos="7937"/>
        </w:tabs>
      </w:pPr>
      <w:hyperlink w:anchor="__RefHeading__179_1696878657" w:history="1">
        <w:r w:rsidR="00264093">
          <w:rPr>
            <w:rStyle w:val="IndexLink"/>
          </w:rPr>
          <w:t>DAFTAR ISI</w:t>
        </w:r>
        <w:r w:rsidR="00264093">
          <w:rPr>
            <w:rStyle w:val="IndexLink"/>
          </w:rPr>
          <w:tab/>
          <w:t>viii</w:t>
        </w:r>
      </w:hyperlink>
    </w:p>
    <w:p w14:paraId="55108B0C" w14:textId="77777777" w:rsidR="001F0898" w:rsidRDefault="00B93D6E">
      <w:pPr>
        <w:pStyle w:val="TOC1"/>
        <w:tabs>
          <w:tab w:val="clear" w:pos="9638"/>
          <w:tab w:val="right" w:leader="dot" w:pos="7937"/>
        </w:tabs>
      </w:pPr>
      <w:hyperlink w:anchor="__RefHeading__181_1696878657" w:history="1">
        <w:r w:rsidR="00264093">
          <w:rPr>
            <w:rStyle w:val="IndexLink"/>
          </w:rPr>
          <w:t>DAFTAR TABEL</w:t>
        </w:r>
        <w:r w:rsidR="00264093">
          <w:rPr>
            <w:rStyle w:val="IndexLink"/>
          </w:rPr>
          <w:tab/>
          <w:t>xi</w:t>
        </w:r>
      </w:hyperlink>
    </w:p>
    <w:p w14:paraId="76B322B9" w14:textId="77777777" w:rsidR="001F0898" w:rsidRDefault="00B93D6E">
      <w:pPr>
        <w:pStyle w:val="TOC1"/>
        <w:tabs>
          <w:tab w:val="clear" w:pos="9638"/>
          <w:tab w:val="right" w:leader="dot" w:pos="7937"/>
        </w:tabs>
      </w:pPr>
      <w:hyperlink w:anchor="__RefHeading__183_1696878657" w:history="1">
        <w:r w:rsidR="00264093">
          <w:rPr>
            <w:rStyle w:val="IndexLink"/>
          </w:rPr>
          <w:t>DAFTAR GAMBAR</w:t>
        </w:r>
        <w:r w:rsidR="00264093">
          <w:rPr>
            <w:rStyle w:val="IndexLink"/>
          </w:rPr>
          <w:tab/>
          <w:t>xii</w:t>
        </w:r>
      </w:hyperlink>
    </w:p>
    <w:p w14:paraId="51480B77" w14:textId="77777777" w:rsidR="001F0898" w:rsidRDefault="00B93D6E">
      <w:pPr>
        <w:pStyle w:val="TOC1"/>
        <w:tabs>
          <w:tab w:val="clear" w:pos="9638"/>
          <w:tab w:val="right" w:leader="dot" w:pos="7937"/>
        </w:tabs>
      </w:pPr>
      <w:hyperlink w:anchor="__RefHeading__1103_79246886" w:history="1">
        <w:r w:rsidR="00264093">
          <w:rPr>
            <w:rStyle w:val="IndexLink"/>
          </w:rPr>
          <w:t>DAFTAR LAMPIRAN</w:t>
        </w:r>
        <w:r w:rsidR="00264093">
          <w:rPr>
            <w:rStyle w:val="IndexLink"/>
          </w:rPr>
          <w:tab/>
          <w:t>xiii</w:t>
        </w:r>
      </w:hyperlink>
    </w:p>
    <w:p w14:paraId="53ECC299" w14:textId="77777777" w:rsidR="001F0898" w:rsidRDefault="00B93D6E">
      <w:pPr>
        <w:pStyle w:val="TOC1"/>
        <w:tabs>
          <w:tab w:val="clear" w:pos="9638"/>
          <w:tab w:val="right" w:leader="dot" w:pos="7937"/>
        </w:tabs>
      </w:pPr>
      <w:hyperlink w:anchor="__RefHeading__1105_79246886" w:history="1">
        <w:r w:rsidR="00264093">
          <w:rPr>
            <w:rStyle w:val="IndexLink"/>
          </w:rPr>
          <w:t>DAFTAR ISTILAH DAN SINGKATAN</w:t>
        </w:r>
        <w:r w:rsidR="00264093">
          <w:rPr>
            <w:rStyle w:val="IndexLink"/>
          </w:rPr>
          <w:tab/>
          <w:t>xiv</w:t>
        </w:r>
      </w:hyperlink>
    </w:p>
    <w:p w14:paraId="3CF256C7" w14:textId="77777777" w:rsidR="001F0898" w:rsidRDefault="00B93D6E">
      <w:pPr>
        <w:pStyle w:val="TOC1"/>
        <w:tabs>
          <w:tab w:val="clear" w:pos="9638"/>
          <w:tab w:val="right" w:leader="dot" w:pos="7937"/>
        </w:tabs>
      </w:pPr>
      <w:hyperlink w:anchor="__RefHeading__1107_79246886" w:history="1">
        <w:r w:rsidR="00264093">
          <w:rPr>
            <w:rStyle w:val="IndexLink"/>
          </w:rPr>
          <w:t>DAFTAR SIMBOL</w:t>
        </w:r>
        <w:r w:rsidR="00264093">
          <w:rPr>
            <w:rStyle w:val="IndexLink"/>
          </w:rPr>
          <w:tab/>
          <w:t>xv</w:t>
        </w:r>
      </w:hyperlink>
    </w:p>
    <w:p w14:paraId="37F7D90D" w14:textId="77777777" w:rsidR="001F0898" w:rsidRDefault="00B93D6E">
      <w:pPr>
        <w:pStyle w:val="TOC1"/>
        <w:tabs>
          <w:tab w:val="clear" w:pos="9638"/>
          <w:tab w:val="right" w:leader="dot" w:pos="7937"/>
        </w:tabs>
      </w:pPr>
      <w:hyperlink w:anchor="__RefHeading__185_1696878657" w:history="1">
        <w:r w:rsidR="00264093">
          <w:rPr>
            <w:rStyle w:val="IndexLink"/>
          </w:rPr>
          <w:t>BAB 1 PENDAHULUAN</w:t>
        </w:r>
        <w:r w:rsidR="00264093">
          <w:rPr>
            <w:rStyle w:val="IndexLink"/>
          </w:rPr>
          <w:tab/>
          <w:t>1</w:t>
        </w:r>
      </w:hyperlink>
    </w:p>
    <w:p w14:paraId="3A4E8983" w14:textId="77777777" w:rsidR="001F0898" w:rsidRDefault="00B93D6E">
      <w:pPr>
        <w:pStyle w:val="TOC2"/>
        <w:tabs>
          <w:tab w:val="clear" w:pos="850"/>
          <w:tab w:val="clear" w:pos="9355"/>
          <w:tab w:val="left" w:pos="0"/>
          <w:tab w:val="right" w:leader="dot" w:pos="7937"/>
        </w:tabs>
      </w:pPr>
      <w:hyperlink w:anchor="__RefHeading__74439_315167856" w:history="1">
        <w:r w:rsidR="00264093">
          <w:rPr>
            <w:rStyle w:val="IndexLink"/>
          </w:rPr>
          <w:t>1.1</w:t>
        </w:r>
        <w:r w:rsidR="00264093">
          <w:rPr>
            <w:rStyle w:val="IndexLink"/>
          </w:rPr>
          <w:tab/>
          <w:t>Latar Belakang</w:t>
        </w:r>
        <w:r w:rsidR="00264093">
          <w:rPr>
            <w:rStyle w:val="IndexLink"/>
          </w:rPr>
          <w:tab/>
          <w:t>1</w:t>
        </w:r>
      </w:hyperlink>
    </w:p>
    <w:p w14:paraId="71FE2C7F" w14:textId="77777777" w:rsidR="001F0898" w:rsidRDefault="00B93D6E">
      <w:pPr>
        <w:pStyle w:val="TOC3"/>
        <w:tabs>
          <w:tab w:val="clear" w:pos="1134"/>
          <w:tab w:val="clear" w:pos="9072"/>
          <w:tab w:val="left" w:pos="0"/>
          <w:tab w:val="right" w:leader="dot" w:pos="7937"/>
        </w:tabs>
      </w:pPr>
      <w:hyperlink w:anchor="__RefHeading__74441_315167856" w:history="1">
        <w:r w:rsidR="00264093">
          <w:rPr>
            <w:rStyle w:val="IndexLink"/>
          </w:rPr>
          <w:t>1.1.1</w:t>
        </w:r>
        <w:r w:rsidR="00264093">
          <w:rPr>
            <w:rStyle w:val="IndexLink"/>
          </w:rPr>
          <w:tab/>
          <w:t>Peraturan terkait tata cara penulisan dokumen laporan tugas akhir dan laporan kerja praktik</w:t>
        </w:r>
        <w:r w:rsidR="00264093">
          <w:rPr>
            <w:rStyle w:val="IndexLink"/>
          </w:rPr>
          <w:tab/>
          <w:t>2</w:t>
        </w:r>
      </w:hyperlink>
    </w:p>
    <w:p w14:paraId="3EFDF009" w14:textId="77777777" w:rsidR="001F0898" w:rsidRDefault="00B93D6E">
      <w:pPr>
        <w:pStyle w:val="TOC3"/>
        <w:tabs>
          <w:tab w:val="clear" w:pos="1134"/>
          <w:tab w:val="clear" w:pos="9072"/>
          <w:tab w:val="left" w:pos="0"/>
          <w:tab w:val="right" w:leader="dot" w:pos="7937"/>
        </w:tabs>
      </w:pPr>
      <w:hyperlink w:anchor="__RefHeading__74443_315167856" w:history="1">
        <w:r w:rsidR="00264093">
          <w:rPr>
            <w:rStyle w:val="IndexLink"/>
          </w:rPr>
          <w:t>1.1.2</w:t>
        </w:r>
        <w:r w:rsidR="00264093">
          <w:rPr>
            <w:rStyle w:val="IndexLink"/>
          </w:rPr>
          <w:tab/>
          <w:t>Perangkat lunak LibreOffice dan format dokumen</w:t>
        </w:r>
        <w:r w:rsidR="00264093">
          <w:rPr>
            <w:rStyle w:val="IndexLink"/>
          </w:rPr>
          <w:tab/>
          <w:t>2</w:t>
        </w:r>
      </w:hyperlink>
    </w:p>
    <w:p w14:paraId="2EEE5253" w14:textId="77777777" w:rsidR="001F0898" w:rsidRDefault="00B93D6E">
      <w:pPr>
        <w:pStyle w:val="TOC2"/>
        <w:tabs>
          <w:tab w:val="clear" w:pos="850"/>
          <w:tab w:val="clear" w:pos="9355"/>
          <w:tab w:val="left" w:pos="0"/>
          <w:tab w:val="right" w:leader="dot" w:pos="7937"/>
        </w:tabs>
      </w:pPr>
      <w:hyperlink w:anchor="__RefHeading__74445_315167856" w:history="1">
        <w:r w:rsidR="00264093">
          <w:rPr>
            <w:rStyle w:val="IndexLink"/>
          </w:rPr>
          <w:t>1.2</w:t>
        </w:r>
        <w:r w:rsidR="00264093">
          <w:rPr>
            <w:rStyle w:val="IndexLink"/>
          </w:rPr>
          <w:tab/>
          <w:t>Tujuan dan Manfaat</w:t>
        </w:r>
        <w:r w:rsidR="00264093">
          <w:rPr>
            <w:rStyle w:val="IndexLink"/>
          </w:rPr>
          <w:tab/>
          <w:t>3</w:t>
        </w:r>
      </w:hyperlink>
    </w:p>
    <w:p w14:paraId="07D917D1" w14:textId="77777777" w:rsidR="001F0898" w:rsidRDefault="00B93D6E">
      <w:pPr>
        <w:pStyle w:val="TOC3"/>
        <w:tabs>
          <w:tab w:val="clear" w:pos="1134"/>
          <w:tab w:val="clear" w:pos="9072"/>
          <w:tab w:val="left" w:pos="0"/>
          <w:tab w:val="right" w:leader="dot" w:pos="7937"/>
        </w:tabs>
      </w:pPr>
      <w:hyperlink w:anchor="__RefHeading__74447_315167856" w:history="1">
        <w:r w:rsidR="00264093">
          <w:rPr>
            <w:rStyle w:val="IndexLink"/>
          </w:rPr>
          <w:t>1.2.1</w:t>
        </w:r>
        <w:r w:rsidR="00264093">
          <w:rPr>
            <w:rStyle w:val="IndexLink"/>
          </w:rPr>
          <w:tab/>
          <w:t>Tujuan</w:t>
        </w:r>
        <w:r w:rsidR="00264093">
          <w:rPr>
            <w:rStyle w:val="IndexLink"/>
          </w:rPr>
          <w:tab/>
          <w:t>3</w:t>
        </w:r>
      </w:hyperlink>
    </w:p>
    <w:p w14:paraId="2E73625A" w14:textId="77777777" w:rsidR="001F0898" w:rsidRDefault="00B93D6E">
      <w:pPr>
        <w:pStyle w:val="TOC3"/>
        <w:tabs>
          <w:tab w:val="clear" w:pos="1134"/>
          <w:tab w:val="clear" w:pos="9072"/>
          <w:tab w:val="left" w:pos="0"/>
          <w:tab w:val="right" w:leader="dot" w:pos="7937"/>
        </w:tabs>
      </w:pPr>
      <w:hyperlink w:anchor="__RefHeading__74449_315167856" w:history="1">
        <w:r w:rsidR="00264093">
          <w:rPr>
            <w:rStyle w:val="IndexLink"/>
          </w:rPr>
          <w:t>1.2.2</w:t>
        </w:r>
        <w:r w:rsidR="00264093">
          <w:rPr>
            <w:rStyle w:val="IndexLink"/>
          </w:rPr>
          <w:tab/>
          <w:t>Manfaat</w:t>
        </w:r>
        <w:r w:rsidR="00264093">
          <w:rPr>
            <w:rStyle w:val="IndexLink"/>
          </w:rPr>
          <w:tab/>
          <w:t>3</w:t>
        </w:r>
      </w:hyperlink>
    </w:p>
    <w:p w14:paraId="1B90DDBB" w14:textId="77777777" w:rsidR="001F0898" w:rsidRDefault="00B93D6E">
      <w:pPr>
        <w:pStyle w:val="TOC2"/>
        <w:tabs>
          <w:tab w:val="clear" w:pos="850"/>
          <w:tab w:val="clear" w:pos="9355"/>
          <w:tab w:val="left" w:pos="0"/>
          <w:tab w:val="right" w:leader="dot" w:pos="7937"/>
        </w:tabs>
      </w:pPr>
      <w:hyperlink w:anchor="__RefHeading___Toc3783_1294106092" w:history="1">
        <w:r w:rsidR="00264093">
          <w:rPr>
            <w:rStyle w:val="IndexLink"/>
          </w:rPr>
          <w:t>1.3</w:t>
        </w:r>
        <w:r w:rsidR="00264093">
          <w:rPr>
            <w:rStyle w:val="IndexLink"/>
          </w:rPr>
          <w:tab/>
          <w:t>Ketentuan Umum</w:t>
        </w:r>
        <w:r w:rsidR="00264093">
          <w:rPr>
            <w:rStyle w:val="IndexLink"/>
          </w:rPr>
          <w:tab/>
          <w:t>3</w:t>
        </w:r>
      </w:hyperlink>
    </w:p>
    <w:p w14:paraId="1F9709E8" w14:textId="77777777" w:rsidR="001F0898" w:rsidRDefault="00B93D6E">
      <w:pPr>
        <w:pStyle w:val="TOC3"/>
        <w:tabs>
          <w:tab w:val="clear" w:pos="1134"/>
          <w:tab w:val="clear" w:pos="9072"/>
          <w:tab w:val="left" w:pos="0"/>
          <w:tab w:val="right" w:leader="dot" w:pos="7937"/>
        </w:tabs>
      </w:pPr>
      <w:hyperlink w:anchor="__RefHeading___Toc3785_1294106092" w:history="1">
        <w:r w:rsidR="00264093">
          <w:rPr>
            <w:rStyle w:val="IndexLink"/>
          </w:rPr>
          <w:t>1.3.1</w:t>
        </w:r>
        <w:r w:rsidR="00264093">
          <w:rPr>
            <w:rStyle w:val="IndexLink"/>
          </w:rPr>
          <w:tab/>
          <w:t>Sampul dokumen</w:t>
        </w:r>
        <w:r w:rsidR="00264093">
          <w:rPr>
            <w:rStyle w:val="IndexLink"/>
          </w:rPr>
          <w:tab/>
          <w:t>3</w:t>
        </w:r>
      </w:hyperlink>
    </w:p>
    <w:p w14:paraId="0063BAE3" w14:textId="77777777" w:rsidR="001F0898" w:rsidRDefault="00B93D6E">
      <w:pPr>
        <w:pStyle w:val="TOC3"/>
        <w:tabs>
          <w:tab w:val="clear" w:pos="1134"/>
          <w:tab w:val="clear" w:pos="9072"/>
          <w:tab w:val="left" w:pos="0"/>
          <w:tab w:val="right" w:leader="dot" w:pos="7937"/>
        </w:tabs>
      </w:pPr>
      <w:hyperlink w:anchor="__RefHeading___Toc3787_1294106092" w:history="1">
        <w:r w:rsidR="00264093">
          <w:rPr>
            <w:rStyle w:val="IndexLink"/>
          </w:rPr>
          <w:t>1.3.2</w:t>
        </w:r>
        <w:r w:rsidR="00264093">
          <w:rPr>
            <w:rStyle w:val="IndexLink"/>
          </w:rPr>
          <w:tab/>
          <w:t>Kertas isi</w:t>
        </w:r>
        <w:r w:rsidR="00264093">
          <w:rPr>
            <w:rStyle w:val="IndexLink"/>
          </w:rPr>
          <w:tab/>
          <w:t>4</w:t>
        </w:r>
      </w:hyperlink>
    </w:p>
    <w:p w14:paraId="0D055363" w14:textId="77777777" w:rsidR="001F0898" w:rsidRDefault="00B93D6E">
      <w:pPr>
        <w:pStyle w:val="TOC2"/>
        <w:tabs>
          <w:tab w:val="clear" w:pos="850"/>
          <w:tab w:val="clear" w:pos="9355"/>
          <w:tab w:val="left" w:pos="0"/>
          <w:tab w:val="right" w:leader="dot" w:pos="7937"/>
        </w:tabs>
      </w:pPr>
      <w:hyperlink w:anchor="__RefHeading___Toc3789_1294106092" w:history="1">
        <w:r w:rsidR="00264093">
          <w:rPr>
            <w:rStyle w:val="IndexLink"/>
          </w:rPr>
          <w:t>1.4</w:t>
        </w:r>
        <w:r w:rsidR="00264093">
          <w:rPr>
            <w:rStyle w:val="IndexLink"/>
          </w:rPr>
          <w:tab/>
          <w:t>Cara Menggunakan Templat Ini</w:t>
        </w:r>
        <w:r w:rsidR="00264093">
          <w:rPr>
            <w:rStyle w:val="IndexLink"/>
          </w:rPr>
          <w:tab/>
          <w:t>4</w:t>
        </w:r>
      </w:hyperlink>
    </w:p>
    <w:p w14:paraId="205CA3EE" w14:textId="77777777" w:rsidR="001F0898" w:rsidRDefault="00B93D6E">
      <w:pPr>
        <w:pStyle w:val="TOC1"/>
        <w:tabs>
          <w:tab w:val="clear" w:pos="9638"/>
          <w:tab w:val="right" w:leader="dot" w:pos="7937"/>
        </w:tabs>
      </w:pPr>
      <w:hyperlink w:anchor="__RefHeading__187_1696878657" w:history="1">
        <w:r w:rsidR="00264093">
          <w:rPr>
            <w:rStyle w:val="IndexLink"/>
          </w:rPr>
          <w:t>BAB 2 STRUKTUR DOKUMEN LAPORAN TUGAS AKHIR/SKRIPSI</w:t>
        </w:r>
        <w:r w:rsidR="00264093">
          <w:rPr>
            <w:rStyle w:val="IndexLink"/>
          </w:rPr>
          <w:tab/>
          <w:t>7</w:t>
        </w:r>
      </w:hyperlink>
    </w:p>
    <w:p w14:paraId="1D09B4B3" w14:textId="77777777" w:rsidR="001F0898" w:rsidRDefault="00B93D6E">
      <w:pPr>
        <w:pStyle w:val="TOC2"/>
        <w:tabs>
          <w:tab w:val="clear" w:pos="850"/>
          <w:tab w:val="clear" w:pos="9355"/>
          <w:tab w:val="left" w:pos="0"/>
          <w:tab w:val="right" w:leader="dot" w:pos="7937"/>
        </w:tabs>
      </w:pPr>
      <w:hyperlink w:anchor="__RefHeading__1685_792468862" w:history="1">
        <w:r w:rsidR="00264093">
          <w:rPr>
            <w:rStyle w:val="IndexLink"/>
          </w:rPr>
          <w:t>2.1</w:t>
        </w:r>
        <w:r w:rsidR="00264093">
          <w:rPr>
            <w:rStyle w:val="IndexLink"/>
          </w:rPr>
          <w:tab/>
          <w:t>Bagian Awal</w:t>
        </w:r>
        <w:r w:rsidR="00264093">
          <w:rPr>
            <w:rStyle w:val="IndexLink"/>
          </w:rPr>
          <w:tab/>
          <w:t>7</w:t>
        </w:r>
      </w:hyperlink>
    </w:p>
    <w:p w14:paraId="1865FA0E" w14:textId="77777777" w:rsidR="001F0898" w:rsidRDefault="00B93D6E">
      <w:pPr>
        <w:pStyle w:val="TOC3"/>
        <w:tabs>
          <w:tab w:val="clear" w:pos="1134"/>
          <w:tab w:val="clear" w:pos="9072"/>
          <w:tab w:val="left" w:pos="0"/>
          <w:tab w:val="right" w:leader="dot" w:pos="7937"/>
        </w:tabs>
      </w:pPr>
      <w:hyperlink w:anchor="__RefHeading__1687_792468863" w:history="1">
        <w:r w:rsidR="00264093">
          <w:rPr>
            <w:rStyle w:val="IndexLink"/>
          </w:rPr>
          <w:t>2.1.1</w:t>
        </w:r>
        <w:r w:rsidR="00264093">
          <w:rPr>
            <w:rStyle w:val="IndexLink"/>
          </w:rPr>
          <w:tab/>
          <w:t>Sampul luar, halaman antara dan halaman judul</w:t>
        </w:r>
        <w:r w:rsidR="00264093">
          <w:rPr>
            <w:rStyle w:val="IndexLink"/>
          </w:rPr>
          <w:tab/>
          <w:t>8</w:t>
        </w:r>
      </w:hyperlink>
    </w:p>
    <w:p w14:paraId="1B369DB4" w14:textId="77777777" w:rsidR="001F0898" w:rsidRDefault="00B93D6E">
      <w:pPr>
        <w:pStyle w:val="TOC3"/>
        <w:tabs>
          <w:tab w:val="clear" w:pos="1134"/>
          <w:tab w:val="clear" w:pos="9072"/>
          <w:tab w:val="left" w:pos="0"/>
          <w:tab w:val="right" w:leader="dot" w:pos="7937"/>
        </w:tabs>
      </w:pPr>
      <w:hyperlink w:anchor="__RefHeading__1809_792468862" w:history="1">
        <w:r w:rsidR="00264093">
          <w:rPr>
            <w:rStyle w:val="IndexLink"/>
          </w:rPr>
          <w:t>2.1.2</w:t>
        </w:r>
        <w:r w:rsidR="00264093">
          <w:rPr>
            <w:rStyle w:val="IndexLink"/>
          </w:rPr>
          <w:tab/>
          <w:t>Halaman pengesahan</w:t>
        </w:r>
        <w:r w:rsidR="00264093">
          <w:rPr>
            <w:rStyle w:val="IndexLink"/>
          </w:rPr>
          <w:tab/>
          <w:t>10</w:t>
        </w:r>
      </w:hyperlink>
    </w:p>
    <w:p w14:paraId="194CBD79" w14:textId="77777777" w:rsidR="001F0898" w:rsidRDefault="00B93D6E">
      <w:pPr>
        <w:pStyle w:val="TOC3"/>
        <w:tabs>
          <w:tab w:val="clear" w:pos="1134"/>
          <w:tab w:val="clear" w:pos="9072"/>
          <w:tab w:val="left" w:pos="0"/>
          <w:tab w:val="right" w:leader="dot" w:pos="7937"/>
        </w:tabs>
      </w:pPr>
      <w:hyperlink w:anchor="__RefHeading__78336_1579177405" w:history="1">
        <w:r w:rsidR="00264093">
          <w:rPr>
            <w:rStyle w:val="IndexLink"/>
          </w:rPr>
          <w:t>2.1.3</w:t>
        </w:r>
        <w:r w:rsidR="00264093">
          <w:rPr>
            <w:rStyle w:val="IndexLink"/>
          </w:rPr>
          <w:tab/>
          <w:t>Halaman pernyataan</w:t>
        </w:r>
        <w:r w:rsidR="00264093">
          <w:rPr>
            <w:rStyle w:val="IndexLink"/>
          </w:rPr>
          <w:tab/>
          <w:t>10</w:t>
        </w:r>
      </w:hyperlink>
    </w:p>
    <w:p w14:paraId="300D9A32" w14:textId="77777777" w:rsidR="001F0898" w:rsidRDefault="00B93D6E">
      <w:pPr>
        <w:pStyle w:val="TOC3"/>
        <w:tabs>
          <w:tab w:val="clear" w:pos="1134"/>
          <w:tab w:val="clear" w:pos="9072"/>
          <w:tab w:val="left" w:pos="0"/>
          <w:tab w:val="right" w:leader="dot" w:pos="7937"/>
        </w:tabs>
      </w:pPr>
      <w:hyperlink w:anchor="__RefHeading__4142_6576258612" w:history="1">
        <w:r w:rsidR="00264093">
          <w:rPr>
            <w:rStyle w:val="IndexLink"/>
          </w:rPr>
          <w:t>2.1.4</w:t>
        </w:r>
        <w:r w:rsidR="00264093">
          <w:rPr>
            <w:rStyle w:val="IndexLink"/>
          </w:rPr>
          <w:tab/>
          <w:t>Halaman motto dan persembahan</w:t>
        </w:r>
        <w:r w:rsidR="00264093">
          <w:rPr>
            <w:rStyle w:val="IndexLink"/>
          </w:rPr>
          <w:tab/>
          <w:t>11</w:t>
        </w:r>
      </w:hyperlink>
    </w:p>
    <w:p w14:paraId="14E13A15" w14:textId="77777777" w:rsidR="001F0898" w:rsidRDefault="00B93D6E">
      <w:pPr>
        <w:pStyle w:val="TOC3"/>
        <w:tabs>
          <w:tab w:val="clear" w:pos="1134"/>
          <w:tab w:val="clear" w:pos="9072"/>
          <w:tab w:val="left" w:pos="0"/>
          <w:tab w:val="right" w:leader="dot" w:pos="7937"/>
        </w:tabs>
      </w:pPr>
      <w:hyperlink w:anchor="__RefHeading__78338_1579177405" w:history="1">
        <w:r w:rsidR="00264093">
          <w:rPr>
            <w:rStyle w:val="IndexLink"/>
          </w:rPr>
          <w:t>2.1.5</w:t>
        </w:r>
        <w:r w:rsidR="00264093">
          <w:rPr>
            <w:rStyle w:val="IndexLink"/>
          </w:rPr>
          <w:tab/>
          <w:t>Ringkasan dan summary</w:t>
        </w:r>
        <w:r w:rsidR="00264093">
          <w:rPr>
            <w:rStyle w:val="IndexLink"/>
          </w:rPr>
          <w:tab/>
          <w:t>11</w:t>
        </w:r>
      </w:hyperlink>
    </w:p>
    <w:p w14:paraId="1F7E0585" w14:textId="77777777" w:rsidR="001F0898" w:rsidRDefault="00B93D6E">
      <w:pPr>
        <w:pStyle w:val="TOC3"/>
        <w:tabs>
          <w:tab w:val="clear" w:pos="1134"/>
          <w:tab w:val="clear" w:pos="9072"/>
          <w:tab w:val="left" w:pos="0"/>
          <w:tab w:val="right" w:leader="dot" w:pos="7937"/>
        </w:tabs>
      </w:pPr>
      <w:hyperlink w:anchor="__RefHeading__78340_1579177405" w:history="1">
        <w:r w:rsidR="00264093">
          <w:rPr>
            <w:rStyle w:val="IndexLink"/>
          </w:rPr>
          <w:t>2.1.6</w:t>
        </w:r>
        <w:r w:rsidR="00264093">
          <w:rPr>
            <w:rStyle w:val="IndexLink"/>
          </w:rPr>
          <w:tab/>
          <w:t>Prakata</w:t>
        </w:r>
        <w:r w:rsidR="00264093">
          <w:rPr>
            <w:rStyle w:val="IndexLink"/>
          </w:rPr>
          <w:tab/>
          <w:t>11</w:t>
        </w:r>
      </w:hyperlink>
    </w:p>
    <w:p w14:paraId="40A67EE5" w14:textId="77777777" w:rsidR="001F0898" w:rsidRDefault="00B93D6E">
      <w:pPr>
        <w:pStyle w:val="TOC3"/>
        <w:tabs>
          <w:tab w:val="clear" w:pos="1134"/>
          <w:tab w:val="clear" w:pos="9072"/>
          <w:tab w:val="left" w:pos="0"/>
          <w:tab w:val="right" w:leader="dot" w:pos="7937"/>
        </w:tabs>
      </w:pPr>
      <w:hyperlink w:anchor="__RefHeading__78342_1579177405" w:history="1">
        <w:r w:rsidR="00264093">
          <w:rPr>
            <w:rStyle w:val="IndexLink"/>
          </w:rPr>
          <w:t>2.1.7</w:t>
        </w:r>
        <w:r w:rsidR="00264093">
          <w:rPr>
            <w:rStyle w:val="IndexLink"/>
          </w:rPr>
          <w:tab/>
          <w:t>Daftar isi</w:t>
        </w:r>
        <w:r w:rsidR="00264093">
          <w:rPr>
            <w:rStyle w:val="IndexLink"/>
          </w:rPr>
          <w:tab/>
          <w:t>12</w:t>
        </w:r>
      </w:hyperlink>
    </w:p>
    <w:p w14:paraId="4E5EE288" w14:textId="77777777" w:rsidR="001F0898" w:rsidRDefault="00B93D6E">
      <w:pPr>
        <w:pStyle w:val="TOC3"/>
        <w:tabs>
          <w:tab w:val="clear" w:pos="1134"/>
          <w:tab w:val="clear" w:pos="9072"/>
          <w:tab w:val="left" w:pos="0"/>
          <w:tab w:val="right" w:leader="dot" w:pos="7937"/>
        </w:tabs>
      </w:pPr>
      <w:hyperlink w:anchor="__RefHeading__86681_1579177405" w:history="1">
        <w:r w:rsidR="00264093">
          <w:rPr>
            <w:rStyle w:val="IndexLink"/>
          </w:rPr>
          <w:t>2.1.8</w:t>
        </w:r>
        <w:r w:rsidR="00264093">
          <w:rPr>
            <w:rStyle w:val="IndexLink"/>
          </w:rPr>
          <w:tab/>
          <w:t>Daftar tabel dan daftar gambar</w:t>
        </w:r>
        <w:r w:rsidR="00264093">
          <w:rPr>
            <w:rStyle w:val="IndexLink"/>
          </w:rPr>
          <w:tab/>
          <w:t>12</w:t>
        </w:r>
      </w:hyperlink>
    </w:p>
    <w:p w14:paraId="29255A91" w14:textId="77777777" w:rsidR="001F0898" w:rsidRDefault="00B93D6E">
      <w:pPr>
        <w:pStyle w:val="TOC3"/>
        <w:tabs>
          <w:tab w:val="clear" w:pos="1134"/>
          <w:tab w:val="clear" w:pos="9072"/>
          <w:tab w:val="left" w:pos="0"/>
          <w:tab w:val="right" w:leader="dot" w:pos="7937"/>
        </w:tabs>
      </w:pPr>
      <w:hyperlink w:anchor="__RefHeading__86683_1579177405" w:history="1">
        <w:r w:rsidR="00264093">
          <w:rPr>
            <w:rStyle w:val="IndexLink"/>
          </w:rPr>
          <w:t>2.1.9</w:t>
        </w:r>
        <w:r w:rsidR="00264093">
          <w:rPr>
            <w:rStyle w:val="IndexLink"/>
          </w:rPr>
          <w:tab/>
          <w:t>Daftar lampiran, daftar istilah dan daftar simbol</w:t>
        </w:r>
        <w:r w:rsidR="00264093">
          <w:rPr>
            <w:rStyle w:val="IndexLink"/>
          </w:rPr>
          <w:tab/>
          <w:t>12</w:t>
        </w:r>
      </w:hyperlink>
    </w:p>
    <w:p w14:paraId="19103A61" w14:textId="77777777" w:rsidR="001F0898" w:rsidRDefault="00B93D6E">
      <w:pPr>
        <w:pStyle w:val="TOC2"/>
        <w:tabs>
          <w:tab w:val="clear" w:pos="850"/>
          <w:tab w:val="clear" w:pos="9355"/>
          <w:tab w:val="left" w:pos="0"/>
          <w:tab w:val="right" w:leader="dot" w:pos="7937"/>
        </w:tabs>
      </w:pPr>
      <w:hyperlink w:anchor="__RefHeading__1811_792468862" w:history="1">
        <w:r w:rsidR="00264093">
          <w:rPr>
            <w:rStyle w:val="IndexLink"/>
          </w:rPr>
          <w:t>2.2</w:t>
        </w:r>
        <w:r w:rsidR="00264093">
          <w:rPr>
            <w:rStyle w:val="IndexLink"/>
          </w:rPr>
          <w:tab/>
          <w:t>Bagian Utama</w:t>
        </w:r>
        <w:r w:rsidR="00264093">
          <w:rPr>
            <w:rStyle w:val="IndexLink"/>
          </w:rPr>
          <w:tab/>
          <w:t>13</w:t>
        </w:r>
      </w:hyperlink>
    </w:p>
    <w:p w14:paraId="1E9C5C94" w14:textId="77777777" w:rsidR="001F0898" w:rsidRDefault="00B93D6E">
      <w:pPr>
        <w:pStyle w:val="TOC3"/>
        <w:tabs>
          <w:tab w:val="clear" w:pos="1134"/>
          <w:tab w:val="clear" w:pos="9072"/>
          <w:tab w:val="left" w:pos="0"/>
          <w:tab w:val="right" w:leader="dot" w:pos="7937"/>
        </w:tabs>
      </w:pPr>
      <w:hyperlink w:anchor="__RefHeading__1687_7924688612" w:history="1">
        <w:r w:rsidR="00264093">
          <w:rPr>
            <w:rStyle w:val="IndexLink"/>
          </w:rPr>
          <w:t>2.2.1</w:t>
        </w:r>
        <w:r w:rsidR="00264093">
          <w:rPr>
            <w:rStyle w:val="IndexLink"/>
          </w:rPr>
          <w:tab/>
          <w:t>Pendahuluan</w:t>
        </w:r>
        <w:r w:rsidR="00264093">
          <w:rPr>
            <w:rStyle w:val="IndexLink"/>
          </w:rPr>
          <w:tab/>
          <w:t>13</w:t>
        </w:r>
      </w:hyperlink>
    </w:p>
    <w:p w14:paraId="6F985C39" w14:textId="77777777" w:rsidR="001F0898" w:rsidRDefault="00B93D6E">
      <w:pPr>
        <w:pStyle w:val="TOC3"/>
        <w:tabs>
          <w:tab w:val="clear" w:pos="1134"/>
          <w:tab w:val="clear" w:pos="9072"/>
          <w:tab w:val="left" w:pos="0"/>
          <w:tab w:val="right" w:leader="dot" w:pos="7937"/>
        </w:tabs>
      </w:pPr>
      <w:hyperlink w:anchor="__RefHeading__1813_792468862" w:history="1">
        <w:r w:rsidR="00264093">
          <w:rPr>
            <w:rStyle w:val="IndexLink"/>
          </w:rPr>
          <w:t>2.2.2</w:t>
        </w:r>
        <w:r w:rsidR="00264093">
          <w:rPr>
            <w:rStyle w:val="IndexLink"/>
          </w:rPr>
          <w:tab/>
          <w:t>Tinjauan pustaka</w:t>
        </w:r>
        <w:r w:rsidR="00264093">
          <w:rPr>
            <w:rStyle w:val="IndexLink"/>
          </w:rPr>
          <w:tab/>
          <w:t>14</w:t>
        </w:r>
      </w:hyperlink>
    </w:p>
    <w:p w14:paraId="4316FB55" w14:textId="77777777" w:rsidR="001F0898" w:rsidRDefault="00B93D6E">
      <w:pPr>
        <w:pStyle w:val="TOC3"/>
        <w:tabs>
          <w:tab w:val="clear" w:pos="1134"/>
          <w:tab w:val="clear" w:pos="9072"/>
          <w:tab w:val="left" w:pos="0"/>
          <w:tab w:val="right" w:leader="dot" w:pos="7937"/>
        </w:tabs>
      </w:pPr>
      <w:hyperlink w:anchor="__RefHeading__86685_1579177405" w:history="1">
        <w:r w:rsidR="00264093">
          <w:rPr>
            <w:rStyle w:val="IndexLink"/>
          </w:rPr>
          <w:t>2.2.3</w:t>
        </w:r>
        <w:r w:rsidR="00264093">
          <w:rPr>
            <w:rStyle w:val="IndexLink"/>
          </w:rPr>
          <w:tab/>
          <w:t>Metode penelitian</w:t>
        </w:r>
        <w:r w:rsidR="00264093">
          <w:rPr>
            <w:rStyle w:val="IndexLink"/>
          </w:rPr>
          <w:tab/>
          <w:t>14</w:t>
        </w:r>
      </w:hyperlink>
    </w:p>
    <w:p w14:paraId="63B4B2D6" w14:textId="77777777" w:rsidR="001F0898" w:rsidRDefault="00B93D6E">
      <w:pPr>
        <w:pStyle w:val="TOC3"/>
        <w:tabs>
          <w:tab w:val="clear" w:pos="1134"/>
          <w:tab w:val="clear" w:pos="9072"/>
          <w:tab w:val="left" w:pos="0"/>
          <w:tab w:val="right" w:leader="dot" w:pos="7937"/>
        </w:tabs>
      </w:pPr>
      <w:hyperlink w:anchor="__RefHeading__86687_1579177405" w:history="1">
        <w:r w:rsidR="00264093">
          <w:rPr>
            <w:rStyle w:val="IndexLink"/>
          </w:rPr>
          <w:t>2.2.4</w:t>
        </w:r>
        <w:r w:rsidR="00264093">
          <w:rPr>
            <w:rStyle w:val="IndexLink"/>
          </w:rPr>
          <w:tab/>
          <w:t>Hasil dan pembahasan</w:t>
        </w:r>
        <w:r w:rsidR="00264093">
          <w:rPr>
            <w:rStyle w:val="IndexLink"/>
          </w:rPr>
          <w:tab/>
          <w:t>15</w:t>
        </w:r>
      </w:hyperlink>
    </w:p>
    <w:p w14:paraId="263D961C" w14:textId="77777777" w:rsidR="001F0898" w:rsidRDefault="00B93D6E">
      <w:pPr>
        <w:pStyle w:val="TOC3"/>
        <w:tabs>
          <w:tab w:val="clear" w:pos="1134"/>
          <w:tab w:val="clear" w:pos="9072"/>
          <w:tab w:val="left" w:pos="0"/>
          <w:tab w:val="right" w:leader="dot" w:pos="7937"/>
        </w:tabs>
      </w:pPr>
      <w:hyperlink w:anchor="__RefHeading__86689_1579177405" w:history="1">
        <w:r w:rsidR="00264093">
          <w:rPr>
            <w:rStyle w:val="IndexLink"/>
          </w:rPr>
          <w:t>2.2.5</w:t>
        </w:r>
        <w:r w:rsidR="00264093">
          <w:rPr>
            <w:rStyle w:val="IndexLink"/>
          </w:rPr>
          <w:tab/>
          <w:t>Kesimpulan dan saran</w:t>
        </w:r>
        <w:r w:rsidR="00264093">
          <w:rPr>
            <w:rStyle w:val="IndexLink"/>
          </w:rPr>
          <w:tab/>
          <w:t>16</w:t>
        </w:r>
      </w:hyperlink>
    </w:p>
    <w:p w14:paraId="23B465E6" w14:textId="77777777" w:rsidR="001F0898" w:rsidRDefault="00B93D6E">
      <w:pPr>
        <w:pStyle w:val="TOC2"/>
        <w:tabs>
          <w:tab w:val="clear" w:pos="850"/>
          <w:tab w:val="clear" w:pos="9355"/>
          <w:tab w:val="left" w:pos="0"/>
          <w:tab w:val="right" w:leader="dot" w:pos="7937"/>
        </w:tabs>
      </w:pPr>
      <w:hyperlink w:anchor="__RefHeading__1685_7924688611" w:history="1">
        <w:r w:rsidR="00264093">
          <w:rPr>
            <w:rStyle w:val="IndexLink"/>
          </w:rPr>
          <w:t>2.3</w:t>
        </w:r>
        <w:r w:rsidR="00264093">
          <w:rPr>
            <w:rStyle w:val="IndexLink"/>
          </w:rPr>
          <w:tab/>
          <w:t>Bagian Akhir</w:t>
        </w:r>
        <w:r w:rsidR="00264093">
          <w:rPr>
            <w:rStyle w:val="IndexLink"/>
          </w:rPr>
          <w:tab/>
          <w:t>16</w:t>
        </w:r>
      </w:hyperlink>
    </w:p>
    <w:p w14:paraId="5AB5E518" w14:textId="77777777" w:rsidR="001F0898" w:rsidRDefault="00B93D6E">
      <w:pPr>
        <w:pStyle w:val="TOC3"/>
        <w:tabs>
          <w:tab w:val="clear" w:pos="1134"/>
          <w:tab w:val="clear" w:pos="9072"/>
          <w:tab w:val="left" w:pos="0"/>
          <w:tab w:val="right" w:leader="dot" w:pos="7937"/>
        </w:tabs>
      </w:pPr>
      <w:hyperlink w:anchor="__RefHeading__1687_7924688621" w:history="1">
        <w:r w:rsidR="00264093">
          <w:rPr>
            <w:rStyle w:val="IndexLink"/>
          </w:rPr>
          <w:t>2.3.1</w:t>
        </w:r>
        <w:r w:rsidR="00264093">
          <w:rPr>
            <w:rStyle w:val="IndexLink"/>
          </w:rPr>
          <w:tab/>
          <w:t>Daftar pustaka</w:t>
        </w:r>
        <w:r w:rsidR="00264093">
          <w:rPr>
            <w:rStyle w:val="IndexLink"/>
          </w:rPr>
          <w:tab/>
          <w:t>16</w:t>
        </w:r>
      </w:hyperlink>
    </w:p>
    <w:p w14:paraId="0F22C0EF" w14:textId="77777777" w:rsidR="001F0898" w:rsidRDefault="00B93D6E">
      <w:pPr>
        <w:pStyle w:val="TOC3"/>
        <w:tabs>
          <w:tab w:val="clear" w:pos="1134"/>
          <w:tab w:val="clear" w:pos="9072"/>
          <w:tab w:val="left" w:pos="0"/>
          <w:tab w:val="right" w:leader="dot" w:pos="7937"/>
        </w:tabs>
      </w:pPr>
      <w:hyperlink w:anchor="__RefHeading__1809_7924688611" w:history="1">
        <w:r w:rsidR="00264093">
          <w:rPr>
            <w:rStyle w:val="IndexLink"/>
          </w:rPr>
          <w:t>2.3.2</w:t>
        </w:r>
        <w:r w:rsidR="00264093">
          <w:rPr>
            <w:rStyle w:val="IndexLink"/>
          </w:rPr>
          <w:tab/>
          <w:t>Lampiran</w:t>
        </w:r>
        <w:r w:rsidR="00264093">
          <w:rPr>
            <w:rStyle w:val="IndexLink"/>
          </w:rPr>
          <w:tab/>
          <w:t>16</w:t>
        </w:r>
      </w:hyperlink>
    </w:p>
    <w:p w14:paraId="435043ED" w14:textId="77777777" w:rsidR="001F0898" w:rsidRDefault="00B93D6E">
      <w:pPr>
        <w:pStyle w:val="TOC3"/>
        <w:tabs>
          <w:tab w:val="clear" w:pos="1134"/>
          <w:tab w:val="clear" w:pos="9072"/>
          <w:tab w:val="left" w:pos="0"/>
          <w:tab w:val="right" w:leader="dot" w:pos="7937"/>
        </w:tabs>
      </w:pPr>
      <w:hyperlink w:anchor="__RefHeading__86691_1579177405" w:history="1">
        <w:r w:rsidR="00264093">
          <w:rPr>
            <w:rStyle w:val="IndexLink"/>
          </w:rPr>
          <w:t>2.3.3</w:t>
        </w:r>
        <w:r w:rsidR="00264093">
          <w:rPr>
            <w:rStyle w:val="IndexLink"/>
          </w:rPr>
          <w:tab/>
          <w:t>Biodata penulis</w:t>
        </w:r>
        <w:r w:rsidR="00264093">
          <w:rPr>
            <w:rStyle w:val="IndexLink"/>
          </w:rPr>
          <w:tab/>
          <w:t>17</w:t>
        </w:r>
      </w:hyperlink>
    </w:p>
    <w:p w14:paraId="794AB04A" w14:textId="77777777" w:rsidR="001F0898" w:rsidRDefault="00B93D6E">
      <w:pPr>
        <w:pStyle w:val="TOC1"/>
        <w:tabs>
          <w:tab w:val="clear" w:pos="9638"/>
          <w:tab w:val="right" w:leader="dot" w:pos="7937"/>
        </w:tabs>
      </w:pPr>
      <w:hyperlink w:anchor="__RefHeading__2006_1261562691" w:history="1">
        <w:r w:rsidR="00264093">
          <w:rPr>
            <w:rStyle w:val="IndexLink"/>
          </w:rPr>
          <w:t>BAB 3 STRUKTUR DOKUMEN LAPORAN KERJA PRAKTIK</w:t>
        </w:r>
        <w:r w:rsidR="00264093">
          <w:rPr>
            <w:rStyle w:val="IndexLink"/>
          </w:rPr>
          <w:tab/>
          <w:t>18</w:t>
        </w:r>
      </w:hyperlink>
    </w:p>
    <w:p w14:paraId="4159F4E1" w14:textId="77777777" w:rsidR="001F0898" w:rsidRDefault="00B93D6E">
      <w:pPr>
        <w:pStyle w:val="TOC2"/>
        <w:tabs>
          <w:tab w:val="clear" w:pos="850"/>
          <w:tab w:val="clear" w:pos="9355"/>
          <w:tab w:val="left" w:pos="0"/>
          <w:tab w:val="right" w:leader="dot" w:pos="7937"/>
        </w:tabs>
      </w:pPr>
      <w:hyperlink w:anchor="__RefHeading__1685_7924688621" w:history="1">
        <w:r w:rsidR="00264093">
          <w:rPr>
            <w:rStyle w:val="IndexLink"/>
          </w:rPr>
          <w:t>3.1</w:t>
        </w:r>
        <w:r w:rsidR="00264093">
          <w:rPr>
            <w:rStyle w:val="IndexLink"/>
          </w:rPr>
          <w:tab/>
          <w:t>Bagian Awal</w:t>
        </w:r>
        <w:r w:rsidR="00264093">
          <w:rPr>
            <w:rStyle w:val="IndexLink"/>
          </w:rPr>
          <w:tab/>
          <w:t>19</w:t>
        </w:r>
      </w:hyperlink>
    </w:p>
    <w:p w14:paraId="33142817" w14:textId="77777777" w:rsidR="001F0898" w:rsidRDefault="00B93D6E">
      <w:pPr>
        <w:pStyle w:val="TOC3"/>
        <w:tabs>
          <w:tab w:val="clear" w:pos="1134"/>
          <w:tab w:val="clear" w:pos="9072"/>
          <w:tab w:val="left" w:pos="0"/>
          <w:tab w:val="right" w:leader="dot" w:pos="7937"/>
        </w:tabs>
      </w:pPr>
      <w:hyperlink w:anchor="__RefHeading__1687_7924688631" w:history="1">
        <w:r w:rsidR="00264093">
          <w:rPr>
            <w:rStyle w:val="IndexLink"/>
          </w:rPr>
          <w:t>3.1.1</w:t>
        </w:r>
        <w:r w:rsidR="00264093">
          <w:rPr>
            <w:rStyle w:val="IndexLink"/>
          </w:rPr>
          <w:tab/>
          <w:t>Sampul luar, halaman antara dan halaman judul</w:t>
        </w:r>
        <w:r w:rsidR="00264093">
          <w:rPr>
            <w:rStyle w:val="IndexLink"/>
          </w:rPr>
          <w:tab/>
          <w:t>19</w:t>
        </w:r>
      </w:hyperlink>
    </w:p>
    <w:p w14:paraId="2752D7B8" w14:textId="77777777" w:rsidR="001F0898" w:rsidRDefault="00B93D6E">
      <w:pPr>
        <w:pStyle w:val="TOC3"/>
        <w:tabs>
          <w:tab w:val="clear" w:pos="1134"/>
          <w:tab w:val="clear" w:pos="9072"/>
          <w:tab w:val="left" w:pos="0"/>
          <w:tab w:val="right" w:leader="dot" w:pos="7937"/>
        </w:tabs>
      </w:pPr>
      <w:hyperlink w:anchor="__RefHeading__1809_7924688621" w:history="1">
        <w:r w:rsidR="00264093">
          <w:rPr>
            <w:rStyle w:val="IndexLink"/>
          </w:rPr>
          <w:t>3.1.2</w:t>
        </w:r>
        <w:r w:rsidR="00264093">
          <w:rPr>
            <w:rStyle w:val="IndexLink"/>
          </w:rPr>
          <w:tab/>
          <w:t>Halaman pengesahan</w:t>
        </w:r>
        <w:r w:rsidR="00264093">
          <w:rPr>
            <w:rStyle w:val="IndexLink"/>
          </w:rPr>
          <w:tab/>
          <w:t>21</w:t>
        </w:r>
      </w:hyperlink>
    </w:p>
    <w:p w14:paraId="302A6DC2" w14:textId="77777777" w:rsidR="001F0898" w:rsidRDefault="00B93D6E">
      <w:pPr>
        <w:pStyle w:val="TOC3"/>
        <w:tabs>
          <w:tab w:val="clear" w:pos="1134"/>
          <w:tab w:val="clear" w:pos="9072"/>
          <w:tab w:val="left" w:pos="0"/>
          <w:tab w:val="right" w:leader="dot" w:pos="7937"/>
        </w:tabs>
      </w:pPr>
      <w:hyperlink w:anchor="__RefHeading___Toc3260_1922517037" w:history="1">
        <w:r w:rsidR="00264093">
          <w:rPr>
            <w:rStyle w:val="IndexLink"/>
          </w:rPr>
          <w:t>3.1.3</w:t>
        </w:r>
        <w:r w:rsidR="00264093">
          <w:rPr>
            <w:rStyle w:val="IndexLink"/>
          </w:rPr>
          <w:tab/>
          <w:t>Halaman pernyataan</w:t>
        </w:r>
        <w:r w:rsidR="00264093">
          <w:rPr>
            <w:rStyle w:val="IndexLink"/>
          </w:rPr>
          <w:tab/>
          <w:t>21</w:t>
        </w:r>
      </w:hyperlink>
    </w:p>
    <w:p w14:paraId="66C182FE" w14:textId="77777777" w:rsidR="001F0898" w:rsidRDefault="00B93D6E">
      <w:pPr>
        <w:pStyle w:val="TOC3"/>
        <w:tabs>
          <w:tab w:val="clear" w:pos="1134"/>
          <w:tab w:val="clear" w:pos="9072"/>
          <w:tab w:val="left" w:pos="0"/>
          <w:tab w:val="right" w:leader="dot" w:pos="7937"/>
        </w:tabs>
      </w:pPr>
      <w:hyperlink w:anchor="__RefHeading__4142_65762586121" w:history="1">
        <w:r w:rsidR="00264093">
          <w:rPr>
            <w:rStyle w:val="IndexLink"/>
          </w:rPr>
          <w:t>3.1.4</w:t>
        </w:r>
        <w:r w:rsidR="00264093">
          <w:rPr>
            <w:rStyle w:val="IndexLink"/>
          </w:rPr>
          <w:tab/>
          <w:t>Halaman motto dan persembahan</w:t>
        </w:r>
        <w:r w:rsidR="00264093">
          <w:rPr>
            <w:rStyle w:val="IndexLink"/>
          </w:rPr>
          <w:tab/>
          <w:t>21</w:t>
        </w:r>
      </w:hyperlink>
    </w:p>
    <w:p w14:paraId="28CB2A1C" w14:textId="77777777" w:rsidR="001F0898" w:rsidRDefault="00B93D6E">
      <w:pPr>
        <w:pStyle w:val="TOC3"/>
        <w:tabs>
          <w:tab w:val="clear" w:pos="1134"/>
          <w:tab w:val="clear" w:pos="9072"/>
          <w:tab w:val="left" w:pos="0"/>
          <w:tab w:val="right" w:leader="dot" w:pos="7937"/>
        </w:tabs>
      </w:pPr>
      <w:hyperlink w:anchor="__RefHeading__78340_15791774051" w:history="1">
        <w:r w:rsidR="00264093">
          <w:rPr>
            <w:rStyle w:val="IndexLink"/>
          </w:rPr>
          <w:t>3.1.5</w:t>
        </w:r>
        <w:r w:rsidR="00264093">
          <w:rPr>
            <w:rStyle w:val="IndexLink"/>
          </w:rPr>
          <w:tab/>
          <w:t>Prakata</w:t>
        </w:r>
        <w:r w:rsidR="00264093">
          <w:rPr>
            <w:rStyle w:val="IndexLink"/>
          </w:rPr>
          <w:tab/>
          <w:t>22</w:t>
        </w:r>
      </w:hyperlink>
    </w:p>
    <w:p w14:paraId="151B33DD" w14:textId="77777777" w:rsidR="001F0898" w:rsidRDefault="00B93D6E">
      <w:pPr>
        <w:pStyle w:val="TOC3"/>
        <w:tabs>
          <w:tab w:val="clear" w:pos="1134"/>
          <w:tab w:val="clear" w:pos="9072"/>
          <w:tab w:val="left" w:pos="0"/>
          <w:tab w:val="right" w:leader="dot" w:pos="7937"/>
        </w:tabs>
      </w:pPr>
      <w:hyperlink w:anchor="__RefHeading__78342_15791774051" w:history="1">
        <w:r w:rsidR="00264093">
          <w:rPr>
            <w:rStyle w:val="IndexLink"/>
          </w:rPr>
          <w:t>3.1.6</w:t>
        </w:r>
        <w:r w:rsidR="00264093">
          <w:rPr>
            <w:rStyle w:val="IndexLink"/>
          </w:rPr>
          <w:tab/>
          <w:t>Daftar isi</w:t>
        </w:r>
        <w:r w:rsidR="00264093">
          <w:rPr>
            <w:rStyle w:val="IndexLink"/>
          </w:rPr>
          <w:tab/>
          <w:t>22</w:t>
        </w:r>
      </w:hyperlink>
    </w:p>
    <w:p w14:paraId="4FA167E5" w14:textId="77777777" w:rsidR="001F0898" w:rsidRDefault="00B93D6E">
      <w:pPr>
        <w:pStyle w:val="TOC3"/>
        <w:tabs>
          <w:tab w:val="clear" w:pos="1134"/>
          <w:tab w:val="clear" w:pos="9072"/>
          <w:tab w:val="left" w:pos="0"/>
          <w:tab w:val="right" w:leader="dot" w:pos="7937"/>
        </w:tabs>
      </w:pPr>
      <w:hyperlink w:anchor="__RefHeading__86681_15791774051" w:history="1">
        <w:r w:rsidR="00264093">
          <w:rPr>
            <w:rStyle w:val="IndexLink"/>
          </w:rPr>
          <w:t>3.1.7</w:t>
        </w:r>
        <w:r w:rsidR="00264093">
          <w:rPr>
            <w:rStyle w:val="IndexLink"/>
          </w:rPr>
          <w:tab/>
          <w:t>Daftar tabel dan daftar gambar</w:t>
        </w:r>
        <w:r w:rsidR="00264093">
          <w:rPr>
            <w:rStyle w:val="IndexLink"/>
          </w:rPr>
          <w:tab/>
          <w:t>23</w:t>
        </w:r>
      </w:hyperlink>
    </w:p>
    <w:p w14:paraId="7E1BA862" w14:textId="77777777" w:rsidR="001F0898" w:rsidRDefault="00B93D6E">
      <w:pPr>
        <w:pStyle w:val="TOC3"/>
        <w:tabs>
          <w:tab w:val="clear" w:pos="1134"/>
          <w:tab w:val="clear" w:pos="9072"/>
          <w:tab w:val="left" w:pos="0"/>
          <w:tab w:val="right" w:leader="dot" w:pos="7937"/>
        </w:tabs>
      </w:pPr>
      <w:hyperlink w:anchor="__RefHeading__86683_15791774051" w:history="1">
        <w:r w:rsidR="00264093">
          <w:rPr>
            <w:rStyle w:val="IndexLink"/>
          </w:rPr>
          <w:t>3.1.8</w:t>
        </w:r>
        <w:r w:rsidR="00264093">
          <w:rPr>
            <w:rStyle w:val="IndexLink"/>
          </w:rPr>
          <w:tab/>
          <w:t>Daftar lampiran, daftar istilah dan daftar simbol</w:t>
        </w:r>
        <w:r w:rsidR="00264093">
          <w:rPr>
            <w:rStyle w:val="IndexLink"/>
          </w:rPr>
          <w:tab/>
          <w:t>23</w:t>
        </w:r>
      </w:hyperlink>
    </w:p>
    <w:p w14:paraId="0617C2E6" w14:textId="77777777" w:rsidR="001F0898" w:rsidRDefault="00B93D6E">
      <w:pPr>
        <w:pStyle w:val="TOC2"/>
        <w:tabs>
          <w:tab w:val="clear" w:pos="850"/>
          <w:tab w:val="clear" w:pos="9355"/>
          <w:tab w:val="left" w:pos="0"/>
          <w:tab w:val="right" w:leader="dot" w:pos="7937"/>
        </w:tabs>
      </w:pPr>
      <w:hyperlink w:anchor="__RefHeading__1811_7924688621" w:history="1">
        <w:r w:rsidR="00264093">
          <w:rPr>
            <w:rStyle w:val="IndexLink"/>
          </w:rPr>
          <w:t>3.2</w:t>
        </w:r>
        <w:r w:rsidR="00264093">
          <w:rPr>
            <w:rStyle w:val="IndexLink"/>
          </w:rPr>
          <w:tab/>
          <w:t>Bagian Utama</w:t>
        </w:r>
        <w:r w:rsidR="00264093">
          <w:rPr>
            <w:rStyle w:val="IndexLink"/>
          </w:rPr>
          <w:tab/>
          <w:t>23</w:t>
        </w:r>
      </w:hyperlink>
    </w:p>
    <w:p w14:paraId="589C9871" w14:textId="77777777" w:rsidR="001F0898" w:rsidRDefault="00B93D6E">
      <w:pPr>
        <w:pStyle w:val="TOC3"/>
        <w:tabs>
          <w:tab w:val="clear" w:pos="1134"/>
          <w:tab w:val="clear" w:pos="9072"/>
          <w:tab w:val="left" w:pos="0"/>
          <w:tab w:val="right" w:leader="dot" w:pos="7937"/>
        </w:tabs>
      </w:pPr>
      <w:hyperlink w:anchor="__RefHeading__1687_79246886121" w:history="1">
        <w:r w:rsidR="00264093">
          <w:rPr>
            <w:rStyle w:val="IndexLink"/>
          </w:rPr>
          <w:t>3.2.1</w:t>
        </w:r>
        <w:r w:rsidR="00264093">
          <w:rPr>
            <w:rStyle w:val="IndexLink"/>
          </w:rPr>
          <w:tab/>
          <w:t>Pendahuluan</w:t>
        </w:r>
        <w:r w:rsidR="00264093">
          <w:rPr>
            <w:rStyle w:val="IndexLink"/>
          </w:rPr>
          <w:tab/>
          <w:t>23</w:t>
        </w:r>
      </w:hyperlink>
    </w:p>
    <w:p w14:paraId="0A910B4F" w14:textId="77777777" w:rsidR="001F0898" w:rsidRDefault="00B93D6E">
      <w:pPr>
        <w:pStyle w:val="TOC3"/>
        <w:tabs>
          <w:tab w:val="clear" w:pos="1134"/>
          <w:tab w:val="clear" w:pos="9072"/>
          <w:tab w:val="left" w:pos="0"/>
          <w:tab w:val="right" w:leader="dot" w:pos="7937"/>
        </w:tabs>
      </w:pPr>
      <w:hyperlink w:anchor="__RefHeading__1813_7924688621" w:history="1">
        <w:r w:rsidR="00264093">
          <w:rPr>
            <w:rStyle w:val="IndexLink"/>
          </w:rPr>
          <w:t>3.2.2</w:t>
        </w:r>
        <w:r w:rsidR="00264093">
          <w:rPr>
            <w:rStyle w:val="IndexLink"/>
          </w:rPr>
          <w:tab/>
          <w:t>Tinjauan perusahaan</w:t>
        </w:r>
        <w:r w:rsidR="00264093">
          <w:rPr>
            <w:rStyle w:val="IndexLink"/>
          </w:rPr>
          <w:tab/>
          <w:t>24</w:t>
        </w:r>
      </w:hyperlink>
    </w:p>
    <w:p w14:paraId="796B8A85" w14:textId="77777777" w:rsidR="001F0898" w:rsidRDefault="00B93D6E">
      <w:pPr>
        <w:pStyle w:val="TOC3"/>
        <w:tabs>
          <w:tab w:val="clear" w:pos="1134"/>
          <w:tab w:val="clear" w:pos="9072"/>
          <w:tab w:val="left" w:pos="0"/>
          <w:tab w:val="right" w:leader="dot" w:pos="7937"/>
        </w:tabs>
      </w:pPr>
      <w:hyperlink w:anchor="__RefHeading__86685_15791774051" w:history="1">
        <w:r w:rsidR="00264093">
          <w:rPr>
            <w:rStyle w:val="IndexLink"/>
          </w:rPr>
          <w:t>3.2.3</w:t>
        </w:r>
        <w:r w:rsidR="00264093">
          <w:rPr>
            <w:rStyle w:val="IndexLink"/>
          </w:rPr>
          <w:tab/>
          <w:t>Tinjauan pustaka</w:t>
        </w:r>
        <w:r w:rsidR="00264093">
          <w:rPr>
            <w:rStyle w:val="IndexLink"/>
          </w:rPr>
          <w:tab/>
          <w:t>25</w:t>
        </w:r>
      </w:hyperlink>
    </w:p>
    <w:p w14:paraId="2DAE12B1" w14:textId="77777777" w:rsidR="001F0898" w:rsidRDefault="00B93D6E">
      <w:pPr>
        <w:pStyle w:val="TOC3"/>
        <w:tabs>
          <w:tab w:val="clear" w:pos="1134"/>
          <w:tab w:val="clear" w:pos="9072"/>
          <w:tab w:val="left" w:pos="0"/>
          <w:tab w:val="right" w:leader="dot" w:pos="7937"/>
        </w:tabs>
      </w:pPr>
      <w:hyperlink w:anchor="__RefHeading__86687_15791774051" w:history="1">
        <w:r w:rsidR="00264093">
          <w:rPr>
            <w:rStyle w:val="IndexLink"/>
          </w:rPr>
          <w:t>3.2.4</w:t>
        </w:r>
        <w:r w:rsidR="00264093">
          <w:rPr>
            <w:rStyle w:val="IndexLink"/>
          </w:rPr>
          <w:tab/>
          <w:t>Pembahasan</w:t>
        </w:r>
        <w:r w:rsidR="00264093">
          <w:rPr>
            <w:rStyle w:val="IndexLink"/>
          </w:rPr>
          <w:tab/>
          <w:t>25</w:t>
        </w:r>
      </w:hyperlink>
    </w:p>
    <w:p w14:paraId="0A0FEC3E" w14:textId="77777777" w:rsidR="001F0898" w:rsidRDefault="00B93D6E">
      <w:pPr>
        <w:pStyle w:val="TOC3"/>
        <w:tabs>
          <w:tab w:val="clear" w:pos="1134"/>
          <w:tab w:val="clear" w:pos="9072"/>
          <w:tab w:val="left" w:pos="0"/>
          <w:tab w:val="right" w:leader="dot" w:pos="7937"/>
        </w:tabs>
      </w:pPr>
      <w:hyperlink w:anchor="__RefHeading__86689_15791774051" w:history="1">
        <w:r w:rsidR="00264093">
          <w:rPr>
            <w:rStyle w:val="IndexLink"/>
          </w:rPr>
          <w:t>3.2.5</w:t>
        </w:r>
        <w:r w:rsidR="00264093">
          <w:rPr>
            <w:rStyle w:val="IndexLink"/>
          </w:rPr>
          <w:tab/>
          <w:t>Kesimpulan dan saran</w:t>
        </w:r>
        <w:r w:rsidR="00264093">
          <w:rPr>
            <w:rStyle w:val="IndexLink"/>
          </w:rPr>
          <w:tab/>
          <w:t>25</w:t>
        </w:r>
      </w:hyperlink>
    </w:p>
    <w:p w14:paraId="1FE6B522" w14:textId="77777777" w:rsidR="001F0898" w:rsidRDefault="00B93D6E">
      <w:pPr>
        <w:pStyle w:val="TOC2"/>
        <w:tabs>
          <w:tab w:val="clear" w:pos="850"/>
          <w:tab w:val="clear" w:pos="9355"/>
          <w:tab w:val="left" w:pos="0"/>
          <w:tab w:val="right" w:leader="dot" w:pos="7937"/>
        </w:tabs>
      </w:pPr>
      <w:hyperlink w:anchor="__RefHeading__1685_79246886111" w:history="1">
        <w:r w:rsidR="00264093">
          <w:rPr>
            <w:rStyle w:val="IndexLink"/>
          </w:rPr>
          <w:t>3.3</w:t>
        </w:r>
        <w:r w:rsidR="00264093">
          <w:rPr>
            <w:rStyle w:val="IndexLink"/>
          </w:rPr>
          <w:tab/>
          <w:t>Bagian Akhir</w:t>
        </w:r>
        <w:r w:rsidR="00264093">
          <w:rPr>
            <w:rStyle w:val="IndexLink"/>
          </w:rPr>
          <w:tab/>
          <w:t>25</w:t>
        </w:r>
      </w:hyperlink>
    </w:p>
    <w:p w14:paraId="70BF8C13" w14:textId="77777777" w:rsidR="001F0898" w:rsidRDefault="00B93D6E">
      <w:pPr>
        <w:pStyle w:val="TOC3"/>
        <w:tabs>
          <w:tab w:val="clear" w:pos="1134"/>
          <w:tab w:val="clear" w:pos="9072"/>
          <w:tab w:val="left" w:pos="0"/>
          <w:tab w:val="right" w:leader="dot" w:pos="7937"/>
        </w:tabs>
      </w:pPr>
      <w:hyperlink w:anchor="__RefHeading__1687_79246886211" w:history="1">
        <w:r w:rsidR="00264093">
          <w:rPr>
            <w:rStyle w:val="IndexLink"/>
          </w:rPr>
          <w:t>3.3.1</w:t>
        </w:r>
        <w:r w:rsidR="00264093">
          <w:rPr>
            <w:rStyle w:val="IndexLink"/>
          </w:rPr>
          <w:tab/>
          <w:t>Daftar pustaka</w:t>
        </w:r>
        <w:r w:rsidR="00264093">
          <w:rPr>
            <w:rStyle w:val="IndexLink"/>
          </w:rPr>
          <w:tab/>
          <w:t>26</w:t>
        </w:r>
      </w:hyperlink>
    </w:p>
    <w:p w14:paraId="7F6DB3FA" w14:textId="77777777" w:rsidR="001F0898" w:rsidRDefault="00B93D6E">
      <w:pPr>
        <w:pStyle w:val="TOC3"/>
        <w:tabs>
          <w:tab w:val="clear" w:pos="1134"/>
          <w:tab w:val="clear" w:pos="9072"/>
          <w:tab w:val="left" w:pos="0"/>
          <w:tab w:val="right" w:leader="dot" w:pos="7937"/>
        </w:tabs>
      </w:pPr>
      <w:hyperlink w:anchor="__RefHeading__4772_1261562691" w:history="1">
        <w:r w:rsidR="00264093">
          <w:rPr>
            <w:rStyle w:val="IndexLink"/>
          </w:rPr>
          <w:t>3.3.2</w:t>
        </w:r>
        <w:r w:rsidR="00264093">
          <w:rPr>
            <w:rStyle w:val="IndexLink"/>
          </w:rPr>
          <w:tab/>
          <w:t>Lampiran</w:t>
        </w:r>
        <w:r w:rsidR="00264093">
          <w:rPr>
            <w:rStyle w:val="IndexLink"/>
          </w:rPr>
          <w:tab/>
          <w:t>26</w:t>
        </w:r>
      </w:hyperlink>
    </w:p>
    <w:p w14:paraId="2E9E806C" w14:textId="77777777" w:rsidR="001F0898" w:rsidRDefault="00B93D6E">
      <w:pPr>
        <w:pStyle w:val="TOC3"/>
        <w:tabs>
          <w:tab w:val="clear" w:pos="1134"/>
          <w:tab w:val="clear" w:pos="9072"/>
          <w:tab w:val="left" w:pos="0"/>
          <w:tab w:val="right" w:leader="dot" w:pos="7937"/>
        </w:tabs>
      </w:pPr>
      <w:hyperlink w:anchor="__RefHeading__86691_15791774052" w:history="1">
        <w:r w:rsidR="00264093">
          <w:rPr>
            <w:rStyle w:val="IndexLink"/>
          </w:rPr>
          <w:t>3.3.3</w:t>
        </w:r>
        <w:r w:rsidR="00264093">
          <w:rPr>
            <w:rStyle w:val="IndexLink"/>
          </w:rPr>
          <w:tab/>
          <w:t>Biodata penulis</w:t>
        </w:r>
        <w:r w:rsidR="00264093">
          <w:rPr>
            <w:rStyle w:val="IndexLink"/>
          </w:rPr>
          <w:tab/>
          <w:t>26</w:t>
        </w:r>
      </w:hyperlink>
    </w:p>
    <w:p w14:paraId="11B179CB" w14:textId="77777777" w:rsidR="001F0898" w:rsidRDefault="00B93D6E">
      <w:pPr>
        <w:pStyle w:val="TOC1"/>
        <w:tabs>
          <w:tab w:val="clear" w:pos="9638"/>
          <w:tab w:val="right" w:leader="dot" w:pos="7937"/>
        </w:tabs>
      </w:pPr>
      <w:hyperlink w:anchor="__RefHeading__189_1696878657" w:history="1">
        <w:r w:rsidR="00264093">
          <w:rPr>
            <w:rStyle w:val="IndexLink"/>
          </w:rPr>
          <w:t>BAB 4 TATA CARA PENYAJIAN TABEL, GAMBAR DAN PERSAMAAN</w:t>
        </w:r>
        <w:r w:rsidR="00264093">
          <w:rPr>
            <w:rStyle w:val="IndexLink"/>
          </w:rPr>
          <w:tab/>
          <w:t>27</w:t>
        </w:r>
      </w:hyperlink>
    </w:p>
    <w:p w14:paraId="609A09F4" w14:textId="77777777" w:rsidR="001F0898" w:rsidRDefault="00B93D6E">
      <w:pPr>
        <w:pStyle w:val="TOC2"/>
        <w:tabs>
          <w:tab w:val="clear" w:pos="850"/>
          <w:tab w:val="clear" w:pos="9355"/>
          <w:tab w:val="left" w:pos="0"/>
          <w:tab w:val="right" w:leader="dot" w:pos="7937"/>
        </w:tabs>
      </w:pPr>
      <w:hyperlink w:anchor="__RefHeading__1685_792468863" w:history="1">
        <w:r w:rsidR="00264093">
          <w:rPr>
            <w:rStyle w:val="IndexLink"/>
          </w:rPr>
          <w:t>4.1</w:t>
        </w:r>
        <w:r w:rsidR="00264093">
          <w:rPr>
            <w:rStyle w:val="IndexLink"/>
          </w:rPr>
          <w:tab/>
          <w:t>Tata Cara Penyajian Tabel</w:t>
        </w:r>
        <w:r w:rsidR="00264093">
          <w:rPr>
            <w:rStyle w:val="IndexLink"/>
          </w:rPr>
          <w:tab/>
          <w:t>27</w:t>
        </w:r>
      </w:hyperlink>
    </w:p>
    <w:p w14:paraId="107CD21A" w14:textId="77777777" w:rsidR="001F0898" w:rsidRDefault="00B93D6E">
      <w:pPr>
        <w:pStyle w:val="TOC3"/>
        <w:tabs>
          <w:tab w:val="clear" w:pos="1134"/>
          <w:tab w:val="clear" w:pos="9072"/>
          <w:tab w:val="left" w:pos="0"/>
          <w:tab w:val="right" w:leader="dot" w:pos="7937"/>
        </w:tabs>
      </w:pPr>
      <w:hyperlink w:anchor="__RefHeading__11235_1261562691" w:history="1">
        <w:r w:rsidR="00264093">
          <w:rPr>
            <w:rStyle w:val="IndexLink"/>
          </w:rPr>
          <w:t>4.1.1</w:t>
        </w:r>
        <w:r w:rsidR="00264093">
          <w:rPr>
            <w:rStyle w:val="IndexLink"/>
          </w:rPr>
          <w:tab/>
          <w:t>Ketentuan umum peyajian tabel</w:t>
        </w:r>
        <w:r w:rsidR="00264093">
          <w:rPr>
            <w:rStyle w:val="IndexLink"/>
          </w:rPr>
          <w:tab/>
          <w:t>27</w:t>
        </w:r>
      </w:hyperlink>
    </w:p>
    <w:p w14:paraId="1F94D79C" w14:textId="77777777" w:rsidR="001F0898" w:rsidRDefault="00B93D6E">
      <w:pPr>
        <w:pStyle w:val="TOC3"/>
        <w:tabs>
          <w:tab w:val="clear" w:pos="1134"/>
          <w:tab w:val="clear" w:pos="9072"/>
          <w:tab w:val="left" w:pos="0"/>
          <w:tab w:val="right" w:leader="dot" w:pos="7937"/>
        </w:tabs>
      </w:pPr>
      <w:hyperlink w:anchor="__RefHeading__3050_1452406195" w:history="1">
        <w:r w:rsidR="00264093">
          <w:rPr>
            <w:rStyle w:val="IndexLink"/>
          </w:rPr>
          <w:t>4.1.2</w:t>
        </w:r>
        <w:r w:rsidR="00264093">
          <w:rPr>
            <w:rStyle w:val="IndexLink"/>
          </w:rPr>
          <w:tab/>
          <w:t>Contoh penyajian tabel</w:t>
        </w:r>
        <w:r w:rsidR="00264093">
          <w:rPr>
            <w:rStyle w:val="IndexLink"/>
          </w:rPr>
          <w:tab/>
          <w:t>28</w:t>
        </w:r>
      </w:hyperlink>
    </w:p>
    <w:p w14:paraId="2C203CF0" w14:textId="77777777" w:rsidR="001F0898" w:rsidRDefault="00B93D6E">
      <w:pPr>
        <w:pStyle w:val="TOC3"/>
        <w:tabs>
          <w:tab w:val="clear" w:pos="1134"/>
          <w:tab w:val="clear" w:pos="9072"/>
          <w:tab w:val="left" w:pos="0"/>
          <w:tab w:val="right" w:leader="dot" w:pos="7937"/>
        </w:tabs>
      </w:pPr>
      <w:hyperlink w:anchor="__RefHeading__1687_792468864" w:history="1">
        <w:r w:rsidR="00264093">
          <w:rPr>
            <w:rStyle w:val="IndexLink"/>
          </w:rPr>
          <w:t>4.1.3</w:t>
        </w:r>
        <w:r w:rsidR="00264093">
          <w:rPr>
            <w:rStyle w:val="IndexLink"/>
          </w:rPr>
          <w:tab/>
          <w:t>Ketentuan merujuk tabel dalam naskah</w:t>
        </w:r>
        <w:r w:rsidR="00264093">
          <w:rPr>
            <w:rStyle w:val="IndexLink"/>
          </w:rPr>
          <w:tab/>
          <w:t>28</w:t>
        </w:r>
      </w:hyperlink>
    </w:p>
    <w:p w14:paraId="6BCE7EAE" w14:textId="77777777" w:rsidR="001F0898" w:rsidRDefault="00B93D6E">
      <w:pPr>
        <w:pStyle w:val="TOC2"/>
        <w:tabs>
          <w:tab w:val="clear" w:pos="850"/>
          <w:tab w:val="clear" w:pos="9355"/>
          <w:tab w:val="left" w:pos="0"/>
          <w:tab w:val="right" w:leader="dot" w:pos="7937"/>
        </w:tabs>
      </w:pPr>
      <w:hyperlink w:anchor="__RefHeading__1811_792468863" w:history="1">
        <w:r w:rsidR="00264093">
          <w:rPr>
            <w:rStyle w:val="IndexLink"/>
          </w:rPr>
          <w:t>4.2</w:t>
        </w:r>
        <w:r w:rsidR="00264093">
          <w:rPr>
            <w:rStyle w:val="IndexLink"/>
          </w:rPr>
          <w:tab/>
          <w:t>Tata Cara Penyajian Gambar</w:t>
        </w:r>
        <w:r w:rsidR="00264093">
          <w:rPr>
            <w:rStyle w:val="IndexLink"/>
          </w:rPr>
          <w:tab/>
          <w:t>29</w:t>
        </w:r>
      </w:hyperlink>
    </w:p>
    <w:p w14:paraId="6BDEBB97" w14:textId="77777777" w:rsidR="001F0898" w:rsidRDefault="00B93D6E">
      <w:pPr>
        <w:pStyle w:val="TOC3"/>
        <w:tabs>
          <w:tab w:val="clear" w:pos="1134"/>
          <w:tab w:val="clear" w:pos="9072"/>
          <w:tab w:val="left" w:pos="0"/>
          <w:tab w:val="right" w:leader="dot" w:pos="7937"/>
        </w:tabs>
      </w:pPr>
      <w:hyperlink w:anchor="__RefHeading__1687_7924688613" w:history="1">
        <w:r w:rsidR="00264093">
          <w:rPr>
            <w:rStyle w:val="IndexLink"/>
          </w:rPr>
          <w:t>4.2.1</w:t>
        </w:r>
        <w:r w:rsidR="00264093">
          <w:rPr>
            <w:rStyle w:val="IndexLink"/>
          </w:rPr>
          <w:tab/>
          <w:t>Ketentuan umum penyajian gambar</w:t>
        </w:r>
        <w:r w:rsidR="00264093">
          <w:rPr>
            <w:rStyle w:val="IndexLink"/>
          </w:rPr>
          <w:tab/>
          <w:t>29</w:t>
        </w:r>
      </w:hyperlink>
    </w:p>
    <w:p w14:paraId="5ACF7CBA" w14:textId="77777777" w:rsidR="001F0898" w:rsidRDefault="00B93D6E">
      <w:pPr>
        <w:pStyle w:val="TOC3"/>
        <w:tabs>
          <w:tab w:val="clear" w:pos="1134"/>
          <w:tab w:val="clear" w:pos="9072"/>
          <w:tab w:val="left" w:pos="0"/>
          <w:tab w:val="right" w:leader="dot" w:pos="7937"/>
        </w:tabs>
      </w:pPr>
      <w:hyperlink w:anchor="__RefHeading__3052_1452406195" w:history="1">
        <w:r w:rsidR="00264093">
          <w:rPr>
            <w:rStyle w:val="IndexLink"/>
          </w:rPr>
          <w:t>4.2.2</w:t>
        </w:r>
        <w:r w:rsidR="00264093">
          <w:rPr>
            <w:rStyle w:val="IndexLink"/>
          </w:rPr>
          <w:tab/>
          <w:t>Contoh penyajian gambar</w:t>
        </w:r>
        <w:r w:rsidR="00264093">
          <w:rPr>
            <w:rStyle w:val="IndexLink"/>
          </w:rPr>
          <w:tab/>
          <w:t>30</w:t>
        </w:r>
      </w:hyperlink>
    </w:p>
    <w:p w14:paraId="64F0C28F" w14:textId="77777777" w:rsidR="001F0898" w:rsidRDefault="00B93D6E">
      <w:pPr>
        <w:pStyle w:val="TOC3"/>
        <w:tabs>
          <w:tab w:val="clear" w:pos="1134"/>
          <w:tab w:val="clear" w:pos="9072"/>
          <w:tab w:val="left" w:pos="0"/>
          <w:tab w:val="right" w:leader="dot" w:pos="7937"/>
        </w:tabs>
      </w:pPr>
      <w:hyperlink w:anchor="__RefHeading__1813_792468863" w:history="1">
        <w:r w:rsidR="00264093">
          <w:rPr>
            <w:rStyle w:val="IndexLink"/>
          </w:rPr>
          <w:t>4.2.3</w:t>
        </w:r>
        <w:r w:rsidR="00264093">
          <w:rPr>
            <w:rStyle w:val="IndexLink"/>
          </w:rPr>
          <w:tab/>
          <w:t>Ketentuan merujuk gambar</w:t>
        </w:r>
        <w:r w:rsidR="00264093">
          <w:rPr>
            <w:rStyle w:val="IndexLink"/>
          </w:rPr>
          <w:tab/>
          <w:t>31</w:t>
        </w:r>
      </w:hyperlink>
    </w:p>
    <w:p w14:paraId="0364E3BC" w14:textId="77777777" w:rsidR="001F0898" w:rsidRDefault="00B93D6E">
      <w:pPr>
        <w:pStyle w:val="TOC2"/>
        <w:tabs>
          <w:tab w:val="clear" w:pos="850"/>
          <w:tab w:val="clear" w:pos="9355"/>
          <w:tab w:val="left" w:pos="0"/>
          <w:tab w:val="right" w:leader="dot" w:pos="7937"/>
        </w:tabs>
      </w:pPr>
      <w:hyperlink w:anchor="__RefHeading__12437_1261562691" w:history="1">
        <w:r w:rsidR="00264093">
          <w:rPr>
            <w:rStyle w:val="IndexLink"/>
          </w:rPr>
          <w:t>4.3</w:t>
        </w:r>
        <w:r w:rsidR="00264093">
          <w:rPr>
            <w:rStyle w:val="IndexLink"/>
          </w:rPr>
          <w:tab/>
          <w:t>Tata Cara Penyajian Persamaan</w:t>
        </w:r>
        <w:r w:rsidR="00264093">
          <w:rPr>
            <w:rStyle w:val="IndexLink"/>
          </w:rPr>
          <w:tab/>
          <w:t>31</w:t>
        </w:r>
      </w:hyperlink>
    </w:p>
    <w:p w14:paraId="50815978" w14:textId="77777777" w:rsidR="001F0898" w:rsidRDefault="00B93D6E">
      <w:pPr>
        <w:pStyle w:val="TOC1"/>
        <w:tabs>
          <w:tab w:val="clear" w:pos="9638"/>
          <w:tab w:val="right" w:leader="dot" w:pos="7937"/>
        </w:tabs>
      </w:pPr>
      <w:hyperlink w:anchor="__RefHeading__74451_315167856" w:history="1">
        <w:r w:rsidR="00264093">
          <w:rPr>
            <w:rStyle w:val="IndexLink"/>
          </w:rPr>
          <w:t>BAB 5 TATA CARA KUTIPAN DAN PENULISAN DAFTAR PUSTAKA</w:t>
        </w:r>
        <w:r w:rsidR="00264093">
          <w:rPr>
            <w:rStyle w:val="IndexLink"/>
          </w:rPr>
          <w:tab/>
          <w:t>33</w:t>
        </w:r>
      </w:hyperlink>
    </w:p>
    <w:p w14:paraId="0D5236F3" w14:textId="77777777" w:rsidR="001F0898" w:rsidRDefault="00B93D6E">
      <w:pPr>
        <w:pStyle w:val="TOC2"/>
        <w:tabs>
          <w:tab w:val="clear" w:pos="850"/>
          <w:tab w:val="clear" w:pos="9355"/>
          <w:tab w:val="left" w:pos="0"/>
          <w:tab w:val="right" w:leader="dot" w:pos="7937"/>
        </w:tabs>
      </w:pPr>
      <w:hyperlink w:anchor="__RefHeading__1811_7924688641" w:history="1">
        <w:r w:rsidR="00264093">
          <w:rPr>
            <w:rStyle w:val="IndexLink"/>
          </w:rPr>
          <w:t>5.1</w:t>
        </w:r>
        <w:r w:rsidR="00264093">
          <w:rPr>
            <w:rStyle w:val="IndexLink"/>
          </w:rPr>
          <w:tab/>
          <w:t>Panduan Kutipan Gaya IEEE</w:t>
        </w:r>
        <w:r w:rsidR="00264093">
          <w:rPr>
            <w:rStyle w:val="IndexLink"/>
          </w:rPr>
          <w:tab/>
          <w:t>33</w:t>
        </w:r>
      </w:hyperlink>
    </w:p>
    <w:p w14:paraId="2612C067" w14:textId="77777777" w:rsidR="001F0898" w:rsidRDefault="00B93D6E">
      <w:pPr>
        <w:pStyle w:val="TOC2"/>
        <w:tabs>
          <w:tab w:val="clear" w:pos="850"/>
          <w:tab w:val="clear" w:pos="9355"/>
          <w:tab w:val="left" w:pos="0"/>
          <w:tab w:val="right" w:leader="dot" w:pos="7937"/>
        </w:tabs>
      </w:pPr>
      <w:hyperlink w:anchor="__RefHeading___Toc2753_1294106092" w:history="1">
        <w:r w:rsidR="00264093">
          <w:rPr>
            <w:rStyle w:val="IndexLink"/>
          </w:rPr>
          <w:t>5.2</w:t>
        </w:r>
        <w:r w:rsidR="00264093">
          <w:rPr>
            <w:rStyle w:val="IndexLink"/>
          </w:rPr>
          <w:tab/>
          <w:t xml:space="preserve">Menyisipkan Kutipan Menggunakan Piranti Bawaan </w:t>
        </w:r>
      </w:hyperlink>
      <w:hyperlink w:anchor="__RefHeading___Toc2753_1294106092" w:history="1">
        <w:r w:rsidR="00264093">
          <w:rPr>
            <w:rStyle w:val="IndexLink"/>
            <w:i/>
            <w:iCs/>
          </w:rPr>
          <w:t>LibreOffice</w:t>
        </w:r>
      </w:hyperlink>
      <w:hyperlink w:anchor="__RefHeading___Toc2753_1294106092" w:history="1">
        <w:r w:rsidR="00264093">
          <w:rPr>
            <w:rStyle w:val="IndexLink"/>
          </w:rPr>
          <w:tab/>
          <w:t>34</w:t>
        </w:r>
      </w:hyperlink>
    </w:p>
    <w:p w14:paraId="386BE4C5" w14:textId="77777777" w:rsidR="001F0898" w:rsidRDefault="00B93D6E">
      <w:pPr>
        <w:pStyle w:val="TOC2"/>
        <w:tabs>
          <w:tab w:val="clear" w:pos="850"/>
          <w:tab w:val="clear" w:pos="9355"/>
          <w:tab w:val="left" w:pos="0"/>
          <w:tab w:val="right" w:leader="dot" w:pos="7937"/>
        </w:tabs>
      </w:pPr>
      <w:hyperlink w:anchor="__RefHeading___Toc3141_1294106092" w:history="1">
        <w:r w:rsidR="00264093">
          <w:rPr>
            <w:rStyle w:val="IndexLink"/>
          </w:rPr>
          <w:t>5.3</w:t>
        </w:r>
        <w:r w:rsidR="00264093">
          <w:rPr>
            <w:rStyle w:val="IndexLink"/>
          </w:rPr>
          <w:tab/>
          <w:t>Menyisipkan Kutipan Menggunakan Zotero</w:t>
        </w:r>
        <w:r w:rsidR="00264093">
          <w:rPr>
            <w:rStyle w:val="IndexLink"/>
          </w:rPr>
          <w:tab/>
          <w:t>34</w:t>
        </w:r>
      </w:hyperlink>
    </w:p>
    <w:p w14:paraId="1E3419A2" w14:textId="77777777" w:rsidR="001F0898" w:rsidRDefault="00B93D6E">
      <w:pPr>
        <w:pStyle w:val="TOC3"/>
        <w:tabs>
          <w:tab w:val="clear" w:pos="1134"/>
          <w:tab w:val="clear" w:pos="9072"/>
          <w:tab w:val="left" w:pos="0"/>
          <w:tab w:val="right" w:leader="dot" w:pos="7937"/>
        </w:tabs>
      </w:pPr>
      <w:hyperlink w:anchor="__RefHeading___Toc3008_260627189" w:history="1">
        <w:r w:rsidR="00264093">
          <w:rPr>
            <w:rStyle w:val="IndexLink"/>
          </w:rPr>
          <w:t>5.3.1</w:t>
        </w:r>
        <w:r w:rsidR="00264093">
          <w:rPr>
            <w:rStyle w:val="IndexLink"/>
          </w:rPr>
          <w:tab/>
          <w:t>Sekilas pengunaan Zotero</w:t>
        </w:r>
        <w:r w:rsidR="00264093">
          <w:rPr>
            <w:rStyle w:val="IndexLink"/>
          </w:rPr>
          <w:tab/>
          <w:t>35</w:t>
        </w:r>
      </w:hyperlink>
    </w:p>
    <w:p w14:paraId="4FC81AF1" w14:textId="77777777" w:rsidR="001F0898" w:rsidRDefault="00B93D6E">
      <w:pPr>
        <w:pStyle w:val="TOC1"/>
        <w:tabs>
          <w:tab w:val="clear" w:pos="9638"/>
          <w:tab w:val="right" w:leader="dot" w:pos="7937"/>
        </w:tabs>
      </w:pPr>
      <w:hyperlink w:anchor="__RefHeading__195_1696878657" w:history="1">
        <w:r w:rsidR="00264093">
          <w:rPr>
            <w:rStyle w:val="IndexLink"/>
          </w:rPr>
          <w:t>DAFTAR PUSTAKA</w:t>
        </w:r>
        <w:r w:rsidR="00264093">
          <w:rPr>
            <w:rStyle w:val="IndexLink"/>
          </w:rPr>
          <w:tab/>
          <w:t>36</w:t>
        </w:r>
      </w:hyperlink>
    </w:p>
    <w:p w14:paraId="4ABE6724" w14:textId="77777777" w:rsidR="001F0898" w:rsidRDefault="00B93D6E">
      <w:pPr>
        <w:pStyle w:val="TOC1"/>
        <w:tabs>
          <w:tab w:val="clear" w:pos="9638"/>
          <w:tab w:val="right" w:leader="dot" w:pos="7937"/>
        </w:tabs>
      </w:pPr>
      <w:hyperlink w:anchor="__RefHeading__197_1696878657" w:history="1">
        <w:r w:rsidR="00264093">
          <w:rPr>
            <w:rStyle w:val="IndexLink"/>
          </w:rPr>
          <w:t>LAMPIRAN</w:t>
        </w:r>
        <w:r w:rsidR="00264093">
          <w:rPr>
            <w:rStyle w:val="IndexLink"/>
          </w:rPr>
          <w:tab/>
          <w:t>37</w:t>
        </w:r>
      </w:hyperlink>
    </w:p>
    <w:p w14:paraId="0587B6E2" w14:textId="77777777" w:rsidR="001F0898" w:rsidRDefault="00B93D6E">
      <w:pPr>
        <w:pStyle w:val="TOC1"/>
        <w:tabs>
          <w:tab w:val="clear" w:pos="9638"/>
          <w:tab w:val="right" w:leader="dot" w:pos="7937"/>
        </w:tabs>
      </w:pPr>
      <w:hyperlink w:anchor="__RefHeading__4776_1774340359" w:history="1">
        <w:r w:rsidR="00264093">
          <w:rPr>
            <w:rStyle w:val="IndexLink"/>
          </w:rPr>
          <w:t>BIODATA PENULIS</w:t>
        </w:r>
        <w:r w:rsidR="00264093">
          <w:rPr>
            <w:rStyle w:val="IndexLink"/>
          </w:rPr>
          <w:tab/>
          <w:t>39</w:t>
        </w:r>
      </w:hyperlink>
    </w:p>
    <w:p w14:paraId="427FB7AB" w14:textId="77777777" w:rsidR="001F0898" w:rsidRDefault="00264093">
      <w:pPr>
        <w:pStyle w:val="BodyText"/>
      </w:pPr>
      <w:r>
        <w:fldChar w:fldCharType="end"/>
      </w:r>
    </w:p>
    <w:p w14:paraId="38B60479" w14:textId="77777777" w:rsidR="001F0898" w:rsidRDefault="001F0898">
      <w:pPr>
        <w:pStyle w:val="BodyText"/>
      </w:pPr>
    </w:p>
    <w:p w14:paraId="39D65845" w14:textId="77777777" w:rsidR="001F0898" w:rsidRDefault="001F0898">
      <w:pPr>
        <w:sectPr w:rsidR="001F0898">
          <w:headerReference w:type="default" r:id="rId26"/>
          <w:footerReference w:type="even" r:id="rId27"/>
          <w:footerReference w:type="default" r:id="rId28"/>
          <w:headerReference w:type="first" r:id="rId29"/>
          <w:footerReference w:type="first" r:id="rId30"/>
          <w:pgSz w:w="11906" w:h="16838"/>
          <w:pgMar w:top="2267" w:right="1701" w:bottom="1701" w:left="2268" w:header="1417" w:footer="720" w:gutter="0"/>
          <w:pgNumType w:fmt="lowerRoman"/>
          <w:cols w:space="720"/>
          <w:titlePg/>
          <w:docGrid w:linePitch="312" w:charSpace="-6145"/>
        </w:sectPr>
      </w:pPr>
    </w:p>
    <w:p w14:paraId="6F051F63" w14:textId="77777777" w:rsidR="001F0898" w:rsidRDefault="00264093">
      <w:pPr>
        <w:pStyle w:val="Heading1"/>
        <w:numPr>
          <w:ilvl w:val="0"/>
          <w:numId w:val="0"/>
        </w:numPr>
      </w:pPr>
      <w:bookmarkStart w:id="10" w:name="__RefHeading__181_1696878657"/>
      <w:bookmarkEnd w:id="10"/>
      <w:r>
        <w:lastRenderedPageBreak/>
        <w:t>DAFTAR TABEL</w:t>
      </w:r>
    </w:p>
    <w:p w14:paraId="32920E61" w14:textId="77777777" w:rsidR="001F0898" w:rsidRDefault="00264093">
      <w:pPr>
        <w:pStyle w:val="TableIndex1"/>
        <w:tabs>
          <w:tab w:val="clear" w:pos="9638"/>
          <w:tab w:val="right" w:leader="dot" w:pos="7937"/>
        </w:tabs>
      </w:pPr>
      <w:r>
        <w:fldChar w:fldCharType="begin"/>
      </w:r>
      <w:r>
        <w:instrText xml:space="preserve"> TOC \c "Tabel" </w:instrText>
      </w:r>
      <w:r>
        <w:fldChar w:fldCharType="separate"/>
      </w:r>
      <w:r>
        <w:t>Tabel 2.1 Struktur laporan tugas akhir</w:t>
      </w:r>
      <w:r>
        <w:tab/>
        <w:t>7</w:t>
      </w:r>
    </w:p>
    <w:p w14:paraId="283E6AFE" w14:textId="77777777" w:rsidR="001F0898" w:rsidRDefault="00264093">
      <w:pPr>
        <w:pStyle w:val="TableIndex1"/>
        <w:tabs>
          <w:tab w:val="clear" w:pos="9638"/>
          <w:tab w:val="right" w:leader="dot" w:pos="7937"/>
        </w:tabs>
      </w:pPr>
      <w:r>
        <w:t>Tabel 3.1 Struktur laporan kerja praktik</w:t>
      </w:r>
      <w:r>
        <w:tab/>
        <w:t>18</w:t>
      </w:r>
    </w:p>
    <w:p w14:paraId="7D9B5E3F" w14:textId="77777777" w:rsidR="001F0898" w:rsidRDefault="00264093">
      <w:pPr>
        <w:pStyle w:val="TableIndex1"/>
        <w:tabs>
          <w:tab w:val="clear" w:pos="9638"/>
          <w:tab w:val="right" w:leader="dot" w:pos="7937"/>
        </w:tabs>
      </w:pPr>
      <w:r>
        <w:t>Tabel 4.1 Contoh penyajian tabel</w:t>
      </w:r>
      <w:r>
        <w:tab/>
        <w:t>28</w:t>
      </w:r>
      <w:r>
        <w:fldChar w:fldCharType="end"/>
      </w:r>
    </w:p>
    <w:p w14:paraId="4C7B9E22" w14:textId="77777777" w:rsidR="001F0898" w:rsidRDefault="001F0898">
      <w:pPr>
        <w:pStyle w:val="BodyText"/>
      </w:pPr>
    </w:p>
    <w:p w14:paraId="3D6E52F2" w14:textId="77777777" w:rsidR="001F0898" w:rsidRDefault="001F0898">
      <w:pPr>
        <w:pStyle w:val="BodyText"/>
      </w:pPr>
    </w:p>
    <w:p w14:paraId="4C70EA86" w14:textId="77777777" w:rsidR="001F0898" w:rsidRDefault="001F0898">
      <w:pPr>
        <w:pStyle w:val="BodyText"/>
      </w:pPr>
    </w:p>
    <w:p w14:paraId="22E20401" w14:textId="77777777" w:rsidR="001F0898" w:rsidRDefault="001F0898">
      <w:pPr>
        <w:sectPr w:rsidR="001F0898">
          <w:headerReference w:type="even" r:id="rId31"/>
          <w:headerReference w:type="default" r:id="rId32"/>
          <w:footerReference w:type="even" r:id="rId33"/>
          <w:footerReference w:type="default" r:id="rId34"/>
          <w:headerReference w:type="first" r:id="rId35"/>
          <w:footerReference w:type="first" r:id="rId36"/>
          <w:pgSz w:w="11906" w:h="16838"/>
          <w:pgMar w:top="2268" w:right="1701" w:bottom="1700" w:left="2268" w:header="720" w:footer="850" w:gutter="0"/>
          <w:pgNumType w:fmt="lowerRoman"/>
          <w:cols w:space="720"/>
          <w:docGrid w:linePitch="312" w:charSpace="-6145"/>
        </w:sectPr>
      </w:pPr>
    </w:p>
    <w:p w14:paraId="53C04E5D" w14:textId="77777777" w:rsidR="001F0898" w:rsidRDefault="00264093">
      <w:pPr>
        <w:pStyle w:val="Heading1"/>
        <w:numPr>
          <w:ilvl w:val="0"/>
          <w:numId w:val="0"/>
        </w:numPr>
      </w:pPr>
      <w:bookmarkStart w:id="11" w:name="__RefHeading__183_1696878657"/>
      <w:bookmarkEnd w:id="11"/>
      <w:r>
        <w:lastRenderedPageBreak/>
        <w:t>DAFTAR GAMBAR</w:t>
      </w:r>
    </w:p>
    <w:p w14:paraId="138B21E0" w14:textId="77777777" w:rsidR="001F0898" w:rsidRDefault="00264093">
      <w:pPr>
        <w:pStyle w:val="IllustrationIndex1"/>
        <w:tabs>
          <w:tab w:val="clear" w:pos="9638"/>
          <w:tab w:val="right" w:leader="dot" w:pos="7937"/>
        </w:tabs>
      </w:pPr>
      <w:r>
        <w:fldChar w:fldCharType="begin"/>
      </w:r>
      <w:r>
        <w:instrText xml:space="preserve"> TOC \c "Gambar" </w:instrText>
      </w:r>
      <w:r>
        <w:fldChar w:fldCharType="separate"/>
      </w:r>
      <w:r>
        <w:t>Gambar 1.1 Punggung penjilidan dokumen laporan tugas akhir.</w:t>
      </w:r>
      <w:r>
        <w:tab/>
        <w:t>4</w:t>
      </w:r>
    </w:p>
    <w:p w14:paraId="5B9F4AEA" w14:textId="77777777" w:rsidR="001F0898" w:rsidRDefault="00264093">
      <w:pPr>
        <w:pStyle w:val="IllustrationIndex1"/>
        <w:tabs>
          <w:tab w:val="clear" w:pos="9638"/>
          <w:tab w:val="right" w:leader="dot" w:pos="7937"/>
        </w:tabs>
      </w:pPr>
      <w:r>
        <w:t>Gambar 1.2 Punggung penjilidan dokumen laporan kerja praktik.</w:t>
      </w:r>
      <w:r>
        <w:tab/>
        <w:t>4</w:t>
      </w:r>
    </w:p>
    <w:p w14:paraId="0909EA39" w14:textId="77777777" w:rsidR="001F0898" w:rsidRDefault="00264093">
      <w:pPr>
        <w:pStyle w:val="IllustrationIndex1"/>
        <w:tabs>
          <w:tab w:val="clear" w:pos="9638"/>
          <w:tab w:val="right" w:leader="dot" w:pos="7937"/>
        </w:tabs>
      </w:pPr>
      <w:r>
        <w:t>Gambar 1.3 Cara menyunting judul laporan.</w:t>
      </w:r>
      <w:r>
        <w:tab/>
        <w:t>5</w:t>
      </w:r>
    </w:p>
    <w:p w14:paraId="5C6B3FCF" w14:textId="77777777" w:rsidR="001F0898" w:rsidRDefault="00264093">
      <w:pPr>
        <w:pStyle w:val="IllustrationIndex1"/>
        <w:tabs>
          <w:tab w:val="clear" w:pos="9638"/>
          <w:tab w:val="right" w:leader="dot" w:pos="7937"/>
        </w:tabs>
      </w:pPr>
      <w:r>
        <w:t>Gambar 2.1 Contoh sampul laporan tugas akhir.</w:t>
      </w:r>
      <w:r>
        <w:tab/>
        <w:t>8</w:t>
      </w:r>
    </w:p>
    <w:p w14:paraId="197BBD65" w14:textId="77777777" w:rsidR="001F0898" w:rsidRDefault="00264093">
      <w:pPr>
        <w:pStyle w:val="IllustrationIndex1"/>
        <w:tabs>
          <w:tab w:val="clear" w:pos="9638"/>
          <w:tab w:val="right" w:leader="dot" w:pos="7937"/>
        </w:tabs>
      </w:pPr>
      <w:r>
        <w:t>Gambar 2.2 Logo Unsoed.</w:t>
      </w:r>
      <w:r>
        <w:tab/>
        <w:t>9</w:t>
      </w:r>
    </w:p>
    <w:p w14:paraId="3B1D9353" w14:textId="77777777" w:rsidR="001F0898" w:rsidRDefault="00264093">
      <w:pPr>
        <w:pStyle w:val="IllustrationIndex1"/>
        <w:tabs>
          <w:tab w:val="clear" w:pos="9638"/>
          <w:tab w:val="right" w:leader="dot" w:pos="7937"/>
        </w:tabs>
      </w:pPr>
      <w:r>
        <w:t>Gambar 2.3 Contoh halaman pengesahan tugas akhir.</w:t>
      </w:r>
      <w:r>
        <w:tab/>
        <w:t>10</w:t>
      </w:r>
    </w:p>
    <w:p w14:paraId="78A9A380" w14:textId="77777777" w:rsidR="001F0898" w:rsidRDefault="00264093">
      <w:pPr>
        <w:pStyle w:val="IllustrationIndex1"/>
        <w:tabs>
          <w:tab w:val="clear" w:pos="9638"/>
          <w:tab w:val="right" w:leader="dot" w:pos="7937"/>
        </w:tabs>
      </w:pPr>
      <w:r>
        <w:t>Gambar 3.1 Contoh sampul laporan kerja praktik.</w:t>
      </w:r>
      <w:r>
        <w:tab/>
        <w:t>19</w:t>
      </w:r>
    </w:p>
    <w:p w14:paraId="1EF2693A" w14:textId="77777777" w:rsidR="001F0898" w:rsidRDefault="00264093">
      <w:pPr>
        <w:pStyle w:val="IllustrationIndex1"/>
        <w:tabs>
          <w:tab w:val="clear" w:pos="9638"/>
          <w:tab w:val="right" w:leader="dot" w:pos="7937"/>
        </w:tabs>
      </w:pPr>
      <w:r>
        <w:t>Gambar 3.2 Logo Unsoed.</w:t>
      </w:r>
      <w:r>
        <w:tab/>
        <w:t>20</w:t>
      </w:r>
    </w:p>
    <w:p w14:paraId="54BB9622" w14:textId="77777777" w:rsidR="001F0898" w:rsidRDefault="00264093">
      <w:pPr>
        <w:pStyle w:val="IllustrationIndex1"/>
        <w:tabs>
          <w:tab w:val="clear" w:pos="9638"/>
          <w:tab w:val="right" w:leader="dot" w:pos="7937"/>
        </w:tabs>
      </w:pPr>
      <w:r>
        <w:t>Gambar 3.3 Contoh halaman pengesahan laporan kerja praktik.</w:t>
      </w:r>
      <w:r>
        <w:tab/>
        <w:t>22</w:t>
      </w:r>
    </w:p>
    <w:p w14:paraId="3B7B7BCE" w14:textId="77777777" w:rsidR="001F0898" w:rsidRDefault="00264093">
      <w:pPr>
        <w:pStyle w:val="IllustrationIndex1"/>
        <w:tabs>
          <w:tab w:val="clear" w:pos="9638"/>
          <w:tab w:val="right" w:leader="dot" w:pos="7937"/>
        </w:tabs>
      </w:pPr>
      <w:r>
        <w:t>Gambar 4.1 Contoh penyajian gambar dengan caption satu baris.</w:t>
      </w:r>
      <w:r>
        <w:tab/>
        <w:t>30</w:t>
      </w:r>
    </w:p>
    <w:p w14:paraId="0B49656E" w14:textId="77777777" w:rsidR="001F0898" w:rsidRDefault="00264093">
      <w:pPr>
        <w:pStyle w:val="IllustrationIndex1"/>
        <w:tabs>
          <w:tab w:val="clear" w:pos="9638"/>
          <w:tab w:val="right" w:leader="dot" w:pos="7937"/>
        </w:tabs>
      </w:pPr>
      <w:r>
        <w:t>Gambar 4.2 Contoh penyajian gambar dengan caption lebih dari satu baris sehingga caption dibuat rata kiri kanan.</w:t>
      </w:r>
      <w:r>
        <w:tab/>
        <w:t>31</w:t>
      </w:r>
    </w:p>
    <w:p w14:paraId="19C4ED67" w14:textId="77777777" w:rsidR="001F0898" w:rsidRDefault="00264093">
      <w:pPr>
        <w:pStyle w:val="IllustrationIndex1"/>
        <w:tabs>
          <w:tab w:val="clear" w:pos="9638"/>
          <w:tab w:val="right" w:leader="dot" w:pos="7937"/>
        </w:tabs>
      </w:pPr>
      <w:r>
        <w:t>Gambar 5.1 Tampilan Zotero stand alone.</w:t>
      </w:r>
      <w:r>
        <w:tab/>
        <w:t>35</w:t>
      </w:r>
    </w:p>
    <w:p w14:paraId="32D443FD" w14:textId="77777777" w:rsidR="001F0898" w:rsidRDefault="00264093">
      <w:pPr>
        <w:pStyle w:val="IllustrationIndex1"/>
        <w:tabs>
          <w:tab w:val="clear" w:pos="9638"/>
          <w:tab w:val="right" w:leader="dot" w:pos="7937"/>
        </w:tabs>
      </w:pPr>
      <w:r>
        <w:t>Gambar 5.2 Tampilan toolbar Zotero pada Libreoffice.</w:t>
      </w:r>
      <w:r>
        <w:tab/>
        <w:t>35</w:t>
      </w:r>
      <w:r>
        <w:fldChar w:fldCharType="end"/>
      </w:r>
    </w:p>
    <w:p w14:paraId="144103E6" w14:textId="77777777" w:rsidR="001F0898" w:rsidRDefault="001F0898">
      <w:pPr>
        <w:pStyle w:val="BodyText"/>
      </w:pPr>
    </w:p>
    <w:p w14:paraId="1D3F50DE" w14:textId="77777777" w:rsidR="001F0898" w:rsidRDefault="001F0898">
      <w:pPr>
        <w:pStyle w:val="BodyText"/>
      </w:pPr>
    </w:p>
    <w:p w14:paraId="210E24F9" w14:textId="77777777" w:rsidR="001F0898" w:rsidRDefault="001F0898">
      <w:pPr>
        <w:pStyle w:val="BodyText"/>
      </w:pPr>
    </w:p>
    <w:p w14:paraId="36AD3382" w14:textId="77777777" w:rsidR="001F0898" w:rsidRDefault="001F0898">
      <w:pPr>
        <w:sectPr w:rsidR="001F0898">
          <w:headerReference w:type="even" r:id="rId37"/>
          <w:headerReference w:type="default" r:id="rId38"/>
          <w:footerReference w:type="even" r:id="rId39"/>
          <w:footerReference w:type="default" r:id="rId40"/>
          <w:headerReference w:type="first" r:id="rId41"/>
          <w:footerReference w:type="first" r:id="rId42"/>
          <w:pgSz w:w="11906" w:h="16838"/>
          <w:pgMar w:top="2268" w:right="1701" w:bottom="1700" w:left="2268" w:header="720" w:footer="850" w:gutter="0"/>
          <w:pgNumType w:fmt="lowerRoman"/>
          <w:cols w:space="720"/>
          <w:docGrid w:linePitch="312" w:charSpace="-6145"/>
        </w:sectPr>
      </w:pPr>
    </w:p>
    <w:p w14:paraId="2D9DCDE8" w14:textId="77777777" w:rsidR="001F0898" w:rsidRDefault="00264093">
      <w:pPr>
        <w:pStyle w:val="Heading1"/>
        <w:numPr>
          <w:ilvl w:val="0"/>
          <w:numId w:val="0"/>
        </w:numPr>
      </w:pPr>
      <w:bookmarkStart w:id="12" w:name="__RefHeading__1103_79246886"/>
      <w:bookmarkEnd w:id="12"/>
      <w:r>
        <w:lastRenderedPageBreak/>
        <w:t>DAFTAR LAMPIRAN</w:t>
      </w:r>
    </w:p>
    <w:p w14:paraId="19F1024B" w14:textId="77777777" w:rsidR="001F0898" w:rsidRDefault="00264093">
      <w:pPr>
        <w:pStyle w:val="UserIndex1"/>
        <w:tabs>
          <w:tab w:val="right" w:leader="dot" w:pos="7937"/>
        </w:tabs>
      </w:pPr>
      <w:r>
        <w:fldChar w:fldCharType="begin"/>
      </w:r>
      <w:r>
        <w:instrText xml:space="preserve"> TOC \f "A" \t "Heading Lampiran,1" </w:instrText>
      </w:r>
      <w:r>
        <w:fldChar w:fldCharType="separate"/>
      </w:r>
      <w:r>
        <w:t>Lampiran 1. Contoh Lampiran 1</w:t>
      </w:r>
      <w:r>
        <w:tab/>
        <w:t>37</w:t>
      </w:r>
    </w:p>
    <w:p w14:paraId="4DF1B5E3" w14:textId="77777777" w:rsidR="001F0898" w:rsidRDefault="00264093">
      <w:pPr>
        <w:pStyle w:val="UserIndex1"/>
        <w:tabs>
          <w:tab w:val="right" w:leader="dot" w:pos="7937"/>
        </w:tabs>
      </w:pPr>
      <w:r>
        <w:t>Lampiran 2. Contoh Lampiran 2</w:t>
      </w:r>
      <w:r>
        <w:tab/>
        <w:t>38</w:t>
      </w:r>
      <w:r>
        <w:fldChar w:fldCharType="end"/>
      </w:r>
    </w:p>
    <w:p w14:paraId="4CDB999C" w14:textId="77777777" w:rsidR="001F0898" w:rsidRDefault="001F0898">
      <w:pPr>
        <w:pStyle w:val="BodyText"/>
      </w:pPr>
    </w:p>
    <w:p w14:paraId="1FA0CED7" w14:textId="77777777" w:rsidR="001F0898" w:rsidRDefault="001F0898">
      <w:pPr>
        <w:pStyle w:val="BodyText"/>
      </w:pPr>
    </w:p>
    <w:p w14:paraId="772BC76C" w14:textId="77777777" w:rsidR="001F0898" w:rsidRDefault="001F0898">
      <w:pPr>
        <w:pStyle w:val="BodyText"/>
      </w:pPr>
    </w:p>
    <w:p w14:paraId="658E78B6" w14:textId="77777777" w:rsidR="001F0898" w:rsidRDefault="001F0898">
      <w:pPr>
        <w:pStyle w:val="BodyText"/>
      </w:pPr>
    </w:p>
    <w:p w14:paraId="25B9CF56" w14:textId="77777777" w:rsidR="001F0898" w:rsidRDefault="001F0898">
      <w:pPr>
        <w:pStyle w:val="BodyText"/>
      </w:pPr>
    </w:p>
    <w:p w14:paraId="6453DB53" w14:textId="77777777" w:rsidR="001F0898" w:rsidRDefault="001F0898">
      <w:pPr>
        <w:sectPr w:rsidR="001F0898">
          <w:headerReference w:type="even" r:id="rId43"/>
          <w:headerReference w:type="default" r:id="rId44"/>
          <w:footerReference w:type="even" r:id="rId45"/>
          <w:footerReference w:type="default" r:id="rId46"/>
          <w:headerReference w:type="first" r:id="rId47"/>
          <w:footerReference w:type="first" r:id="rId48"/>
          <w:pgSz w:w="11906" w:h="16838"/>
          <w:pgMar w:top="2268" w:right="1701" w:bottom="1700" w:left="2268" w:header="720" w:footer="850" w:gutter="0"/>
          <w:pgNumType w:fmt="lowerRoman"/>
          <w:cols w:space="720"/>
          <w:docGrid w:linePitch="312" w:charSpace="-6145"/>
        </w:sectPr>
      </w:pPr>
    </w:p>
    <w:p w14:paraId="0011EB21" w14:textId="77777777" w:rsidR="001F0898" w:rsidRDefault="00264093">
      <w:pPr>
        <w:pStyle w:val="Heading1"/>
        <w:numPr>
          <w:ilvl w:val="0"/>
          <w:numId w:val="0"/>
        </w:numPr>
      </w:pPr>
      <w:bookmarkStart w:id="13" w:name="__RefHeading__1105_79246886"/>
      <w:bookmarkEnd w:id="13"/>
      <w:r>
        <w:lastRenderedPageBreak/>
        <w:t>DAFTAR ISTILAH DAN SINGKATAN</w:t>
      </w:r>
    </w:p>
    <w:p w14:paraId="4A75FAA6" w14:textId="77777777" w:rsidR="003174ED" w:rsidRDefault="003174ED" w:rsidP="003174ED">
      <w:pPr>
        <w:pBdr>
          <w:top w:val="nil"/>
          <w:left w:val="nil"/>
          <w:bottom w:val="nil"/>
          <w:right w:val="nil"/>
          <w:between w:val="nil"/>
        </w:pBdr>
        <w:spacing w:after="170" w:line="360" w:lineRule="auto"/>
        <w:ind w:left="850" w:hanging="850"/>
        <w:jc w:val="both"/>
        <w:rPr>
          <w:color w:val="000000"/>
        </w:rPr>
      </w:pPr>
      <w:r>
        <w:rPr>
          <w:i/>
        </w:rPr>
        <w:t>ANN</w:t>
      </w:r>
      <w:r>
        <w:tab/>
      </w:r>
      <w:r>
        <w:rPr>
          <w:color w:val="000000"/>
        </w:rPr>
        <w:t xml:space="preserve">: </w:t>
      </w:r>
      <w:r>
        <w:rPr>
          <w:i/>
        </w:rPr>
        <w:t>Artificial Neural Network</w:t>
      </w:r>
      <w:r>
        <w:rPr>
          <w:color w:val="000000"/>
        </w:rPr>
        <w:t>.</w:t>
      </w:r>
    </w:p>
    <w:p w14:paraId="2B1D8BD9" w14:textId="77777777" w:rsidR="003174ED" w:rsidRDefault="003174ED" w:rsidP="003174ED">
      <w:pPr>
        <w:pBdr>
          <w:top w:val="nil"/>
          <w:left w:val="nil"/>
          <w:bottom w:val="nil"/>
          <w:right w:val="nil"/>
          <w:between w:val="nil"/>
        </w:pBdr>
        <w:spacing w:after="170" w:line="360" w:lineRule="auto"/>
        <w:ind w:left="850" w:hanging="850"/>
        <w:jc w:val="both"/>
        <w:rPr>
          <w:color w:val="000000"/>
        </w:rPr>
      </w:pPr>
      <w:r>
        <w:rPr>
          <w:i/>
        </w:rPr>
        <w:t>LSTM</w:t>
      </w:r>
      <w:r>
        <w:rPr>
          <w:i/>
        </w:rPr>
        <w:tab/>
      </w:r>
      <w:r>
        <w:rPr>
          <w:color w:val="000000"/>
        </w:rPr>
        <w:t xml:space="preserve">: </w:t>
      </w:r>
      <w:r>
        <w:rPr>
          <w:i/>
        </w:rPr>
        <w:t>Long Short Term Memory</w:t>
      </w:r>
      <w:r>
        <w:rPr>
          <w:color w:val="000000"/>
        </w:rPr>
        <w:t>.</w:t>
      </w:r>
    </w:p>
    <w:p w14:paraId="278AC745" w14:textId="77777777" w:rsidR="003174ED" w:rsidRDefault="003174ED" w:rsidP="003174ED">
      <w:pPr>
        <w:pBdr>
          <w:top w:val="nil"/>
          <w:left w:val="nil"/>
          <w:bottom w:val="nil"/>
          <w:right w:val="nil"/>
          <w:between w:val="nil"/>
        </w:pBdr>
        <w:spacing w:after="170" w:line="360" w:lineRule="auto"/>
        <w:ind w:left="850" w:hanging="850"/>
        <w:jc w:val="both"/>
        <w:rPr>
          <w:i/>
        </w:rPr>
      </w:pPr>
      <w:r>
        <w:rPr>
          <w:i/>
        </w:rPr>
        <w:t>Iot</w:t>
      </w:r>
      <w:r>
        <w:rPr>
          <w:i/>
        </w:rPr>
        <w:tab/>
      </w:r>
      <w:r>
        <w:t xml:space="preserve">: </w:t>
      </w:r>
      <w:r>
        <w:rPr>
          <w:i/>
        </w:rPr>
        <w:t>Internet Of Things.</w:t>
      </w:r>
    </w:p>
    <w:p w14:paraId="120B67D4" w14:textId="77777777" w:rsidR="003174ED" w:rsidRDefault="003174ED" w:rsidP="003174ED">
      <w:pPr>
        <w:pBdr>
          <w:top w:val="nil"/>
          <w:left w:val="nil"/>
          <w:bottom w:val="nil"/>
          <w:right w:val="nil"/>
          <w:between w:val="nil"/>
        </w:pBdr>
        <w:spacing w:after="170" w:line="360" w:lineRule="auto"/>
        <w:ind w:left="850" w:hanging="850"/>
        <w:jc w:val="both"/>
      </w:pPr>
      <w:r>
        <w:rPr>
          <w:i/>
        </w:rPr>
        <w:t>Supply</w:t>
      </w:r>
      <w:r>
        <w:rPr>
          <w:i/>
        </w:rPr>
        <w:tab/>
      </w:r>
      <w:r>
        <w:t>: Konsep fundamental ekonomi yang mendeskripsikan jumlah total barang atau jasa secara spesifik yang tersedia bagi konsumen (penawaran).</w:t>
      </w:r>
    </w:p>
    <w:p w14:paraId="5A9AE79C" w14:textId="77777777" w:rsidR="003174ED" w:rsidRDefault="003174ED" w:rsidP="003174ED">
      <w:pPr>
        <w:pBdr>
          <w:top w:val="nil"/>
          <w:left w:val="nil"/>
          <w:bottom w:val="nil"/>
          <w:right w:val="nil"/>
          <w:between w:val="nil"/>
        </w:pBdr>
        <w:spacing w:after="170" w:line="360" w:lineRule="auto"/>
        <w:ind w:left="850" w:hanging="850"/>
        <w:jc w:val="both"/>
      </w:pPr>
      <w:r>
        <w:rPr>
          <w:i/>
        </w:rPr>
        <w:t>Demand</w:t>
      </w:r>
      <w:r>
        <w:rPr>
          <w:i/>
        </w:rPr>
        <w:tab/>
      </w:r>
      <w:r>
        <w:t>: Suatu proses dalam meminta sesuatu atau sejumlah barang yang dibeli atau diminta pada suatu harga dan waktu tertentu (permintaan)</w:t>
      </w:r>
    </w:p>
    <w:p w14:paraId="03B44356" w14:textId="77777777" w:rsidR="001F0898" w:rsidRDefault="001F0898">
      <w:pPr>
        <w:pStyle w:val="TEUnsoed-DaftarIstilah"/>
      </w:pPr>
    </w:p>
    <w:p w14:paraId="3587F0CA" w14:textId="77777777" w:rsidR="001F0898" w:rsidRDefault="001F0898">
      <w:pPr>
        <w:sectPr w:rsidR="001F0898">
          <w:headerReference w:type="even" r:id="rId49"/>
          <w:headerReference w:type="default" r:id="rId50"/>
          <w:footerReference w:type="even" r:id="rId51"/>
          <w:footerReference w:type="default" r:id="rId52"/>
          <w:headerReference w:type="first" r:id="rId53"/>
          <w:footerReference w:type="first" r:id="rId54"/>
          <w:pgSz w:w="11906" w:h="16838"/>
          <w:pgMar w:top="2268" w:right="1701" w:bottom="1700" w:left="2268" w:header="720" w:footer="850" w:gutter="0"/>
          <w:pgNumType w:fmt="lowerRoman"/>
          <w:cols w:space="720"/>
          <w:docGrid w:linePitch="312" w:charSpace="-6145"/>
        </w:sectPr>
      </w:pPr>
    </w:p>
    <w:p w14:paraId="3B2D5837" w14:textId="77777777" w:rsidR="001F0898" w:rsidRDefault="00264093">
      <w:pPr>
        <w:pStyle w:val="Heading1"/>
        <w:numPr>
          <w:ilvl w:val="0"/>
          <w:numId w:val="0"/>
        </w:numPr>
      </w:pPr>
      <w:bookmarkStart w:id="14" w:name="__RefHeading__1107_79246886"/>
      <w:bookmarkEnd w:id="14"/>
      <w:r>
        <w:lastRenderedPageBreak/>
        <w:t>DAFTAR SIMBOL</w:t>
      </w:r>
    </w:p>
    <w:p w14:paraId="559DFFDC" w14:textId="77777777" w:rsidR="003174ED" w:rsidRDefault="003174ED" w:rsidP="003174ED">
      <w:pPr>
        <w:pBdr>
          <w:top w:val="nil"/>
          <w:left w:val="nil"/>
          <w:bottom w:val="nil"/>
          <w:right w:val="nil"/>
          <w:between w:val="nil"/>
        </w:pBdr>
        <w:spacing w:before="57" w:after="57" w:line="480" w:lineRule="auto"/>
        <w:jc w:val="both"/>
        <w:rPr>
          <w:color w:val="000000"/>
        </w:rPr>
      </w:pPr>
      <w:r>
        <w:t>T</w:t>
      </w:r>
      <w:r>
        <w:tab/>
        <w:t xml:space="preserve">: </w:t>
      </w:r>
      <w:r>
        <w:tab/>
      </w:r>
      <w:r>
        <w:rPr>
          <w:color w:val="000000"/>
        </w:rPr>
        <w:t>Periode (detik)</w:t>
      </w:r>
    </w:p>
    <w:p w14:paraId="296D7882" w14:textId="2DCA69D8" w:rsidR="003174ED" w:rsidRDefault="00B93D6E" w:rsidP="003174ED">
      <w:pPr>
        <w:pBdr>
          <w:top w:val="nil"/>
          <w:left w:val="nil"/>
          <w:bottom w:val="nil"/>
          <w:right w:val="nil"/>
          <w:between w:val="nil"/>
        </w:pBdr>
        <w:spacing w:before="57" w:after="57" w:line="480" w:lineRule="auto"/>
        <w:jc w:val="both"/>
      </w:pPr>
      <m:oMath>
        <m:sSup>
          <m:sSupPr>
            <m:ctrlPr>
              <w:rPr>
                <w:rFonts w:ascii="Cambria Math" w:eastAsia="Cambria Math" w:hAnsi="Cambria Math" w:cs="Cambria Math"/>
                <w:color w:val="000000"/>
              </w:rPr>
            </m:ctrlPr>
          </m:sSupPr>
          <m:e>
            <m:r>
              <w:rPr>
                <w:rFonts w:ascii="Cambria Math" w:eastAsia="Cambria Math" w:hAnsi="Cambria Math" w:cs="Cambria Math"/>
                <w:color w:val="000000"/>
              </w:rPr>
              <m:t>x</m:t>
            </m:r>
          </m:e>
          <m:sup>
            <m:r>
              <w:rPr>
                <w:rFonts w:ascii="Cambria Math" w:eastAsia="Cambria Math" w:hAnsi="Cambria Math" w:cs="Cambria Math"/>
                <w:color w:val="000000"/>
              </w:rPr>
              <m:t>'</m:t>
            </m:r>
          </m:sup>
        </m:sSup>
      </m:oMath>
      <w:r w:rsidR="003174ED">
        <w:rPr>
          <w:color w:val="000000"/>
        </w:rPr>
        <w:tab/>
        <w:t xml:space="preserve">: </w:t>
      </w:r>
      <w:r w:rsidR="003174ED">
        <w:rPr>
          <w:color w:val="000000"/>
        </w:rPr>
        <w:tab/>
      </w:r>
      <w:r w:rsidR="003174ED">
        <w:t>Nilai hasil normalisasi</w:t>
      </w:r>
    </w:p>
    <w:p w14:paraId="67B4E80B" w14:textId="60E47AC5" w:rsidR="003174ED" w:rsidRDefault="00264093" w:rsidP="003174ED">
      <w:pPr>
        <w:pBdr>
          <w:top w:val="nil"/>
          <w:left w:val="nil"/>
          <w:bottom w:val="nil"/>
          <w:right w:val="nil"/>
          <w:between w:val="nil"/>
        </w:pBdr>
        <w:spacing w:before="57" w:after="57" w:line="480" w:lineRule="auto"/>
        <w:jc w:val="both"/>
      </w:pPr>
      <m:oMath>
        <m:r>
          <w:rPr>
            <w:rFonts w:ascii="Cambria Math" w:eastAsia="Cambria Math" w:hAnsi="Cambria Math" w:cs="Cambria Math"/>
            <w:color w:val="000000"/>
          </w:rPr>
          <m:t>x</m:t>
        </m:r>
      </m:oMath>
      <w:r w:rsidR="003174ED">
        <w:rPr>
          <w:color w:val="000000"/>
        </w:rPr>
        <w:tab/>
        <w:t xml:space="preserve">: </w:t>
      </w:r>
      <w:r w:rsidR="003174ED">
        <w:rPr>
          <w:color w:val="000000"/>
        </w:rPr>
        <w:tab/>
      </w:r>
      <w:r w:rsidR="003174ED">
        <w:t>Nilai data aktual yang akan dinormalisasi</w:t>
      </w:r>
    </w:p>
    <w:p w14:paraId="2236DF84" w14:textId="77E4DA77" w:rsidR="003174ED" w:rsidRDefault="00B93D6E" w:rsidP="003174ED">
      <w:pPr>
        <w:pBdr>
          <w:top w:val="nil"/>
          <w:left w:val="nil"/>
          <w:bottom w:val="nil"/>
          <w:right w:val="nil"/>
          <w:between w:val="nil"/>
        </w:pBdr>
        <w:spacing w:before="57" w:after="57" w:line="480" w:lineRule="auto"/>
        <w:jc w:val="both"/>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max</m:t>
            </m:r>
          </m:sub>
        </m:sSub>
      </m:oMath>
      <w:r w:rsidR="003174ED">
        <w:rPr>
          <w:color w:val="000000"/>
        </w:rPr>
        <w:tab/>
        <w:t xml:space="preserve">: </w:t>
      </w:r>
      <w:r w:rsidR="003174ED">
        <w:rPr>
          <w:color w:val="000000"/>
        </w:rPr>
        <w:tab/>
      </w:r>
      <w:r w:rsidR="003174ED">
        <w:t>Nilai maksimum dari data aktual</w:t>
      </w:r>
    </w:p>
    <w:p w14:paraId="2E29858C" w14:textId="34E8BD37" w:rsidR="003174ED" w:rsidRDefault="00B93D6E" w:rsidP="003174ED">
      <w:pPr>
        <w:pBdr>
          <w:top w:val="nil"/>
          <w:left w:val="nil"/>
          <w:bottom w:val="nil"/>
          <w:right w:val="nil"/>
          <w:between w:val="nil"/>
        </w:pBdr>
        <w:spacing w:before="57" w:after="57" w:line="480" w:lineRule="auto"/>
        <w:jc w:val="both"/>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min</m:t>
            </m:r>
          </m:sub>
        </m:sSub>
      </m:oMath>
      <w:r w:rsidR="003174ED">
        <w:rPr>
          <w:color w:val="000000"/>
        </w:rPr>
        <w:tab/>
        <w:t xml:space="preserve">: </w:t>
      </w:r>
      <w:r w:rsidR="003174ED">
        <w:rPr>
          <w:color w:val="000000"/>
        </w:rPr>
        <w:tab/>
      </w:r>
      <w:r w:rsidR="003174ED">
        <w:t>Nilai minimum dari data aktual</w:t>
      </w:r>
    </w:p>
    <w:p w14:paraId="09F5275A" w14:textId="54DDCC61" w:rsidR="003174ED" w:rsidRDefault="00B93D6E" w:rsidP="003174ED">
      <w:pPr>
        <w:pBdr>
          <w:top w:val="nil"/>
          <w:left w:val="nil"/>
          <w:bottom w:val="nil"/>
          <w:right w:val="nil"/>
          <w:between w:val="nil"/>
        </w:pBdr>
        <w:spacing w:before="57" w:after="57" w:line="480" w:lineRule="auto"/>
        <w:jc w:val="both"/>
        <w:rPr>
          <w:i/>
        </w:rPr>
      </w:pPr>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t</m:t>
            </m:r>
          </m:sub>
        </m:sSub>
      </m:oMath>
      <w:r w:rsidR="003174ED">
        <w:tab/>
        <w:t xml:space="preserve">: </w:t>
      </w:r>
      <w:r w:rsidR="003174ED">
        <w:tab/>
        <w:t xml:space="preserve">Nilai </w:t>
      </w:r>
      <w:r w:rsidR="003174ED">
        <w:rPr>
          <w:i/>
        </w:rPr>
        <w:t>input gate</w:t>
      </w:r>
    </w:p>
    <w:p w14:paraId="1CF352DB" w14:textId="14E740A8" w:rsidR="003174ED" w:rsidRDefault="00B93D6E" w:rsidP="003174ED">
      <w:pPr>
        <w:pBdr>
          <w:top w:val="nil"/>
          <w:left w:val="nil"/>
          <w:bottom w:val="nil"/>
          <w:right w:val="nil"/>
          <w:between w:val="nil"/>
        </w:pBdr>
        <w:spacing w:before="57" w:after="57" w:line="480" w:lineRule="auto"/>
        <w:jc w:val="both"/>
        <w:rPr>
          <w:i/>
        </w:rPr>
      </w:pP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oMath>
      <w:r w:rsidR="003174ED">
        <w:rPr>
          <w:i/>
        </w:rPr>
        <w:tab/>
      </w:r>
      <w:r w:rsidR="003174ED">
        <w:t xml:space="preserve">: </w:t>
      </w:r>
      <w:r w:rsidR="003174ED">
        <w:tab/>
        <w:t xml:space="preserve">Bobot dari input </w:t>
      </w:r>
      <w:r w:rsidR="003174ED">
        <w:rPr>
          <w:i/>
        </w:rPr>
        <w:t>gate</w:t>
      </w:r>
    </w:p>
    <w:p w14:paraId="3DBE6703" w14:textId="472FA64E" w:rsidR="003174ED" w:rsidRDefault="00B93D6E" w:rsidP="003174ED">
      <w:pPr>
        <w:pBdr>
          <w:top w:val="nil"/>
          <w:left w:val="nil"/>
          <w:bottom w:val="nil"/>
          <w:right w:val="nil"/>
          <w:between w:val="nil"/>
        </w:pBdr>
        <w:spacing w:before="57" w:after="57" w:line="480" w:lineRule="auto"/>
        <w:jc w:val="both"/>
      </w:pP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t</m:t>
            </m:r>
          </m:sub>
        </m:sSub>
      </m:oMath>
      <w:r w:rsidR="003174ED">
        <w:tab/>
        <w:t xml:space="preserve">: </w:t>
      </w:r>
      <w:r w:rsidR="003174ED">
        <w:tab/>
        <w:t xml:space="preserve">Nilai </w:t>
      </w:r>
      <w:r w:rsidR="003174ED">
        <w:rPr>
          <w:i/>
        </w:rPr>
        <w:t>forget gate</w:t>
      </w:r>
    </w:p>
    <w:p w14:paraId="4C82B48F" w14:textId="2B94F51A" w:rsidR="003174ED" w:rsidRDefault="00B93D6E" w:rsidP="003174ED">
      <w:pPr>
        <w:pBdr>
          <w:top w:val="nil"/>
          <w:left w:val="nil"/>
          <w:bottom w:val="nil"/>
          <w:right w:val="nil"/>
          <w:between w:val="nil"/>
        </w:pBdr>
        <w:spacing w:before="57" w:after="57" w:line="480" w:lineRule="auto"/>
        <w:jc w:val="both"/>
        <w:rPr>
          <w:i/>
        </w:rPr>
      </w:pPr>
      <m:oMath>
        <m:sSub>
          <m:sSubPr>
            <m:ctrlPr>
              <w:rPr>
                <w:rFonts w:ascii="Cambria Math" w:eastAsia="Cambria Math" w:hAnsi="Cambria Math" w:cs="Cambria Math"/>
              </w:rPr>
            </m:ctrlPr>
          </m:sSubPr>
          <m:e>
            <m:r>
              <w:rPr>
                <w:rFonts w:ascii="Cambria Math" w:eastAsia="Cambria Math" w:hAnsi="Cambria Math" w:cs="Cambria Math"/>
              </w:rPr>
              <m:t>o</m:t>
            </m:r>
          </m:e>
          <m:sub>
            <m:r>
              <w:rPr>
                <w:rFonts w:ascii="Cambria Math" w:eastAsia="Cambria Math" w:hAnsi="Cambria Math" w:cs="Cambria Math"/>
              </w:rPr>
              <m:t>t</m:t>
            </m:r>
          </m:sub>
        </m:sSub>
      </m:oMath>
      <w:r w:rsidR="003174ED">
        <w:tab/>
        <w:t xml:space="preserve">: </w:t>
      </w:r>
      <w:r w:rsidR="003174ED">
        <w:tab/>
        <w:t xml:space="preserve">Nilai </w:t>
      </w:r>
      <w:r w:rsidR="003174ED">
        <w:rPr>
          <w:i/>
        </w:rPr>
        <w:t>output gate</w:t>
      </w:r>
    </w:p>
    <w:p w14:paraId="4D559CF4" w14:textId="4A0FC000" w:rsidR="003174ED" w:rsidRDefault="00B93D6E" w:rsidP="003174ED">
      <w:pPr>
        <w:pBdr>
          <w:top w:val="nil"/>
          <w:left w:val="nil"/>
          <w:bottom w:val="nil"/>
          <w:right w:val="nil"/>
          <w:between w:val="nil"/>
        </w:pBdr>
        <w:spacing w:before="57" w:after="57" w:line="480" w:lineRule="auto"/>
        <w:jc w:val="both"/>
        <w:rPr>
          <w:i/>
        </w:rPr>
      </w:pP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oMath>
      <w:r w:rsidR="003174ED">
        <w:rPr>
          <w:i/>
        </w:rPr>
        <w:tab/>
      </w:r>
      <w:r w:rsidR="003174ED">
        <w:t xml:space="preserve">: </w:t>
      </w:r>
      <w:r w:rsidR="003174ED">
        <w:tab/>
        <w:t xml:space="preserve">Bobot dari input </w:t>
      </w:r>
      <w:r w:rsidR="003174ED">
        <w:rPr>
          <w:i/>
        </w:rPr>
        <w:t>gate</w:t>
      </w:r>
    </w:p>
    <w:p w14:paraId="68730FA9" w14:textId="23BA2D9C" w:rsidR="003174ED" w:rsidRDefault="00B93D6E" w:rsidP="003174ED">
      <w:pPr>
        <w:pBdr>
          <w:top w:val="nil"/>
          <w:left w:val="nil"/>
          <w:bottom w:val="nil"/>
          <w:right w:val="nil"/>
          <w:between w:val="nil"/>
        </w:pBdr>
        <w:spacing w:before="57" w:after="57" w:line="480" w:lineRule="auto"/>
        <w:jc w:val="both"/>
        <w:rPr>
          <w:i/>
        </w:rPr>
      </w:pP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f</m:t>
            </m:r>
          </m:sub>
        </m:sSub>
      </m:oMath>
      <w:r w:rsidR="003174ED">
        <w:rPr>
          <w:i/>
        </w:rPr>
        <w:tab/>
      </w:r>
      <w:r w:rsidR="003174ED">
        <w:t xml:space="preserve">: </w:t>
      </w:r>
      <w:r w:rsidR="003174ED">
        <w:tab/>
        <w:t xml:space="preserve">Bobot dari </w:t>
      </w:r>
      <w:r w:rsidR="003174ED">
        <w:rPr>
          <w:i/>
        </w:rPr>
        <w:t>forget</w:t>
      </w:r>
      <w:r w:rsidR="003174ED">
        <w:t xml:space="preserve"> </w:t>
      </w:r>
      <w:r w:rsidR="003174ED">
        <w:rPr>
          <w:i/>
        </w:rPr>
        <w:t>gate</w:t>
      </w:r>
    </w:p>
    <w:p w14:paraId="212CAA20" w14:textId="5340448D" w:rsidR="003174ED" w:rsidRDefault="00B93D6E" w:rsidP="003174ED">
      <w:pPr>
        <w:pBdr>
          <w:top w:val="nil"/>
          <w:left w:val="nil"/>
          <w:bottom w:val="nil"/>
          <w:right w:val="nil"/>
          <w:between w:val="nil"/>
        </w:pBdr>
        <w:spacing w:before="57" w:after="57" w:line="480" w:lineRule="auto"/>
        <w:jc w:val="both"/>
        <w:rPr>
          <w:i/>
        </w:rPr>
      </w:pP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o</m:t>
            </m:r>
          </m:sub>
        </m:sSub>
      </m:oMath>
      <w:r w:rsidR="003174ED">
        <w:rPr>
          <w:i/>
        </w:rPr>
        <w:tab/>
      </w:r>
      <w:r w:rsidR="003174ED">
        <w:t xml:space="preserve">: </w:t>
      </w:r>
      <w:r w:rsidR="003174ED">
        <w:tab/>
        <w:t xml:space="preserve">Bobot dari </w:t>
      </w:r>
      <w:r w:rsidR="003174ED">
        <w:rPr>
          <w:i/>
        </w:rPr>
        <w:t>output gate</w:t>
      </w:r>
    </w:p>
    <w:p w14:paraId="49875E66" w14:textId="3BF45734" w:rsidR="003174ED" w:rsidRDefault="00B93D6E" w:rsidP="003174ED">
      <w:pPr>
        <w:pBdr>
          <w:top w:val="nil"/>
          <w:left w:val="nil"/>
          <w:bottom w:val="nil"/>
          <w:right w:val="nil"/>
          <w:between w:val="nil"/>
        </w:pBdr>
        <w:spacing w:before="57" w:after="57" w:line="480" w:lineRule="auto"/>
        <w:jc w:val="both"/>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t-1</m:t>
            </m:r>
          </m:sub>
        </m:sSub>
      </m:oMath>
      <w:r w:rsidR="003174ED">
        <w:rPr>
          <w:i/>
        </w:rPr>
        <w:tab/>
      </w:r>
      <w:r w:rsidR="003174ED">
        <w:t xml:space="preserve">: </w:t>
      </w:r>
      <w:r w:rsidR="003174ED">
        <w:tab/>
      </w:r>
      <w:r w:rsidR="003174ED">
        <w:rPr>
          <w:i/>
        </w:rPr>
        <w:t>State</w:t>
      </w:r>
      <w:r w:rsidR="003174ED">
        <w:t xml:space="preserve"> sebelumnya atau </w:t>
      </w:r>
      <w:r w:rsidR="003174ED">
        <w:rPr>
          <w:i/>
        </w:rPr>
        <w:t>state</w:t>
      </w:r>
      <w:r w:rsidR="003174ED">
        <w:t xml:space="preserve"> pada waktu t-1</w:t>
      </w:r>
    </w:p>
    <w:p w14:paraId="693D418C" w14:textId="33F8FD1B" w:rsidR="003174ED" w:rsidRDefault="00B93D6E" w:rsidP="003174ED">
      <w:pPr>
        <w:pBdr>
          <w:top w:val="nil"/>
          <w:left w:val="nil"/>
          <w:bottom w:val="nil"/>
          <w:right w:val="nil"/>
          <w:between w:val="nil"/>
        </w:pBdr>
        <w:spacing w:before="57" w:after="57" w:line="480" w:lineRule="auto"/>
        <w:jc w:val="both"/>
        <w:rPr>
          <w:i/>
        </w:rPr>
      </w:pP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r w:rsidR="003174ED">
        <w:rPr>
          <w:i/>
        </w:rPr>
        <w:tab/>
      </w:r>
      <w:r w:rsidR="003174ED">
        <w:t xml:space="preserve">: </w:t>
      </w:r>
      <w:r w:rsidR="003174ED">
        <w:tab/>
      </w:r>
      <w:r w:rsidR="003174ED">
        <w:rPr>
          <w:i/>
        </w:rPr>
        <w:t>Input</w:t>
      </w:r>
      <w:r w:rsidR="003174ED">
        <w:t xml:space="preserve"> pada waktu t</w:t>
      </w:r>
    </w:p>
    <w:p w14:paraId="6E089789" w14:textId="48873D4F" w:rsidR="001F0898" w:rsidRDefault="00264093" w:rsidP="003174ED">
      <w:pPr>
        <w:pBdr>
          <w:top w:val="nil"/>
          <w:left w:val="nil"/>
          <w:bottom w:val="nil"/>
          <w:right w:val="nil"/>
          <w:between w:val="nil"/>
        </w:pBdr>
        <w:spacing w:before="57" w:after="57" w:line="480" w:lineRule="auto"/>
      </w:pPr>
      <m:oMath>
        <m:r>
          <w:rPr>
            <w:rFonts w:ascii="Cambria Math" w:hAnsi="Cambria Math"/>
          </w:rPr>
          <m:t>σ</m:t>
        </m:r>
      </m:oMath>
      <w:r w:rsidR="003174ED">
        <w:tab/>
        <w:t xml:space="preserve">: </w:t>
      </w:r>
      <w:r w:rsidR="003174ED">
        <w:tab/>
        <w:t xml:space="preserve">Fungsi aktivasi </w:t>
      </w:r>
      <w:r w:rsidR="003174ED">
        <w:rPr>
          <w:i/>
        </w:rPr>
        <w:t>sigmoi</w:t>
      </w:r>
    </w:p>
    <w:p w14:paraId="5AAA5063" w14:textId="77777777" w:rsidR="001F0898" w:rsidRDefault="001F0898">
      <w:pPr>
        <w:pStyle w:val="BodyText"/>
      </w:pPr>
    </w:p>
    <w:p w14:paraId="52DADC47" w14:textId="77777777" w:rsidR="001F0898" w:rsidRDefault="001F0898">
      <w:pPr>
        <w:pStyle w:val="BodyText"/>
      </w:pPr>
    </w:p>
    <w:p w14:paraId="3141625D" w14:textId="77777777" w:rsidR="001F0898" w:rsidRDefault="001F0898">
      <w:pPr>
        <w:sectPr w:rsidR="001F0898">
          <w:headerReference w:type="even" r:id="rId55"/>
          <w:headerReference w:type="default" r:id="rId56"/>
          <w:footerReference w:type="even" r:id="rId57"/>
          <w:footerReference w:type="default" r:id="rId58"/>
          <w:headerReference w:type="first" r:id="rId59"/>
          <w:footerReference w:type="first" r:id="rId60"/>
          <w:pgSz w:w="11906" w:h="16838"/>
          <w:pgMar w:top="2268" w:right="1701" w:bottom="1700" w:left="2268" w:header="720" w:footer="850" w:gutter="0"/>
          <w:pgNumType w:fmt="lowerRoman"/>
          <w:cols w:space="720"/>
          <w:docGrid w:linePitch="312" w:charSpace="-6145"/>
        </w:sectPr>
      </w:pPr>
    </w:p>
    <w:p w14:paraId="34676A12" w14:textId="77777777" w:rsidR="001F0898" w:rsidRDefault="00264093">
      <w:pPr>
        <w:pStyle w:val="Heading1"/>
      </w:pPr>
      <w:bookmarkStart w:id="15" w:name="__RefHeading__185_1696878657"/>
      <w:bookmarkEnd w:id="15"/>
      <w:r>
        <w:lastRenderedPageBreak/>
        <w:br/>
        <w:t>PENDAHULUAN</w:t>
      </w:r>
    </w:p>
    <w:p w14:paraId="7E5CF7AC" w14:textId="77777777" w:rsidR="001F0898" w:rsidRDefault="00264093">
      <w:pPr>
        <w:pStyle w:val="Heading2"/>
      </w:pPr>
      <w:bookmarkStart w:id="16" w:name="__RefHeading__74439_315167856"/>
      <w:bookmarkEnd w:id="16"/>
      <w:r>
        <w:t>Latar Belakang</w:t>
      </w:r>
    </w:p>
    <w:p w14:paraId="4F967818" w14:textId="77777777" w:rsidR="003174ED" w:rsidRDefault="003174ED" w:rsidP="003174ED">
      <w:pPr>
        <w:pBdr>
          <w:top w:val="nil"/>
          <w:left w:val="nil"/>
          <w:bottom w:val="nil"/>
          <w:right w:val="nil"/>
          <w:between w:val="nil"/>
        </w:pBdr>
        <w:spacing w:before="57" w:after="57" w:line="480" w:lineRule="auto"/>
        <w:ind w:firstLine="850"/>
        <w:jc w:val="both"/>
      </w:pPr>
      <w:r>
        <w:t>Peramalan (</w:t>
      </w:r>
      <w:r>
        <w:rPr>
          <w:i/>
        </w:rPr>
        <w:t>forecasting</w:t>
      </w:r>
      <w:r>
        <w:t>) adalah seni dan ilmu untuk memperkirakan kejadian di masa depan. Hal ini dapat dilakukan dengan melibatkan pengambilan data historis dan memproyeksikannya ke masa mendatang. Dengan cara membentuk model matematis atau prediksi intuisi bersifat subyektif yang disesuaikan dengan pertimbangan yang baik [1].</w:t>
      </w:r>
    </w:p>
    <w:p w14:paraId="5A8A1F3D" w14:textId="77777777" w:rsidR="003174ED" w:rsidRDefault="003174ED" w:rsidP="003174ED">
      <w:pPr>
        <w:pBdr>
          <w:top w:val="nil"/>
          <w:left w:val="nil"/>
          <w:bottom w:val="nil"/>
          <w:right w:val="nil"/>
          <w:between w:val="nil"/>
        </w:pBdr>
        <w:spacing w:before="57" w:after="57" w:line="480" w:lineRule="auto"/>
        <w:ind w:firstLine="850"/>
        <w:jc w:val="both"/>
      </w:pPr>
      <w:r>
        <w:t>Peramalan sendiri merupakan alat bantu yang sangat diperlukan bagi kebijakan perencanaan organisasi bisnis maupun pengambilan keputusan manajemen yang penting lainnya [2].</w:t>
      </w:r>
    </w:p>
    <w:p w14:paraId="7FDD3DEC" w14:textId="77777777" w:rsidR="003174ED" w:rsidRDefault="003174ED" w:rsidP="003174ED">
      <w:pPr>
        <w:pBdr>
          <w:top w:val="nil"/>
          <w:left w:val="nil"/>
          <w:bottom w:val="nil"/>
          <w:right w:val="nil"/>
          <w:between w:val="nil"/>
        </w:pBdr>
        <w:spacing w:before="57" w:after="57" w:line="480" w:lineRule="auto"/>
        <w:ind w:firstLine="850"/>
        <w:jc w:val="both"/>
      </w:pPr>
      <w:r>
        <w:t>Dengan adanya peramalan, maka perusahaan dapat mencapai tujuan perusahaan serta pengambilan keputusan dalam produksinya. Karena pentingnya peramalan, berbagai studi mengenai peramalan telah dilakukan [3].</w:t>
      </w:r>
    </w:p>
    <w:p w14:paraId="659D93F9" w14:textId="77777777" w:rsidR="003174ED" w:rsidRDefault="003174ED" w:rsidP="003174ED">
      <w:pPr>
        <w:pBdr>
          <w:top w:val="nil"/>
          <w:left w:val="nil"/>
          <w:bottom w:val="nil"/>
          <w:right w:val="nil"/>
          <w:between w:val="nil"/>
        </w:pBdr>
        <w:spacing w:before="57" w:after="57" w:line="480" w:lineRule="auto"/>
        <w:ind w:firstLine="850"/>
        <w:jc w:val="both"/>
        <w:rPr>
          <w:color w:val="000000"/>
        </w:rPr>
      </w:pPr>
      <w:r>
        <w:rPr>
          <w:i/>
          <w:color w:val="000000"/>
        </w:rPr>
        <w:t>Smart Meter</w:t>
      </w:r>
      <w:r>
        <w:rPr>
          <w:color w:val="000000"/>
        </w:rPr>
        <w:t xml:space="preserve"> s</w:t>
      </w:r>
      <w:r>
        <w:t xml:space="preserve">endiri </w:t>
      </w:r>
      <w:r>
        <w:rPr>
          <w:color w:val="000000"/>
        </w:rPr>
        <w:t xml:space="preserve">merupakan salah satu solusi manajemen energi yang memungkinkan konsumen untuk memperoleh data statistik konsumsi energi listrik secara terperinci. </w:t>
      </w:r>
      <w:r>
        <w:rPr>
          <w:i/>
          <w:color w:val="000000"/>
        </w:rPr>
        <w:t>Smart meter</w:t>
      </w:r>
      <w:r>
        <w:rPr>
          <w:color w:val="000000"/>
        </w:rPr>
        <w:t xml:space="preserve"> yang didesain memiliki fitur-fitur yang dapat memantau arus beban, mengidentifikasi peralatan-peralatan elektronika dan mencatat pemakaian energi listrik secara aktual meliputi waktu penggunaan peralatan elektronika serta menampilkan biaya yang harus dibayarkan oleh konsumen. </w:t>
      </w:r>
      <w:r>
        <w:t xml:space="preserve">Konsep </w:t>
      </w:r>
      <w:r>
        <w:rPr>
          <w:i/>
        </w:rPr>
        <w:t>smart meter</w:t>
      </w:r>
      <w:r>
        <w:t xml:space="preserve"> dalam penelitian ini menawarkan biaya teknologi yang murah tetapi memiliki fitur-fitur yang tidak dimiliki kWH meter analog maupun digital yang terpasang dirumah-rumah konsumen. Oleh karena itu, akan </w:t>
      </w:r>
      <w:r>
        <w:lastRenderedPageBreak/>
        <w:t>dilakukan sebuah prakiraan untuk penggunaan beban puncak harian di daerah ruko Dharmawangsa, Kebayoran Baru, Jakarta Selatan [4].</w:t>
      </w:r>
    </w:p>
    <w:p w14:paraId="6942A06E" w14:textId="77777777" w:rsidR="003174ED" w:rsidRDefault="003174ED" w:rsidP="003174ED">
      <w:pPr>
        <w:pBdr>
          <w:top w:val="nil"/>
          <w:left w:val="nil"/>
          <w:bottom w:val="nil"/>
          <w:right w:val="nil"/>
          <w:between w:val="nil"/>
        </w:pBdr>
        <w:spacing w:before="57" w:after="57" w:line="480" w:lineRule="auto"/>
        <w:ind w:firstLine="850"/>
        <w:jc w:val="both"/>
      </w:pPr>
      <w:r>
        <w:t xml:space="preserve">Oleh sebab itu, tujuan dari prakiraan beban listrik yaitu untuk memperkirakan kebutuhan listrik dalam jangka waktu tertentu. Prakiraan beban listrik dilakukan untuk memperkirakan kebutuhan beban pada suatu sektoral (distribusi atau wilayah) dan memegang peranan penting dalam perencanaan serta fungsi keamanan dari manajemen energi. Dengan prakiraan beban listrik yang akurat dapat menghemat biaya operasional dan kondisi aman, baik oleh sisi </w:t>
      </w:r>
      <w:r>
        <w:rPr>
          <w:i/>
        </w:rPr>
        <w:t>supply</w:t>
      </w:r>
      <w:r>
        <w:t xml:space="preserve"> maupun </w:t>
      </w:r>
      <w:r>
        <w:rPr>
          <w:i/>
        </w:rPr>
        <w:t>demand</w:t>
      </w:r>
      <w:r>
        <w:t>. Prakiraan beban listrik juga dapat digunakan sebagai acuan Rencana Operasi oleh PLN dalam perencanaan kebutuhan bahan bakar maupun anggaran tahunan [5]</w:t>
      </w:r>
    </w:p>
    <w:p w14:paraId="3C118828" w14:textId="77777777" w:rsidR="001F0898" w:rsidRDefault="003174ED" w:rsidP="003174ED">
      <w:pPr>
        <w:pStyle w:val="TEUnsoed-TextBodyspasi2"/>
      </w:pPr>
      <w:r>
        <w:rPr>
          <w:color w:val="000000"/>
        </w:rPr>
        <w:t xml:space="preserve">Berdasarkan pemaparan latar belakang di atas, penulis melakukan penelitian tugas akhir untuk </w:t>
      </w:r>
      <w:r>
        <w:t>keperluan penelitian</w:t>
      </w:r>
      <w:r>
        <w:rPr>
          <w:color w:val="000000"/>
        </w:rPr>
        <w:t xml:space="preserve">. Penelitian yang dilakukan penulis berjudul </w:t>
      </w:r>
      <w:r w:rsidRPr="003174ED">
        <w:rPr>
          <w:b/>
          <w:color w:val="000000"/>
        </w:rPr>
        <w:t>“</w:t>
      </w:r>
      <w:r w:rsidRPr="003174ED">
        <w:rPr>
          <w:b/>
        </w:rPr>
        <w:t xml:space="preserve">Analisis Perkiraan Beban Puncak Harian Menggunakan Model </w:t>
      </w:r>
      <w:r w:rsidRPr="003174ED">
        <w:rPr>
          <w:b/>
          <w:i/>
        </w:rPr>
        <w:t>Long Short Term Memory</w:t>
      </w:r>
      <w:r w:rsidRPr="003174ED">
        <w:rPr>
          <w:b/>
        </w:rPr>
        <w:t xml:space="preserve"> Berbasis Data </w:t>
      </w:r>
      <w:r w:rsidRPr="003174ED">
        <w:rPr>
          <w:b/>
          <w:i/>
        </w:rPr>
        <w:t>Smart Meter</w:t>
      </w:r>
      <w:r w:rsidRPr="003174ED">
        <w:rPr>
          <w:b/>
        </w:rPr>
        <w:t xml:space="preserve"> Di Ruko Darmawangsa, Jakarta Selatan</w:t>
      </w:r>
      <w:r w:rsidRPr="003174ED">
        <w:rPr>
          <w:b/>
          <w:color w:val="000000"/>
        </w:rPr>
        <w:t>”.</w:t>
      </w:r>
    </w:p>
    <w:p w14:paraId="07A14B77" w14:textId="77777777" w:rsidR="001F0898" w:rsidRDefault="003174ED">
      <w:pPr>
        <w:pStyle w:val="Heading2"/>
      </w:pPr>
      <w:bookmarkStart w:id="17" w:name="__RefHeading__74441_315167856"/>
      <w:bookmarkStart w:id="18" w:name="__RefHeading__74445_315167856"/>
      <w:bookmarkEnd w:id="17"/>
      <w:bookmarkEnd w:id="18"/>
      <w:r>
        <w:t>Rumusan Masalah</w:t>
      </w:r>
    </w:p>
    <w:p w14:paraId="51D8BB0B" w14:textId="77777777" w:rsidR="003174ED" w:rsidRDefault="003174ED" w:rsidP="003174ED">
      <w:pPr>
        <w:pBdr>
          <w:top w:val="nil"/>
          <w:left w:val="nil"/>
          <w:bottom w:val="nil"/>
          <w:right w:val="nil"/>
          <w:between w:val="nil"/>
        </w:pBdr>
        <w:spacing w:before="57" w:after="57" w:line="480" w:lineRule="auto"/>
        <w:ind w:firstLine="850"/>
        <w:jc w:val="both"/>
        <w:rPr>
          <w:color w:val="000000"/>
        </w:rPr>
      </w:pPr>
      <w:r>
        <w:rPr>
          <w:color w:val="000000"/>
        </w:rPr>
        <w:t>Berdasarkan latar belakang tersebut, rumusan masalah dalam penelitian adalah sebagai berikut:</w:t>
      </w:r>
    </w:p>
    <w:p w14:paraId="028C7249" w14:textId="77777777" w:rsidR="003174ED" w:rsidRPr="003174ED" w:rsidRDefault="003174ED" w:rsidP="003174ED">
      <w:pPr>
        <w:numPr>
          <w:ilvl w:val="0"/>
          <w:numId w:val="8"/>
        </w:numPr>
        <w:pBdr>
          <w:top w:val="nil"/>
          <w:left w:val="nil"/>
          <w:bottom w:val="nil"/>
          <w:right w:val="nil"/>
          <w:between w:val="nil"/>
        </w:pBdr>
        <w:suppressAutoHyphens w:val="0"/>
        <w:spacing w:before="57" w:after="57" w:line="480" w:lineRule="auto"/>
        <w:ind w:left="567"/>
        <w:jc w:val="both"/>
        <w:rPr>
          <w:color w:val="000000"/>
        </w:rPr>
      </w:pPr>
      <w:r>
        <w:t xml:space="preserve">Bagaimana teknik prakiraan beban puncak harian jaringan syaraf tiruan menggunakan model </w:t>
      </w:r>
      <w:r>
        <w:rPr>
          <w:i/>
        </w:rPr>
        <w:t>long short term memory</w:t>
      </w:r>
      <w:r>
        <w:t xml:space="preserve"> dapat memunculkan model terbaik untuk memperkirakan penggunaan beban puncak di waktu mendatang?</w:t>
      </w:r>
    </w:p>
    <w:p w14:paraId="61091377" w14:textId="77777777" w:rsidR="003174ED" w:rsidRPr="003174ED" w:rsidRDefault="003174ED" w:rsidP="003174ED">
      <w:pPr>
        <w:numPr>
          <w:ilvl w:val="0"/>
          <w:numId w:val="8"/>
        </w:numPr>
        <w:pBdr>
          <w:top w:val="nil"/>
          <w:left w:val="nil"/>
          <w:bottom w:val="nil"/>
          <w:right w:val="nil"/>
          <w:between w:val="nil"/>
        </w:pBdr>
        <w:suppressAutoHyphens w:val="0"/>
        <w:spacing w:before="57" w:after="57" w:line="480" w:lineRule="auto"/>
        <w:ind w:left="567"/>
        <w:jc w:val="both"/>
        <w:rPr>
          <w:color w:val="000000"/>
        </w:rPr>
      </w:pPr>
      <w:r>
        <w:lastRenderedPageBreak/>
        <w:t xml:space="preserve">Bagaimana tingkat akurasi dari prakiraan beban puncak harian menggunakan metode ANN dengan model </w:t>
      </w:r>
      <w:r w:rsidRPr="003174ED">
        <w:rPr>
          <w:i/>
        </w:rPr>
        <w:t>long short term memory</w:t>
      </w:r>
      <w:r>
        <w:t>?</w:t>
      </w:r>
    </w:p>
    <w:p w14:paraId="343C97DF" w14:textId="77777777" w:rsidR="003174ED" w:rsidRPr="003174ED" w:rsidRDefault="003174ED" w:rsidP="003174ED">
      <w:pPr>
        <w:numPr>
          <w:ilvl w:val="0"/>
          <w:numId w:val="8"/>
        </w:numPr>
        <w:pBdr>
          <w:top w:val="nil"/>
          <w:left w:val="nil"/>
          <w:bottom w:val="nil"/>
          <w:right w:val="nil"/>
          <w:between w:val="nil"/>
        </w:pBdr>
        <w:suppressAutoHyphens w:val="0"/>
        <w:spacing w:before="57" w:after="57" w:line="480" w:lineRule="auto"/>
        <w:ind w:left="567"/>
        <w:jc w:val="both"/>
        <w:rPr>
          <w:color w:val="000000"/>
        </w:rPr>
      </w:pPr>
      <w:r>
        <w:rPr>
          <w:color w:val="000000"/>
        </w:rPr>
        <w:t>Bagaimana performansi model LSTM pada kasus penelitian tersenut?</w:t>
      </w:r>
    </w:p>
    <w:p w14:paraId="139B161D" w14:textId="77777777" w:rsidR="001F0898" w:rsidRDefault="003174ED">
      <w:pPr>
        <w:pStyle w:val="Heading2"/>
      </w:pPr>
      <w:bookmarkStart w:id="19" w:name="__RefHeading__74447_315167856"/>
      <w:bookmarkStart w:id="20" w:name="__RefHeading___Toc3783_1294106092"/>
      <w:bookmarkEnd w:id="19"/>
      <w:bookmarkEnd w:id="20"/>
      <w:r>
        <w:t>Batasan Masalah</w:t>
      </w:r>
    </w:p>
    <w:p w14:paraId="3FAC10AE" w14:textId="77777777" w:rsidR="003174ED" w:rsidRDefault="003174ED" w:rsidP="003174ED">
      <w:pPr>
        <w:pBdr>
          <w:top w:val="nil"/>
          <w:left w:val="nil"/>
          <w:bottom w:val="nil"/>
          <w:right w:val="nil"/>
          <w:between w:val="nil"/>
        </w:pBdr>
        <w:spacing w:before="57" w:after="57" w:line="480" w:lineRule="auto"/>
        <w:ind w:firstLine="850"/>
        <w:jc w:val="both"/>
        <w:rPr>
          <w:color w:val="000000"/>
        </w:rPr>
      </w:pPr>
      <w:bookmarkStart w:id="21" w:name="__RefHeading___Toc3785_1294106092"/>
      <w:bookmarkEnd w:id="21"/>
      <w:r>
        <w:rPr>
          <w:color w:val="000000"/>
        </w:rPr>
        <w:t>Agar penelitian tugas akhir mendapatkan hasil yang optimal, maka permasalahan dibatasi sebagai berikut:</w:t>
      </w:r>
    </w:p>
    <w:p w14:paraId="4708BB40" w14:textId="77777777" w:rsidR="003174ED" w:rsidRDefault="003174ED" w:rsidP="003174ED">
      <w:pPr>
        <w:numPr>
          <w:ilvl w:val="0"/>
          <w:numId w:val="9"/>
        </w:numPr>
        <w:pBdr>
          <w:top w:val="nil"/>
          <w:left w:val="nil"/>
          <w:bottom w:val="nil"/>
          <w:right w:val="nil"/>
          <w:between w:val="nil"/>
        </w:pBdr>
        <w:suppressAutoHyphens w:val="0"/>
        <w:spacing w:before="57" w:after="57" w:line="480" w:lineRule="auto"/>
        <w:ind w:left="567"/>
        <w:jc w:val="both"/>
        <w:rPr>
          <w:color w:val="000000"/>
        </w:rPr>
      </w:pPr>
      <w:r>
        <w:t xml:space="preserve">Penelitian dilakukan dengan mengambil data dari PT Telkom Indonesia dan PT QNJ selaku </w:t>
      </w:r>
      <w:r>
        <w:rPr>
          <w:i/>
        </w:rPr>
        <w:t>partner</w:t>
      </w:r>
      <w:r>
        <w:t xml:space="preserve"> dari pihak Telkom</w:t>
      </w:r>
      <w:r>
        <w:rPr>
          <w:color w:val="000000"/>
        </w:rPr>
        <w:t>.</w:t>
      </w:r>
    </w:p>
    <w:p w14:paraId="35047080" w14:textId="77777777" w:rsidR="003174ED" w:rsidRDefault="003174ED" w:rsidP="003174ED">
      <w:pPr>
        <w:numPr>
          <w:ilvl w:val="0"/>
          <w:numId w:val="9"/>
        </w:numPr>
        <w:pBdr>
          <w:top w:val="nil"/>
          <w:left w:val="nil"/>
          <w:bottom w:val="nil"/>
          <w:right w:val="nil"/>
          <w:between w:val="nil"/>
        </w:pBdr>
        <w:suppressAutoHyphens w:val="0"/>
        <w:spacing w:before="57" w:after="57" w:line="480" w:lineRule="auto"/>
        <w:ind w:left="567"/>
        <w:jc w:val="both"/>
        <w:rPr>
          <w:color w:val="000000"/>
        </w:rPr>
      </w:pPr>
      <w:r>
        <w:t>Data yang didapat dan boleh di akses untuk keperluan penelitian hanya 1 bulan, yaitu bulan Januari 2022.</w:t>
      </w:r>
    </w:p>
    <w:p w14:paraId="065CA7B5" w14:textId="77777777" w:rsidR="003174ED" w:rsidRDefault="003174ED" w:rsidP="003174ED">
      <w:pPr>
        <w:numPr>
          <w:ilvl w:val="0"/>
          <w:numId w:val="9"/>
        </w:numPr>
        <w:pBdr>
          <w:top w:val="nil"/>
          <w:left w:val="nil"/>
          <w:bottom w:val="nil"/>
          <w:right w:val="nil"/>
          <w:between w:val="nil"/>
        </w:pBdr>
        <w:suppressAutoHyphens w:val="0"/>
        <w:spacing w:before="57" w:after="57" w:line="480" w:lineRule="auto"/>
        <w:ind w:left="567"/>
        <w:jc w:val="both"/>
        <w:rPr>
          <w:color w:val="000000"/>
        </w:rPr>
      </w:pPr>
      <w:r>
        <w:t xml:space="preserve">Metode yang digunakan menggunakan metode ANN dan model yang digunakan yaitu dengan model </w:t>
      </w:r>
      <w:r>
        <w:rPr>
          <w:i/>
        </w:rPr>
        <w:t>long short term memory</w:t>
      </w:r>
      <w:r>
        <w:t>.</w:t>
      </w:r>
    </w:p>
    <w:p w14:paraId="2B9A8FFD" w14:textId="77777777" w:rsidR="003174ED" w:rsidRDefault="003174ED" w:rsidP="003174ED">
      <w:pPr>
        <w:numPr>
          <w:ilvl w:val="0"/>
          <w:numId w:val="9"/>
        </w:numPr>
        <w:pBdr>
          <w:top w:val="nil"/>
          <w:left w:val="nil"/>
          <w:bottom w:val="nil"/>
          <w:right w:val="nil"/>
          <w:between w:val="nil"/>
        </w:pBdr>
        <w:suppressAutoHyphens w:val="0"/>
        <w:spacing w:before="57" w:after="57" w:line="480" w:lineRule="auto"/>
        <w:ind w:left="567"/>
        <w:jc w:val="both"/>
      </w:pPr>
      <w:r>
        <w:t xml:space="preserve">Simulasi perkiraan penggunaan beban puncak harian menggunakan </w:t>
      </w:r>
      <w:r>
        <w:rPr>
          <w:i/>
        </w:rPr>
        <w:t>software</w:t>
      </w:r>
      <w:r>
        <w:t xml:space="preserve"> </w:t>
      </w:r>
      <w:r>
        <w:rPr>
          <w:i/>
        </w:rPr>
        <w:t>Google Colab</w:t>
      </w:r>
      <w:r>
        <w:t xml:space="preserve"> atau </w:t>
      </w:r>
      <w:r>
        <w:rPr>
          <w:i/>
        </w:rPr>
        <w:t>Google Colaboratory</w:t>
      </w:r>
      <w:r>
        <w:t>.</w:t>
      </w:r>
    </w:p>
    <w:p w14:paraId="6392B074" w14:textId="77777777" w:rsidR="001F0898" w:rsidRDefault="00264093">
      <w:pPr>
        <w:pStyle w:val="Heading2"/>
      </w:pPr>
      <w:bookmarkStart w:id="22" w:name="__RefHeading___Toc3789_1294106092"/>
      <w:bookmarkEnd w:id="22"/>
      <w:r>
        <w:t>Tujuan dan Manfaat</w:t>
      </w:r>
    </w:p>
    <w:p w14:paraId="0D88404A" w14:textId="77777777" w:rsidR="003174ED" w:rsidRPr="003174ED" w:rsidRDefault="00264093" w:rsidP="003174ED">
      <w:pPr>
        <w:pStyle w:val="Heading3"/>
      </w:pPr>
      <w:r>
        <w:t>Tujuan</w:t>
      </w:r>
    </w:p>
    <w:p w14:paraId="3F170ACF" w14:textId="77777777" w:rsidR="00264093" w:rsidRDefault="00264093" w:rsidP="00264093">
      <w:pPr>
        <w:pBdr>
          <w:top w:val="nil"/>
          <w:left w:val="nil"/>
          <w:bottom w:val="nil"/>
          <w:right w:val="nil"/>
          <w:between w:val="nil"/>
        </w:pBdr>
        <w:spacing w:before="57" w:after="57" w:line="480" w:lineRule="auto"/>
        <w:ind w:firstLine="850"/>
        <w:jc w:val="both"/>
        <w:rPr>
          <w:color w:val="000000"/>
        </w:rPr>
      </w:pPr>
      <w:r>
        <w:rPr>
          <w:color w:val="000000"/>
        </w:rPr>
        <w:t>Tujuan yang diharapkan dalam pelaksanaan penelitian tugas akhir ini adalah sebagai berikut:</w:t>
      </w:r>
    </w:p>
    <w:p w14:paraId="72067C51" w14:textId="77777777" w:rsidR="00264093" w:rsidRDefault="00264093" w:rsidP="00264093">
      <w:pPr>
        <w:numPr>
          <w:ilvl w:val="0"/>
          <w:numId w:val="10"/>
        </w:numPr>
        <w:pBdr>
          <w:top w:val="nil"/>
          <w:left w:val="nil"/>
          <w:bottom w:val="nil"/>
          <w:right w:val="nil"/>
          <w:between w:val="nil"/>
        </w:pBdr>
        <w:suppressAutoHyphens w:val="0"/>
        <w:spacing w:line="480" w:lineRule="auto"/>
        <w:jc w:val="both"/>
      </w:pPr>
      <w:r>
        <w:t xml:space="preserve">Mendapatkan nilai perkiraan penggunaan beban puncak harian yang sesuai menggunakan metode ANN. </w:t>
      </w:r>
    </w:p>
    <w:p w14:paraId="7DDC1673" w14:textId="77777777" w:rsidR="00264093" w:rsidRDefault="00264093" w:rsidP="00264093">
      <w:pPr>
        <w:numPr>
          <w:ilvl w:val="0"/>
          <w:numId w:val="10"/>
        </w:numPr>
        <w:pBdr>
          <w:top w:val="nil"/>
          <w:left w:val="nil"/>
          <w:bottom w:val="nil"/>
          <w:right w:val="nil"/>
          <w:between w:val="nil"/>
        </w:pBdr>
        <w:suppressAutoHyphens w:val="0"/>
        <w:spacing w:line="480" w:lineRule="auto"/>
        <w:jc w:val="both"/>
      </w:pPr>
      <w:r>
        <w:t xml:space="preserve">Menganalisis tingkat nilai </w:t>
      </w:r>
      <w:r>
        <w:rPr>
          <w:i/>
        </w:rPr>
        <w:t xml:space="preserve">error </w:t>
      </w:r>
      <w:r>
        <w:t xml:space="preserve">dan keakuratan penggunaan beban puncak harian menggunakan metode ANN. </w:t>
      </w:r>
    </w:p>
    <w:p w14:paraId="7F5630AF" w14:textId="77777777" w:rsidR="001F0898" w:rsidRDefault="00264093" w:rsidP="00264093">
      <w:pPr>
        <w:numPr>
          <w:ilvl w:val="0"/>
          <w:numId w:val="10"/>
        </w:numPr>
        <w:pBdr>
          <w:top w:val="nil"/>
          <w:left w:val="nil"/>
          <w:bottom w:val="nil"/>
          <w:right w:val="nil"/>
          <w:between w:val="nil"/>
        </w:pBdr>
        <w:suppressAutoHyphens w:val="0"/>
        <w:spacing w:line="480" w:lineRule="auto"/>
        <w:jc w:val="both"/>
      </w:pPr>
      <w:r>
        <w:lastRenderedPageBreak/>
        <w:t xml:space="preserve">Mendapatkan ketepatan perkiraan penggunaan energi listrik agar tidak terjadi </w:t>
      </w:r>
      <w:r>
        <w:rPr>
          <w:i/>
        </w:rPr>
        <w:t>over capacity</w:t>
      </w:r>
      <w:r>
        <w:t xml:space="preserve"> atau </w:t>
      </w:r>
      <w:r>
        <w:rPr>
          <w:i/>
        </w:rPr>
        <w:t>under capacity</w:t>
      </w:r>
      <w:r>
        <w:t xml:space="preserve"> yang keduanya dapat merugikan perusahaan penyedia listrik.</w:t>
      </w:r>
    </w:p>
    <w:p w14:paraId="2896B3F8" w14:textId="77777777" w:rsidR="00264093" w:rsidRPr="003174ED" w:rsidRDefault="00264093" w:rsidP="00264093">
      <w:pPr>
        <w:pStyle w:val="Heading3"/>
      </w:pPr>
      <w:r>
        <w:t>Manfaat</w:t>
      </w:r>
    </w:p>
    <w:p w14:paraId="3882F774" w14:textId="77777777" w:rsidR="00264093" w:rsidRDefault="00264093" w:rsidP="00264093">
      <w:pPr>
        <w:pBdr>
          <w:top w:val="nil"/>
          <w:left w:val="nil"/>
          <w:bottom w:val="nil"/>
          <w:right w:val="nil"/>
          <w:between w:val="nil"/>
        </w:pBdr>
        <w:spacing w:before="57" w:after="57" w:line="480" w:lineRule="auto"/>
        <w:ind w:firstLine="850"/>
        <w:jc w:val="both"/>
        <w:rPr>
          <w:color w:val="000000"/>
        </w:rPr>
      </w:pPr>
      <w:r>
        <w:rPr>
          <w:color w:val="000000"/>
        </w:rPr>
        <w:t>Manfaat yang diharapkan dalam pelaksanaan penelitian tugas akhir ini adalah sebagai berikut:</w:t>
      </w:r>
    </w:p>
    <w:p w14:paraId="135BE620" w14:textId="77777777" w:rsidR="00264093" w:rsidRDefault="00264093" w:rsidP="00264093">
      <w:pPr>
        <w:numPr>
          <w:ilvl w:val="0"/>
          <w:numId w:val="11"/>
        </w:numPr>
        <w:pBdr>
          <w:top w:val="nil"/>
          <w:left w:val="nil"/>
          <w:bottom w:val="nil"/>
          <w:right w:val="nil"/>
          <w:between w:val="nil"/>
        </w:pBdr>
        <w:suppressAutoHyphens w:val="0"/>
        <w:spacing w:before="57" w:after="57" w:line="480" w:lineRule="auto"/>
        <w:jc w:val="both"/>
        <w:rPr>
          <w:color w:val="000000"/>
        </w:rPr>
      </w:pPr>
      <w:r>
        <w:rPr>
          <w:color w:val="000000"/>
        </w:rPr>
        <w:t>Mampu menerapkan ilmu yang didapat pada bangku perkuliahan dan Program MBKM Magang Telkom 2021 untuk menyelesaikan tugas akhir.</w:t>
      </w:r>
    </w:p>
    <w:p w14:paraId="479809F4" w14:textId="77777777" w:rsidR="00264093" w:rsidRPr="00264093" w:rsidRDefault="00264093" w:rsidP="00264093">
      <w:pPr>
        <w:numPr>
          <w:ilvl w:val="0"/>
          <w:numId w:val="11"/>
        </w:numPr>
        <w:pBdr>
          <w:top w:val="nil"/>
          <w:left w:val="nil"/>
          <w:bottom w:val="nil"/>
          <w:right w:val="nil"/>
          <w:between w:val="nil"/>
        </w:pBdr>
        <w:suppressAutoHyphens w:val="0"/>
        <w:spacing w:before="57" w:after="57" w:line="480" w:lineRule="auto"/>
        <w:ind w:left="709"/>
        <w:jc w:val="both"/>
        <w:rPr>
          <w:color w:val="000000"/>
        </w:rPr>
      </w:pPr>
      <w:r>
        <w:t xml:space="preserve">Membantu memudahkan pelanggan </w:t>
      </w:r>
      <w:r>
        <w:rPr>
          <w:i/>
        </w:rPr>
        <w:t>smart meter</w:t>
      </w:r>
      <w:r>
        <w:t xml:space="preserve"> untuk membuat prakiraan energi listrik jangka pendek.</w:t>
      </w:r>
    </w:p>
    <w:p w14:paraId="2EC2B58D" w14:textId="77777777" w:rsidR="00264093" w:rsidRPr="00264093" w:rsidRDefault="00264093" w:rsidP="00264093">
      <w:pPr>
        <w:numPr>
          <w:ilvl w:val="0"/>
          <w:numId w:val="11"/>
        </w:numPr>
        <w:pBdr>
          <w:top w:val="nil"/>
          <w:left w:val="nil"/>
          <w:bottom w:val="nil"/>
          <w:right w:val="nil"/>
          <w:between w:val="nil"/>
        </w:pBdr>
        <w:suppressAutoHyphens w:val="0"/>
        <w:spacing w:before="57" w:after="57" w:line="480" w:lineRule="auto"/>
        <w:ind w:left="709"/>
        <w:jc w:val="both"/>
        <w:rPr>
          <w:color w:val="000000"/>
        </w:rPr>
      </w:pPr>
      <w:r>
        <w:t>Mengurangi kerugian akibat pemborosan energi listrik pada para pelanggan agar lebih efisien lagi dalam penggunaan energi listrik.</w:t>
      </w:r>
    </w:p>
    <w:p w14:paraId="7EBBA8E0" w14:textId="77777777" w:rsidR="00264093" w:rsidRPr="00264093" w:rsidRDefault="00264093" w:rsidP="00264093">
      <w:pPr>
        <w:pBdr>
          <w:top w:val="nil"/>
          <w:left w:val="nil"/>
          <w:bottom w:val="nil"/>
          <w:right w:val="nil"/>
          <w:between w:val="nil"/>
        </w:pBdr>
        <w:suppressAutoHyphens w:val="0"/>
        <w:spacing w:before="57" w:after="57" w:line="480" w:lineRule="auto"/>
        <w:ind w:left="709"/>
        <w:jc w:val="both"/>
        <w:rPr>
          <w:color w:val="000000"/>
        </w:rPr>
      </w:pPr>
    </w:p>
    <w:p w14:paraId="004AA499" w14:textId="77777777" w:rsidR="00264093" w:rsidRDefault="00264093" w:rsidP="00264093">
      <w:pPr>
        <w:pStyle w:val="Heading2"/>
      </w:pPr>
      <w:r w:rsidRPr="00264093">
        <w:t xml:space="preserve"> </w:t>
      </w:r>
      <w:r>
        <w:t>Sistematika Penulisan</w:t>
      </w:r>
    </w:p>
    <w:p w14:paraId="4A992193" w14:textId="77777777" w:rsidR="00264093" w:rsidRDefault="00264093" w:rsidP="00264093">
      <w:pPr>
        <w:pBdr>
          <w:top w:val="nil"/>
          <w:left w:val="nil"/>
          <w:bottom w:val="nil"/>
          <w:right w:val="nil"/>
          <w:between w:val="nil"/>
        </w:pBdr>
        <w:spacing w:before="57" w:after="57" w:line="480" w:lineRule="auto"/>
        <w:ind w:firstLine="850"/>
        <w:jc w:val="both"/>
        <w:rPr>
          <w:color w:val="000000"/>
        </w:rPr>
      </w:pPr>
      <w:r>
        <w:rPr>
          <w:color w:val="000000"/>
        </w:rPr>
        <w:t>Adapun sistematika penulisan yang digunakan dalam penelitian ini adalah sebagai berikut:</w:t>
      </w:r>
    </w:p>
    <w:p w14:paraId="6FA9F3BF" w14:textId="77777777" w:rsidR="00264093" w:rsidRDefault="00264093" w:rsidP="00264093">
      <w:pPr>
        <w:pBdr>
          <w:top w:val="nil"/>
          <w:left w:val="nil"/>
          <w:bottom w:val="nil"/>
          <w:right w:val="nil"/>
          <w:between w:val="nil"/>
        </w:pBdr>
        <w:spacing w:before="57" w:after="57" w:line="480" w:lineRule="auto"/>
        <w:jc w:val="both"/>
        <w:rPr>
          <w:b/>
          <w:color w:val="000000"/>
        </w:rPr>
      </w:pPr>
      <w:r>
        <w:rPr>
          <w:b/>
          <w:color w:val="000000"/>
        </w:rPr>
        <w:t>BAB 1 PENDAHULUAN</w:t>
      </w:r>
    </w:p>
    <w:p w14:paraId="65F8CB77" w14:textId="77777777" w:rsidR="00264093" w:rsidRDefault="00264093" w:rsidP="00264093">
      <w:pPr>
        <w:pBdr>
          <w:top w:val="nil"/>
          <w:left w:val="nil"/>
          <w:bottom w:val="nil"/>
          <w:right w:val="nil"/>
          <w:between w:val="nil"/>
        </w:pBdr>
        <w:spacing w:before="57" w:after="57" w:line="480" w:lineRule="auto"/>
        <w:ind w:firstLine="810"/>
        <w:jc w:val="both"/>
        <w:rPr>
          <w:color w:val="000000"/>
        </w:rPr>
      </w:pPr>
      <w:r>
        <w:rPr>
          <w:color w:val="000000"/>
        </w:rPr>
        <w:t xml:space="preserve"> Bab pendahuluan berisi judul penelitian, latar belakang, rumusan masalah, batasan masalah, tujuan penelitian, dan manfaat penelitian.</w:t>
      </w:r>
    </w:p>
    <w:p w14:paraId="14A26F6C" w14:textId="77777777" w:rsidR="00264093" w:rsidRDefault="00264093" w:rsidP="00264093">
      <w:pPr>
        <w:pBdr>
          <w:top w:val="nil"/>
          <w:left w:val="nil"/>
          <w:bottom w:val="nil"/>
          <w:right w:val="nil"/>
          <w:between w:val="nil"/>
        </w:pBdr>
        <w:spacing w:before="57" w:after="57" w:line="480" w:lineRule="auto"/>
        <w:jc w:val="both"/>
        <w:rPr>
          <w:b/>
          <w:color w:val="000000"/>
        </w:rPr>
      </w:pPr>
      <w:r>
        <w:rPr>
          <w:b/>
          <w:color w:val="000000"/>
        </w:rPr>
        <w:t>BAB 2 TINJAUAN PUSTAKA</w:t>
      </w:r>
    </w:p>
    <w:p w14:paraId="369937E2" w14:textId="77777777" w:rsidR="00264093" w:rsidRDefault="00264093" w:rsidP="00264093">
      <w:pPr>
        <w:pBdr>
          <w:top w:val="nil"/>
          <w:left w:val="nil"/>
          <w:bottom w:val="nil"/>
          <w:right w:val="nil"/>
          <w:between w:val="nil"/>
        </w:pBdr>
        <w:spacing w:before="57" w:after="57" w:line="480" w:lineRule="auto"/>
        <w:ind w:firstLine="810"/>
        <w:jc w:val="both"/>
        <w:rPr>
          <w:color w:val="000000"/>
        </w:rPr>
      </w:pPr>
      <w:r>
        <w:rPr>
          <w:b/>
          <w:color w:val="000000"/>
        </w:rPr>
        <w:t xml:space="preserve"> </w:t>
      </w:r>
      <w:r>
        <w:rPr>
          <w:color w:val="000000"/>
        </w:rPr>
        <w:t xml:space="preserve">Bab tinjauan pustaka berisi tentang kajian pustaka yang mendasari berbagai gagasan tentang penelitian terdahulu serta teori-teori pendukung untuk </w:t>
      </w:r>
      <w:r>
        <w:rPr>
          <w:color w:val="000000"/>
        </w:rPr>
        <w:lastRenderedPageBreak/>
        <w:t xml:space="preserve">penelitian seperti penjelasan tentang </w:t>
      </w:r>
      <w:r>
        <w:rPr>
          <w:i/>
          <w:color w:val="000000"/>
        </w:rPr>
        <w:t>artificial neural network,</w:t>
      </w:r>
      <w:r>
        <w:rPr>
          <w:i/>
        </w:rPr>
        <w:t xml:space="preserve"> long short term memory model, prepocessing data, </w:t>
      </w:r>
      <w:r>
        <w:t>denormalisasi, evaluasi</w:t>
      </w:r>
      <w:r>
        <w:rPr>
          <w:i/>
        </w:rPr>
        <w:t xml:space="preserve"> </w:t>
      </w:r>
      <w:r>
        <w:t>dan</w:t>
      </w:r>
      <w:r>
        <w:rPr>
          <w:i/>
        </w:rPr>
        <w:t xml:space="preserve"> smart meter.</w:t>
      </w:r>
    </w:p>
    <w:p w14:paraId="2F01B50A" w14:textId="77777777" w:rsidR="00264093" w:rsidRDefault="00264093" w:rsidP="00264093">
      <w:pPr>
        <w:pBdr>
          <w:top w:val="nil"/>
          <w:left w:val="nil"/>
          <w:bottom w:val="nil"/>
          <w:right w:val="nil"/>
          <w:between w:val="nil"/>
        </w:pBdr>
        <w:spacing w:before="57" w:after="57" w:line="480" w:lineRule="auto"/>
        <w:jc w:val="both"/>
        <w:rPr>
          <w:b/>
          <w:color w:val="000000"/>
        </w:rPr>
      </w:pPr>
      <w:r>
        <w:rPr>
          <w:b/>
          <w:color w:val="000000"/>
        </w:rPr>
        <w:t>BAB 3 METODE PENELITIAN</w:t>
      </w:r>
    </w:p>
    <w:p w14:paraId="6F8B1599" w14:textId="77777777" w:rsidR="001F0898" w:rsidRDefault="00264093" w:rsidP="00264093">
      <w:pPr>
        <w:pBdr>
          <w:top w:val="nil"/>
          <w:left w:val="nil"/>
          <w:bottom w:val="nil"/>
          <w:right w:val="nil"/>
          <w:between w:val="nil"/>
        </w:pBdr>
        <w:spacing w:before="57" w:after="57" w:line="480" w:lineRule="auto"/>
        <w:ind w:firstLine="810"/>
        <w:jc w:val="both"/>
      </w:pPr>
      <w:r>
        <w:rPr>
          <w:b/>
          <w:color w:val="000000"/>
        </w:rPr>
        <w:t xml:space="preserve"> </w:t>
      </w:r>
      <w:r>
        <w:rPr>
          <w:color w:val="000000"/>
        </w:rPr>
        <w:t>Bab metode penelitian berisi tentang urutan langkah atau metode penelitian yang digunakan, meliputi waktu dan tempat penelitian, alat dan bahan yang digunakan, metode penelitian, sumber data, alur penelitian, dan jadwal penelitian.</w:t>
      </w:r>
    </w:p>
    <w:p w14:paraId="45C88E09" w14:textId="77777777" w:rsidR="001F0898" w:rsidRDefault="001F0898">
      <w:pPr>
        <w:pStyle w:val="TEUnsoed-TextBodyspasi2"/>
      </w:pPr>
    </w:p>
    <w:p w14:paraId="39FDC80F" w14:textId="77777777" w:rsidR="001F0898" w:rsidRDefault="001F0898">
      <w:pPr>
        <w:pStyle w:val="TEUnsoed-TextBodyspasi2"/>
      </w:pPr>
    </w:p>
    <w:p w14:paraId="57F0CAA7" w14:textId="77777777" w:rsidR="001F0898" w:rsidRDefault="001F0898">
      <w:pPr>
        <w:sectPr w:rsidR="001F0898">
          <w:headerReference w:type="even" r:id="rId61"/>
          <w:headerReference w:type="default" r:id="rId62"/>
          <w:footerReference w:type="even" r:id="rId63"/>
          <w:footerReference w:type="default" r:id="rId64"/>
          <w:headerReference w:type="first" r:id="rId65"/>
          <w:footerReference w:type="first" r:id="rId66"/>
          <w:pgSz w:w="11906" w:h="16838"/>
          <w:pgMar w:top="2267" w:right="1701" w:bottom="1701" w:left="2268" w:header="1417" w:footer="720" w:gutter="0"/>
          <w:pgNumType w:start="1"/>
          <w:cols w:space="720"/>
          <w:titlePg/>
          <w:docGrid w:linePitch="312" w:charSpace="-6145"/>
        </w:sectPr>
      </w:pPr>
    </w:p>
    <w:p w14:paraId="4B9B5563" w14:textId="77777777" w:rsidR="001F0898" w:rsidRDefault="00264093">
      <w:pPr>
        <w:pStyle w:val="Heading1"/>
      </w:pPr>
      <w:bookmarkStart w:id="23" w:name="__RefHeading__187_1696878657"/>
      <w:bookmarkEnd w:id="23"/>
      <w:r>
        <w:lastRenderedPageBreak/>
        <w:br/>
        <w:t>TUJUAN PUSTAKA</w:t>
      </w:r>
    </w:p>
    <w:p w14:paraId="2127A64F" w14:textId="77777777" w:rsidR="001F0898" w:rsidRDefault="00264093">
      <w:pPr>
        <w:pStyle w:val="TEUnsoed-TextBodyspasi2"/>
      </w:pPr>
      <w:r>
        <w:t>Laporan Tugas Akhir disusun dengan struktur sebagaimana terlihat pada Tabel 2.1 di bawah ini.</w:t>
      </w:r>
    </w:p>
    <w:p w14:paraId="0923FB65" w14:textId="77777777" w:rsidR="001F0898" w:rsidRDefault="00264093">
      <w:pPr>
        <w:pStyle w:val="Tabel"/>
        <w:keepNext/>
      </w:pPr>
      <w:r>
        <w:t xml:space="preserve">Tabel </w:t>
      </w:r>
      <w:r>
        <w:fldChar w:fldCharType="begin"/>
      </w:r>
      <w:r>
        <w:instrText xml:space="preserve"> SEQ "Tabel" \* ARABIC </w:instrText>
      </w:r>
      <w:r>
        <w:fldChar w:fldCharType="separate"/>
      </w:r>
      <w:r w:rsidR="00AF3CA4">
        <w:rPr>
          <w:noProof/>
        </w:rPr>
        <w:t>1</w:t>
      </w:r>
      <w:r>
        <w:fldChar w:fldCharType="end"/>
      </w:r>
      <w:r>
        <w:t xml:space="preserve"> Struktur laporan tugas akhir</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67"/>
        <w:gridCol w:w="2112"/>
        <w:gridCol w:w="5158"/>
      </w:tblGrid>
      <w:tr w:rsidR="001F0898" w14:paraId="01FD4DDE" w14:textId="77777777">
        <w:trPr>
          <w:tblHeader/>
        </w:trPr>
        <w:tc>
          <w:tcPr>
            <w:tcW w:w="667" w:type="dxa"/>
            <w:tcBorders>
              <w:top w:val="none" w:sz="1" w:space="0" w:color="000000"/>
              <w:left w:val="none" w:sz="1" w:space="0" w:color="000000"/>
              <w:bottom w:val="double" w:sz="4" w:space="0" w:color="000000"/>
            </w:tcBorders>
            <w:shd w:val="clear" w:color="auto" w:fill="auto"/>
          </w:tcPr>
          <w:p w14:paraId="44700B3D" w14:textId="77777777" w:rsidR="001F0898" w:rsidRDefault="00264093">
            <w:pPr>
              <w:pStyle w:val="TableHeading"/>
              <w:keepNext/>
            </w:pPr>
            <w:r>
              <w:t>No.</w:t>
            </w:r>
          </w:p>
        </w:tc>
        <w:tc>
          <w:tcPr>
            <w:tcW w:w="2112" w:type="dxa"/>
            <w:tcBorders>
              <w:top w:val="none" w:sz="1" w:space="0" w:color="000000"/>
              <w:bottom w:val="double" w:sz="4" w:space="0" w:color="000000"/>
            </w:tcBorders>
            <w:shd w:val="clear" w:color="auto" w:fill="auto"/>
          </w:tcPr>
          <w:p w14:paraId="196BE9D2" w14:textId="77777777" w:rsidR="001F0898" w:rsidRDefault="00264093">
            <w:pPr>
              <w:pStyle w:val="TableHeading"/>
            </w:pPr>
            <w:r>
              <w:t>Bagian</w:t>
            </w:r>
          </w:p>
        </w:tc>
        <w:tc>
          <w:tcPr>
            <w:tcW w:w="5158" w:type="dxa"/>
            <w:tcBorders>
              <w:top w:val="none" w:sz="1" w:space="0" w:color="000000"/>
              <w:bottom w:val="double" w:sz="4" w:space="0" w:color="000000"/>
              <w:right w:val="none" w:sz="1" w:space="0" w:color="000000"/>
            </w:tcBorders>
            <w:shd w:val="clear" w:color="auto" w:fill="auto"/>
          </w:tcPr>
          <w:p w14:paraId="5BF5DBC7" w14:textId="77777777" w:rsidR="001F0898" w:rsidRDefault="00264093">
            <w:pPr>
              <w:pStyle w:val="TableHeading"/>
            </w:pPr>
            <w:r>
              <w:t>Isi</w:t>
            </w:r>
          </w:p>
        </w:tc>
      </w:tr>
      <w:tr w:rsidR="001F0898" w14:paraId="2BCCBC5E" w14:textId="77777777">
        <w:tc>
          <w:tcPr>
            <w:tcW w:w="667" w:type="dxa"/>
            <w:tcBorders>
              <w:left w:val="none" w:sz="1" w:space="0" w:color="000000"/>
              <w:bottom w:val="none" w:sz="1" w:space="0" w:color="000000"/>
            </w:tcBorders>
            <w:shd w:val="clear" w:color="auto" w:fill="auto"/>
          </w:tcPr>
          <w:p w14:paraId="6DA0F8B1" w14:textId="77777777" w:rsidR="001F0898" w:rsidRDefault="00264093">
            <w:pPr>
              <w:pStyle w:val="TableContents"/>
              <w:keepNext/>
              <w:jc w:val="center"/>
            </w:pPr>
            <w:r>
              <w:t>1</w:t>
            </w:r>
          </w:p>
        </w:tc>
        <w:tc>
          <w:tcPr>
            <w:tcW w:w="2112" w:type="dxa"/>
            <w:tcBorders>
              <w:bottom w:val="none" w:sz="1" w:space="0" w:color="000000"/>
            </w:tcBorders>
            <w:shd w:val="clear" w:color="auto" w:fill="auto"/>
          </w:tcPr>
          <w:p w14:paraId="53717D3D" w14:textId="77777777" w:rsidR="001F0898" w:rsidRDefault="00264093">
            <w:pPr>
              <w:pStyle w:val="TableContents"/>
              <w:jc w:val="center"/>
            </w:pPr>
            <w:r>
              <w:t>Awal</w:t>
            </w:r>
          </w:p>
        </w:tc>
        <w:tc>
          <w:tcPr>
            <w:tcW w:w="5158" w:type="dxa"/>
            <w:tcBorders>
              <w:bottom w:val="none" w:sz="1" w:space="0" w:color="000000"/>
              <w:right w:val="none" w:sz="1" w:space="0" w:color="000000"/>
            </w:tcBorders>
            <w:shd w:val="clear" w:color="auto" w:fill="auto"/>
          </w:tcPr>
          <w:p w14:paraId="43DE5CF5" w14:textId="77777777" w:rsidR="001F0898" w:rsidRDefault="00264093">
            <w:pPr>
              <w:pStyle w:val="TableContents"/>
              <w:jc w:val="both"/>
            </w:pPr>
            <w:r>
              <w:t>Sampul Luar</w:t>
            </w:r>
          </w:p>
          <w:p w14:paraId="44A10E00" w14:textId="77777777" w:rsidR="001F0898" w:rsidRDefault="00264093">
            <w:pPr>
              <w:pStyle w:val="TableContents"/>
              <w:jc w:val="both"/>
            </w:pPr>
            <w:r>
              <w:t>Halaman Antara</w:t>
            </w:r>
          </w:p>
          <w:p w14:paraId="71A2FE86" w14:textId="77777777" w:rsidR="001F0898" w:rsidRDefault="00264093">
            <w:pPr>
              <w:pStyle w:val="TableContents"/>
              <w:jc w:val="both"/>
            </w:pPr>
            <w:r>
              <w:t>Halaman Judul</w:t>
            </w:r>
          </w:p>
          <w:p w14:paraId="150B436F" w14:textId="77777777" w:rsidR="001F0898" w:rsidRDefault="00264093">
            <w:pPr>
              <w:pStyle w:val="TableContents"/>
              <w:jc w:val="both"/>
            </w:pPr>
            <w:r>
              <w:t>Halaman Pengesahan</w:t>
            </w:r>
          </w:p>
          <w:p w14:paraId="6C26AA66" w14:textId="77777777" w:rsidR="001F0898" w:rsidRDefault="00264093">
            <w:pPr>
              <w:pStyle w:val="TableContents"/>
              <w:jc w:val="both"/>
            </w:pPr>
            <w:r>
              <w:t>Halaman Pernyataan</w:t>
            </w:r>
          </w:p>
          <w:p w14:paraId="22640A49" w14:textId="77777777" w:rsidR="001F0898" w:rsidRDefault="00264093">
            <w:pPr>
              <w:pStyle w:val="TableContents"/>
              <w:jc w:val="both"/>
            </w:pPr>
            <w:r>
              <w:t>Halaman Motto dan Persembahan</w:t>
            </w:r>
          </w:p>
          <w:p w14:paraId="72EB567A" w14:textId="77777777" w:rsidR="001F0898" w:rsidRDefault="00264093">
            <w:pPr>
              <w:pStyle w:val="TableContents"/>
              <w:jc w:val="both"/>
            </w:pPr>
            <w:r>
              <w:t>Ringkasan</w:t>
            </w:r>
          </w:p>
          <w:p w14:paraId="49617CDB" w14:textId="77777777" w:rsidR="001F0898" w:rsidRDefault="00264093">
            <w:pPr>
              <w:pStyle w:val="TableContents"/>
              <w:jc w:val="both"/>
            </w:pPr>
            <w:r>
              <w:rPr>
                <w:i/>
                <w:iCs/>
              </w:rPr>
              <w:t>Summary</w:t>
            </w:r>
          </w:p>
          <w:p w14:paraId="3BFFC52F" w14:textId="77777777" w:rsidR="001F0898" w:rsidRDefault="00264093">
            <w:pPr>
              <w:pStyle w:val="TableContents"/>
              <w:jc w:val="both"/>
            </w:pPr>
            <w:r>
              <w:t>Prakata</w:t>
            </w:r>
          </w:p>
          <w:p w14:paraId="5E3C7DEE" w14:textId="77777777" w:rsidR="001F0898" w:rsidRDefault="00264093">
            <w:pPr>
              <w:pStyle w:val="TableContents"/>
              <w:jc w:val="both"/>
            </w:pPr>
            <w:r>
              <w:t>Daftar Isi</w:t>
            </w:r>
          </w:p>
          <w:p w14:paraId="51B7F5D7" w14:textId="77777777" w:rsidR="001F0898" w:rsidRDefault="00264093">
            <w:pPr>
              <w:pStyle w:val="TableContents"/>
              <w:jc w:val="both"/>
            </w:pPr>
            <w:r>
              <w:t>Daftar Tabel</w:t>
            </w:r>
          </w:p>
          <w:p w14:paraId="195F25E7" w14:textId="77777777" w:rsidR="001F0898" w:rsidRDefault="00264093">
            <w:pPr>
              <w:pStyle w:val="TableContents"/>
              <w:jc w:val="both"/>
            </w:pPr>
            <w:r>
              <w:t>Daftar Gambar</w:t>
            </w:r>
          </w:p>
          <w:p w14:paraId="723DDEDD" w14:textId="77777777" w:rsidR="001F0898" w:rsidRDefault="00264093">
            <w:pPr>
              <w:pStyle w:val="TableContents"/>
              <w:jc w:val="both"/>
            </w:pPr>
            <w:r>
              <w:t>Daftar Lampiran</w:t>
            </w:r>
          </w:p>
          <w:p w14:paraId="4A9BBD38" w14:textId="77777777" w:rsidR="001F0898" w:rsidRDefault="00264093">
            <w:pPr>
              <w:pStyle w:val="TableContents"/>
              <w:jc w:val="both"/>
            </w:pPr>
            <w:r>
              <w:t>Daftar Istilah</w:t>
            </w:r>
          </w:p>
          <w:p w14:paraId="53B6EDC7" w14:textId="77777777" w:rsidR="001F0898" w:rsidRDefault="00264093">
            <w:pPr>
              <w:pStyle w:val="TableContents"/>
              <w:jc w:val="both"/>
            </w:pPr>
            <w:r>
              <w:t>Daftar Simbol</w:t>
            </w:r>
          </w:p>
        </w:tc>
      </w:tr>
      <w:tr w:rsidR="001F0898" w14:paraId="44846876" w14:textId="77777777">
        <w:tc>
          <w:tcPr>
            <w:tcW w:w="667" w:type="dxa"/>
            <w:tcBorders>
              <w:left w:val="none" w:sz="1" w:space="0" w:color="000000"/>
              <w:bottom w:val="none" w:sz="1" w:space="0" w:color="000000"/>
            </w:tcBorders>
            <w:shd w:val="clear" w:color="auto" w:fill="auto"/>
          </w:tcPr>
          <w:p w14:paraId="68632A27" w14:textId="77777777" w:rsidR="001F0898" w:rsidRDefault="00264093">
            <w:pPr>
              <w:pStyle w:val="TableContents"/>
              <w:keepNext/>
              <w:jc w:val="center"/>
            </w:pPr>
            <w:r>
              <w:t>2</w:t>
            </w:r>
          </w:p>
        </w:tc>
        <w:tc>
          <w:tcPr>
            <w:tcW w:w="2112" w:type="dxa"/>
            <w:tcBorders>
              <w:bottom w:val="none" w:sz="1" w:space="0" w:color="000000"/>
            </w:tcBorders>
            <w:shd w:val="clear" w:color="auto" w:fill="auto"/>
          </w:tcPr>
          <w:p w14:paraId="3F55095D" w14:textId="77777777" w:rsidR="001F0898" w:rsidRDefault="00264093">
            <w:pPr>
              <w:pStyle w:val="TableContents"/>
              <w:jc w:val="center"/>
            </w:pPr>
            <w:r>
              <w:t>Utama</w:t>
            </w:r>
          </w:p>
        </w:tc>
        <w:tc>
          <w:tcPr>
            <w:tcW w:w="5158" w:type="dxa"/>
            <w:tcBorders>
              <w:bottom w:val="none" w:sz="1" w:space="0" w:color="000000"/>
              <w:right w:val="none" w:sz="1" w:space="0" w:color="000000"/>
            </w:tcBorders>
            <w:shd w:val="clear" w:color="auto" w:fill="auto"/>
          </w:tcPr>
          <w:p w14:paraId="3C54FD8B" w14:textId="77777777" w:rsidR="001F0898" w:rsidRDefault="00264093">
            <w:pPr>
              <w:pStyle w:val="TableContents"/>
              <w:jc w:val="both"/>
            </w:pPr>
            <w:r>
              <w:t>Bab 1. Pendahuluan</w:t>
            </w:r>
          </w:p>
          <w:p w14:paraId="238F7F49" w14:textId="77777777" w:rsidR="001F0898" w:rsidRDefault="00264093">
            <w:pPr>
              <w:pStyle w:val="TableContents"/>
              <w:jc w:val="both"/>
            </w:pPr>
            <w:r>
              <w:t>Bab 2. Tinjauan Pustaka</w:t>
            </w:r>
          </w:p>
          <w:p w14:paraId="5312D96D" w14:textId="77777777" w:rsidR="001F0898" w:rsidRDefault="00264093">
            <w:pPr>
              <w:pStyle w:val="TableContents"/>
              <w:jc w:val="both"/>
            </w:pPr>
            <w:r>
              <w:t>Bab 3. Metode Penelitian</w:t>
            </w:r>
          </w:p>
          <w:p w14:paraId="152C167F" w14:textId="77777777" w:rsidR="001F0898" w:rsidRDefault="00264093">
            <w:pPr>
              <w:pStyle w:val="TableContents"/>
              <w:jc w:val="both"/>
            </w:pPr>
            <w:r>
              <w:t>Bab 4. Hasil dan Pembahasan</w:t>
            </w:r>
          </w:p>
          <w:p w14:paraId="5767CF31" w14:textId="77777777" w:rsidR="001F0898" w:rsidRDefault="00264093">
            <w:pPr>
              <w:pStyle w:val="TableContents"/>
              <w:jc w:val="both"/>
            </w:pPr>
            <w:r>
              <w:t>Bab 5. Kesimpulan dan Saran</w:t>
            </w:r>
          </w:p>
        </w:tc>
      </w:tr>
      <w:tr w:rsidR="001F0898" w14:paraId="6CDC6436" w14:textId="77777777">
        <w:tc>
          <w:tcPr>
            <w:tcW w:w="667" w:type="dxa"/>
            <w:tcBorders>
              <w:left w:val="none" w:sz="1" w:space="0" w:color="000000"/>
              <w:bottom w:val="none" w:sz="1" w:space="0" w:color="000000"/>
            </w:tcBorders>
            <w:shd w:val="clear" w:color="auto" w:fill="auto"/>
          </w:tcPr>
          <w:p w14:paraId="26A852A8" w14:textId="77777777" w:rsidR="001F0898" w:rsidRDefault="00264093">
            <w:pPr>
              <w:pStyle w:val="TableContents"/>
              <w:jc w:val="center"/>
            </w:pPr>
            <w:r>
              <w:t>3</w:t>
            </w:r>
          </w:p>
        </w:tc>
        <w:tc>
          <w:tcPr>
            <w:tcW w:w="2112" w:type="dxa"/>
            <w:tcBorders>
              <w:bottom w:val="none" w:sz="1" w:space="0" w:color="000000"/>
            </w:tcBorders>
            <w:shd w:val="clear" w:color="auto" w:fill="auto"/>
          </w:tcPr>
          <w:p w14:paraId="2277BE11" w14:textId="77777777" w:rsidR="001F0898" w:rsidRDefault="00264093">
            <w:pPr>
              <w:pStyle w:val="TableContents"/>
              <w:jc w:val="center"/>
            </w:pPr>
            <w:r>
              <w:t>Akhir</w:t>
            </w:r>
          </w:p>
        </w:tc>
        <w:tc>
          <w:tcPr>
            <w:tcW w:w="5158" w:type="dxa"/>
            <w:tcBorders>
              <w:bottom w:val="none" w:sz="1" w:space="0" w:color="000000"/>
              <w:right w:val="none" w:sz="1" w:space="0" w:color="000000"/>
            </w:tcBorders>
            <w:shd w:val="clear" w:color="auto" w:fill="auto"/>
          </w:tcPr>
          <w:p w14:paraId="66C34D24" w14:textId="77777777" w:rsidR="001F0898" w:rsidRDefault="00264093">
            <w:pPr>
              <w:pStyle w:val="TableContents"/>
              <w:jc w:val="both"/>
            </w:pPr>
            <w:r>
              <w:t>Daftar Pustaka</w:t>
            </w:r>
          </w:p>
          <w:p w14:paraId="6D735C68" w14:textId="77777777" w:rsidR="001F0898" w:rsidRDefault="00264093">
            <w:pPr>
              <w:pStyle w:val="TableContents"/>
              <w:jc w:val="both"/>
            </w:pPr>
            <w:r>
              <w:t>Lampiran</w:t>
            </w:r>
          </w:p>
          <w:p w14:paraId="7DACE50F" w14:textId="77777777" w:rsidR="001F0898" w:rsidRDefault="00264093">
            <w:pPr>
              <w:pStyle w:val="TableContents"/>
              <w:jc w:val="both"/>
            </w:pPr>
            <w:r>
              <w:t>Biodata Penulis</w:t>
            </w:r>
          </w:p>
        </w:tc>
      </w:tr>
    </w:tbl>
    <w:p w14:paraId="5DFD5DE2" w14:textId="77777777" w:rsidR="001F0898" w:rsidRDefault="00264093">
      <w:pPr>
        <w:pStyle w:val="TEUnsoed-TextBodyspasi2"/>
      </w:pPr>
      <w:r>
        <w:t>Penjelasan setiap bagian akan disampaikan lebih detil pada sub bab – sub bab selanjutnya.</w:t>
      </w:r>
    </w:p>
    <w:p w14:paraId="5C078117" w14:textId="77777777" w:rsidR="001F0898" w:rsidRDefault="00264093">
      <w:pPr>
        <w:pStyle w:val="Heading2"/>
      </w:pPr>
      <w:bookmarkStart w:id="24" w:name="__RefHeading__1685_792468862"/>
      <w:bookmarkEnd w:id="24"/>
      <w:r>
        <w:t>Penelitian Terdahulu</w:t>
      </w:r>
    </w:p>
    <w:p w14:paraId="26F02EF7" w14:textId="77777777" w:rsidR="00264093" w:rsidRDefault="00264093" w:rsidP="00264093">
      <w:pPr>
        <w:pBdr>
          <w:top w:val="nil"/>
          <w:left w:val="nil"/>
          <w:bottom w:val="nil"/>
          <w:right w:val="nil"/>
          <w:between w:val="nil"/>
        </w:pBdr>
        <w:spacing w:before="57" w:after="57" w:line="480" w:lineRule="auto"/>
        <w:ind w:firstLine="850"/>
        <w:jc w:val="both"/>
        <w:rPr>
          <w:color w:val="000000"/>
        </w:rPr>
      </w:pPr>
      <w:r>
        <w:rPr>
          <w:color w:val="000000"/>
        </w:rPr>
        <w:t>Selama melakukan penelitian tugas akhir “</w:t>
      </w:r>
      <w:r>
        <w:t xml:space="preserve">Analisis Perkiraan Beban Puncak Harian Secara </w:t>
      </w:r>
      <w:r>
        <w:rPr>
          <w:i/>
        </w:rPr>
        <w:t>Real-Time</w:t>
      </w:r>
      <w:r>
        <w:t xml:space="preserve"> Menggunakan Metode </w:t>
      </w:r>
      <w:r>
        <w:rPr>
          <w:i/>
        </w:rPr>
        <w:t>Artificial Neural Network</w:t>
      </w:r>
      <w:r>
        <w:t xml:space="preserve"> Berbasis </w:t>
      </w:r>
      <w:r>
        <w:rPr>
          <w:i/>
        </w:rPr>
        <w:t>Smart Mete</w:t>
      </w:r>
      <w:r>
        <w:t>r Di Ruko Darmawangsa, Jakarta Selatan</w:t>
      </w:r>
      <w:r>
        <w:rPr>
          <w:color w:val="000000"/>
        </w:rPr>
        <w:t xml:space="preserve">”, penulis melakukan eksplorasi terhadap penelitian terdahulu yang berhubungan. Hal ini dilakukan untuk </w:t>
      </w:r>
      <w:r>
        <w:rPr>
          <w:color w:val="000000"/>
        </w:rPr>
        <w:lastRenderedPageBreak/>
        <w:t>memperkaya teori yang digunakan dan membantu penulis dalam menentukan metode untuk desain arsitektur yang akan dibuat. Penelitian tersebut diantaranya.</w:t>
      </w:r>
    </w:p>
    <w:p w14:paraId="67468AE0" w14:textId="77777777" w:rsidR="00264093" w:rsidRDefault="00264093" w:rsidP="00264093">
      <w:pPr>
        <w:numPr>
          <w:ilvl w:val="0"/>
          <w:numId w:val="12"/>
        </w:numPr>
        <w:pBdr>
          <w:top w:val="nil"/>
          <w:left w:val="nil"/>
          <w:bottom w:val="nil"/>
          <w:right w:val="nil"/>
          <w:between w:val="nil"/>
        </w:pBdr>
        <w:suppressAutoHyphens w:val="0"/>
        <w:spacing w:before="57" w:after="57" w:line="480" w:lineRule="auto"/>
        <w:jc w:val="both"/>
        <w:rPr>
          <w:color w:val="000000"/>
        </w:rPr>
      </w:pPr>
      <w:r>
        <w:rPr>
          <w:color w:val="000000"/>
        </w:rPr>
        <w:t xml:space="preserve">Penelitian </w:t>
      </w:r>
      <w:r>
        <w:t>Yuan Octavia D.P., A.N. Afandi, dan Hari Putranto</w:t>
      </w:r>
      <w:r>
        <w:rPr>
          <w:color w:val="000000"/>
        </w:rPr>
        <w:t xml:space="preserve"> berjudul </w:t>
      </w:r>
      <w:r>
        <w:t xml:space="preserve">“Studi Prakiraan Beban Listrik Menggunakan Metode </w:t>
      </w:r>
      <w:r>
        <w:rPr>
          <w:i/>
        </w:rPr>
        <w:t>Artificial Neural Network</w:t>
      </w:r>
      <w:r>
        <w:rPr>
          <w:i/>
          <w:color w:val="000000"/>
        </w:rPr>
        <w:t>”</w:t>
      </w:r>
      <w:r>
        <w:rPr>
          <w:color w:val="000000"/>
        </w:rPr>
        <w:t xml:space="preserve">. Pada penelitian ini dilakukan untuk </w:t>
      </w:r>
      <w:r>
        <w:t xml:space="preserve">prakiraan beban listrik jangka panjang menggunakan metode </w:t>
      </w:r>
      <w:r>
        <w:rPr>
          <w:i/>
        </w:rPr>
        <w:t xml:space="preserve">Artificial Neural Network </w:t>
      </w:r>
      <w:r>
        <w:t>(ANN) dengan penerapan algoritma</w:t>
      </w:r>
      <w:r>
        <w:rPr>
          <w:i/>
        </w:rPr>
        <w:t xml:space="preserve"> backpropagation</w:t>
      </w:r>
      <w:r>
        <w:t xml:space="preserve"> pada studi kasus distribusi energi listrik Area Mojokerto. Pada penelitian ini digunakan 8 variabel, dimana untuk variabel dependen berupa beban listrik, sedangkan untuk variabel independen digunakan 7 variabel yaitu jumlah penduduk, PDRB, jumlah pelanggan sektor rumah tangga, jumlah pelanggan sektor industri, jumlah pelanggan sektor usaha, jumlah pelanggan sektor sosial, dan susut distribusi. Berdasarkan hasil percobaan beberapa arsitektur ANN, diperoleh hasil MAPE pengujian terbaik sebesar 0.512% yang berarti memiliki tingkat akurasi tinggi. Hal ini berarti metode ANN dengan algoritma backpropagation dapat diterapkan sebagai metode prakiraan beban listrik untuk studi kasus pada distribusi energi listrik Area Mojokerto [5].</w:t>
      </w:r>
    </w:p>
    <w:p w14:paraId="184AA8B7" w14:textId="77777777" w:rsidR="00264093" w:rsidRDefault="00264093" w:rsidP="00264093">
      <w:pPr>
        <w:numPr>
          <w:ilvl w:val="0"/>
          <w:numId w:val="12"/>
        </w:numPr>
        <w:pBdr>
          <w:top w:val="nil"/>
          <w:left w:val="nil"/>
          <w:bottom w:val="nil"/>
          <w:right w:val="nil"/>
          <w:between w:val="nil"/>
        </w:pBdr>
        <w:suppressAutoHyphens w:val="0"/>
        <w:spacing w:before="57" w:after="57" w:line="480" w:lineRule="auto"/>
        <w:jc w:val="both"/>
        <w:rPr>
          <w:color w:val="000000"/>
        </w:rPr>
      </w:pPr>
      <w:r>
        <w:rPr>
          <w:color w:val="000000"/>
        </w:rPr>
        <w:t xml:space="preserve">Penelitian </w:t>
      </w:r>
      <w:r>
        <w:t>Yayu Triwulan, Nasrun Hariyanto, dan Sabat Anwari,</w:t>
      </w:r>
      <w:r>
        <w:rPr>
          <w:color w:val="000000"/>
        </w:rPr>
        <w:t xml:space="preserve"> berjudul “</w:t>
      </w:r>
      <w:r>
        <w:t xml:space="preserve">PERAMALAN BEBAN PUNCAK LISTRIK JANGKA PENDEK MENGGUNAKAN METODE </w:t>
      </w:r>
      <w:r>
        <w:lastRenderedPageBreak/>
        <w:t>JARINGAN SYARAF TIRUAN</w:t>
      </w:r>
      <w:r>
        <w:rPr>
          <w:color w:val="000000"/>
        </w:rPr>
        <w:t>”. Penelitian ini</w:t>
      </w:r>
      <w:r>
        <w:t xml:space="preserve"> membahas tentang bagaimana meramalkan beban listrik jangka pendek (beban harian). PLN menggunakan suatu metode yang sudah lama digunakan yaitu metode koefisien beban dan metode Jaringan syaraf tiruan menggunakan Matlab. Pada metode ini untuk menentukan koefisien digunakan beban-beban masa lalu dan beban puncak. Data diperoleh dengan melakukan kunjungan langsung ke PT. PLN (Persero) UBS-P3B Region Jawa Barat yang berlokasi di Cigereleng - Muhammad Toha Bandung [6].</w:t>
      </w:r>
    </w:p>
    <w:p w14:paraId="03373932" w14:textId="77777777" w:rsidR="00264093" w:rsidRDefault="00264093" w:rsidP="00264093">
      <w:pPr>
        <w:numPr>
          <w:ilvl w:val="0"/>
          <w:numId w:val="12"/>
        </w:numPr>
        <w:pBdr>
          <w:top w:val="nil"/>
          <w:left w:val="nil"/>
          <w:bottom w:val="nil"/>
          <w:right w:val="nil"/>
          <w:between w:val="nil"/>
        </w:pBdr>
        <w:suppressAutoHyphens w:val="0"/>
        <w:spacing w:before="57" w:after="57" w:line="480" w:lineRule="auto"/>
        <w:jc w:val="both"/>
        <w:rPr>
          <w:color w:val="000000"/>
        </w:rPr>
      </w:pPr>
      <w:r>
        <w:rPr>
          <w:color w:val="000000"/>
        </w:rPr>
        <w:t xml:space="preserve">Penelitian </w:t>
      </w:r>
      <w:r>
        <w:t>Muslimin</w:t>
      </w:r>
      <w:r>
        <w:rPr>
          <w:color w:val="000000"/>
        </w:rPr>
        <w:t xml:space="preserve"> berjudul “</w:t>
      </w:r>
      <w:r>
        <w:t xml:space="preserve">PERAMALAN BEBAN LISTRIK JANGKA MENENGAH PADA SISTEM KELISTRIKAN KOTA SAMARINDA </w:t>
      </w:r>
      <w:r>
        <w:rPr>
          <w:color w:val="000000"/>
        </w:rPr>
        <w:t xml:space="preserve">”. </w:t>
      </w:r>
      <w:r>
        <w:t xml:space="preserve">Pada penelitian ini dilakukan peramalan beban jangka menengah dengan menggunakan metode Jaringan Syaraf Tiruan (JST) atau </w:t>
      </w:r>
      <w:r>
        <w:rPr>
          <w:i/>
        </w:rPr>
        <w:t>Artificial Neural Network</w:t>
      </w:r>
      <w:r>
        <w:t xml:space="preserve"> (ANN). ANN merupakan metode yang dapat menyelesaikan hubungan non linier antara beban dengan faktor-faktor ekonomi yang bervariasi, serta dapat melakukan penyesuaian terhadap perubahan-perubahan yang terjadi. ANN dengan metode propagasi balik (</w:t>
      </w:r>
      <w:r>
        <w:rPr>
          <w:i/>
        </w:rPr>
        <w:t>backpropagation</w:t>
      </w:r>
      <w:r>
        <w:t xml:space="preserve">) memiliki kemampuan untuk meramal dengan baik. Sejauh ini sudah banyak peneliti yang menggunakan ANN untuk peramalan beban energi listrik jangka pendek dengan hasil yang sangat baik. Hanya beberapa peneliti yang sudah menerapkan </w:t>
      </w:r>
      <w:r>
        <w:lastRenderedPageBreak/>
        <w:t>ANN untuk peramalan beban energi listrik jangka menengah dan jangka panjang. Hal ini disebabkan karena peramalan jangka pendek hanya dipengaruhi oleh faktor cuaca. Sedangkan peramalan jangka menengah dan jangka panjang sangat dipengaruhi oleh faktor ekonomi. Oleh karena itu pada penelitian ini penulis akan melakukan peramalan beban energi listrik jangka menengah kota Samarinda menggunakan metode ANN [7].</w:t>
      </w:r>
    </w:p>
    <w:p w14:paraId="7899D5ED" w14:textId="77777777" w:rsidR="001F0898" w:rsidRDefault="001F0898">
      <w:pPr>
        <w:pStyle w:val="TEUnsoed-TextBodyspasi2"/>
      </w:pPr>
    </w:p>
    <w:p w14:paraId="40B0F018" w14:textId="77777777" w:rsidR="001F0898" w:rsidRDefault="00264093">
      <w:pPr>
        <w:pStyle w:val="Heading3"/>
      </w:pPr>
      <w:bookmarkStart w:id="25" w:name="__RefHeading__1687_792468863"/>
      <w:bookmarkEnd w:id="25"/>
      <w:r>
        <w:t>Sampul luar, halaman antara dan halaman judul</w:t>
      </w:r>
    </w:p>
    <w:p w14:paraId="5EF79106" w14:textId="77777777" w:rsidR="001F0898" w:rsidRDefault="00264093">
      <w:pPr>
        <w:pStyle w:val="TEUnsoed-TextBodyspasi2"/>
      </w:pPr>
      <w:r>
        <w:t>Sampul luar dan halaman judul dibuat sama. Contoh halaman judul dapat dilihat pada Gambar 2.1. Halaman antara adalah halaman kosong dengan latar belakang logo Unsoed (Gambar 2.2).</w:t>
      </w:r>
    </w:p>
    <w:p w14:paraId="5A8377E2" w14:textId="77777777" w:rsidR="001F0898" w:rsidRDefault="001F0898">
      <w:pPr>
        <w:pStyle w:val="TEUnsoed-Gambar"/>
      </w:pPr>
    </w:p>
    <w:p w14:paraId="009AF7BD" w14:textId="77777777" w:rsidR="001F0898" w:rsidRDefault="00264093">
      <w:pPr>
        <w:pStyle w:val="TEUnsoed-TextBodyspasi2"/>
      </w:pPr>
      <w:r>
        <w:t xml:space="preserve"> Halaman judul dan sampul luar paling tidak memuat: judul tugas akhir dalam bahasa Indonesia, maksud penyusunan, logo Unsoed, nama penulis (tidak boleh disingkat), nomor indul mahasiswa (NIM), nama institusi dan tahun penyusunan. Semua komponen tersebut disusun rata tengah. </w:t>
      </w:r>
    </w:p>
    <w:p w14:paraId="541ED0F2" w14:textId="77777777" w:rsidR="001F0898" w:rsidRDefault="001F0898">
      <w:pPr>
        <w:pStyle w:val="TEUnsoed-Gambar"/>
      </w:pPr>
    </w:p>
    <w:p w14:paraId="3D42B21A" w14:textId="77777777" w:rsidR="001F0898" w:rsidRDefault="00264093">
      <w:pPr>
        <w:pStyle w:val="Heading4"/>
      </w:pPr>
      <w:r>
        <w:t>Judul tugas akhir</w:t>
      </w:r>
    </w:p>
    <w:p w14:paraId="42B75AC0" w14:textId="77777777" w:rsidR="001F0898" w:rsidRDefault="00264093">
      <w:pPr>
        <w:pStyle w:val="TEUnsoed-TextBodyspasi2"/>
      </w:pPr>
      <w:r>
        <w:t>Judul tugas akhir ditulis dalam bahasa Indonesia. Judul dibuat sesingkat-singkatnya, jelas, memberikan gambaran permasalahan yang diteliti secara tepat serta dihindari untuk memberikan penafsiran yang berbeda.</w:t>
      </w:r>
    </w:p>
    <w:p w14:paraId="0F214049" w14:textId="77777777" w:rsidR="001F0898" w:rsidRDefault="00264093">
      <w:pPr>
        <w:pStyle w:val="Heading4"/>
      </w:pPr>
      <w:bookmarkStart w:id="26" w:name="__RefHeading__4142_6576258611"/>
      <w:bookmarkEnd w:id="26"/>
      <w:r>
        <w:lastRenderedPageBreak/>
        <w:t>Maksud penyusunan</w:t>
      </w:r>
    </w:p>
    <w:p w14:paraId="09ABDD68" w14:textId="77777777" w:rsidR="001F0898" w:rsidRDefault="00264093">
      <w:pPr>
        <w:pStyle w:val="TEUnsoed-TextBodyspasi2"/>
      </w:pPr>
      <w:r>
        <w:t>Maksud penyusunan dari penyusuan dokumen laporan tugas akhir ini ditulis sebagai berikut.</w:t>
      </w:r>
    </w:p>
    <w:p w14:paraId="21598AB1" w14:textId="77777777" w:rsidR="001F0898" w:rsidRDefault="00264093">
      <w:pPr>
        <w:pStyle w:val="Quotations"/>
        <w:jc w:val="center"/>
      </w:pPr>
      <w:r>
        <w:t>Disusun untuk memenuhi sebagian persyaratan memperoleh gelar Sarjana Teknik di Jurusan Teknik Elektro Universitas Jenderal Soedirman</w:t>
      </w:r>
    </w:p>
    <w:p w14:paraId="032A6CB7" w14:textId="77777777" w:rsidR="001F0898" w:rsidRDefault="00264093">
      <w:pPr>
        <w:pStyle w:val="Heading4"/>
      </w:pPr>
      <w:r>
        <w:t>Logo Unsoed</w:t>
      </w:r>
    </w:p>
    <w:p w14:paraId="0D9955BE" w14:textId="77777777" w:rsidR="001F0898" w:rsidRDefault="00264093">
      <w:pPr>
        <w:pStyle w:val="TEUnsoed-TextBodyspasi2"/>
      </w:pPr>
      <w:r>
        <w:t xml:space="preserve">Camtumkan logo Universitas Jenderal Soedirman dengan dimensi luar </w:t>
      </w:r>
      <w:r w:rsidR="00B93D6E">
        <w:pict w14:anchorId="3E190A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13.5pt" filled="t">
            <v:fill color2="black"/>
            <v:imagedata r:id="rId67" o:title=""/>
          </v:shape>
        </w:pict>
      </w:r>
      <w:r>
        <w:t>. Logo Unsoed yang digunakan terlihat pada Gambar 2.2.</w:t>
      </w:r>
    </w:p>
    <w:p w14:paraId="4E7B0269" w14:textId="77777777" w:rsidR="001F0898" w:rsidRDefault="00264093">
      <w:pPr>
        <w:pStyle w:val="Heading4"/>
      </w:pPr>
      <w:r>
        <w:t>Identitas penulis</w:t>
      </w:r>
    </w:p>
    <w:p w14:paraId="60186350" w14:textId="77777777" w:rsidR="001F0898" w:rsidRDefault="00264093">
      <w:pPr>
        <w:pStyle w:val="TEUnsoed-TextBodyspasi2"/>
      </w:pPr>
      <w:r>
        <w:t>Cantumkan nama penulis secara lengkap, tidak boleh disingkat, tanpa gelar. Nomor induk mahasiswa ditulis lengkap di bawah nama.</w:t>
      </w:r>
    </w:p>
    <w:p w14:paraId="22A6E6DB" w14:textId="77777777" w:rsidR="001F0898" w:rsidRDefault="00264093">
      <w:pPr>
        <w:pStyle w:val="Heading4"/>
      </w:pPr>
      <w:r>
        <w:t>Nama institusi</w:t>
      </w:r>
    </w:p>
    <w:p w14:paraId="77F31D85" w14:textId="77777777" w:rsidR="001F0898" w:rsidRDefault="00264093">
      <w:pPr>
        <w:pStyle w:val="TEUnsoed-TextBodyspasi2"/>
      </w:pPr>
      <w:r>
        <w:t>Nama institusi ditulis dengan urutan sebagai berikut.</w:t>
      </w:r>
    </w:p>
    <w:p w14:paraId="44C07FD6" w14:textId="77777777" w:rsidR="001F0898" w:rsidRDefault="00264093">
      <w:pPr>
        <w:pStyle w:val="Quotations"/>
        <w:jc w:val="center"/>
      </w:pPr>
      <w:r>
        <w:t>KEMENTRIAN RISET, TEKNOLOGI DAN PENDIDIKAN TINGGI</w:t>
      </w:r>
      <w:r>
        <w:br/>
        <w:t>UNIVERSITAS JENDERAL SOEDIRMAN</w:t>
      </w:r>
      <w:r>
        <w:br/>
        <w:t>JURUSAN/PROGRAM STUDI TEKNIK ELEKTRO</w:t>
      </w:r>
      <w:r>
        <w:br/>
        <w:t>PURBALINGGA</w:t>
      </w:r>
    </w:p>
    <w:p w14:paraId="27F50CC9" w14:textId="77777777" w:rsidR="001F0898" w:rsidRDefault="00264093">
      <w:pPr>
        <w:pStyle w:val="Heading4"/>
      </w:pPr>
      <w:r>
        <w:t>Tahun penyusunan</w:t>
      </w:r>
    </w:p>
    <w:p w14:paraId="7EF83EE7" w14:textId="77777777" w:rsidR="001F0898" w:rsidRDefault="00264093">
      <w:pPr>
        <w:pStyle w:val="TEUnsoed-TextBodyspasi2"/>
      </w:pPr>
      <w:r>
        <w:t>Tuliskan tahun penulisan laporan tugas akhir.</w:t>
      </w:r>
    </w:p>
    <w:p w14:paraId="1492137D" w14:textId="77777777" w:rsidR="001F0898" w:rsidRDefault="00264093">
      <w:pPr>
        <w:pStyle w:val="Heading3"/>
      </w:pPr>
      <w:bookmarkStart w:id="27" w:name="__RefHeading__1809_792468862"/>
      <w:bookmarkEnd w:id="27"/>
      <w:r>
        <w:t>Halaman pengesahan</w:t>
      </w:r>
    </w:p>
    <w:p w14:paraId="430267B8" w14:textId="77777777" w:rsidR="001F0898" w:rsidRDefault="00264093">
      <w:pPr>
        <w:pStyle w:val="TEUnsoed-TextBodyspasi2"/>
      </w:pPr>
      <w:r>
        <w:t>Halaman pengesahan ditandatangani oleh seluruh dosen pembimbing dan diketahui oleh Dekan. Contoh tampilan halaman pengesahan dapat dilihat pada Gambar 2.3.</w:t>
      </w:r>
    </w:p>
    <w:p w14:paraId="4E51D85B" w14:textId="77777777" w:rsidR="001F0898" w:rsidRDefault="001F0898">
      <w:pPr>
        <w:pStyle w:val="TEUnsoed-Gambar"/>
      </w:pPr>
    </w:p>
    <w:p w14:paraId="34E60515" w14:textId="77777777" w:rsidR="001F0898" w:rsidRDefault="00264093">
      <w:pPr>
        <w:pStyle w:val="Heading3"/>
      </w:pPr>
      <w:bookmarkStart w:id="28" w:name="__RefHeading__78336_1579177405"/>
      <w:bookmarkEnd w:id="28"/>
      <w:r>
        <w:lastRenderedPageBreak/>
        <w:t>Halaman pernyataan</w:t>
      </w:r>
    </w:p>
    <w:p w14:paraId="775DD14A" w14:textId="77777777" w:rsidR="001F0898" w:rsidRDefault="00264093">
      <w:pPr>
        <w:pStyle w:val="TEUnsoed-TextBodyspasi2"/>
      </w:pPr>
      <w:r>
        <w:t>Halaman ini berisi pernyataan dari penulis bahwa hasil karya ini merupakan karya sendiri bukan karya orang lain, bukan merupakan hasil jiplakan dan bukan disunting dari karya orang lain. Pada halaman ini dibubuhkan tanda tangan di atas materai sesuai dengan ketentuan perundangan yang berlaku.</w:t>
      </w:r>
    </w:p>
    <w:p w14:paraId="6532FBD7" w14:textId="77777777" w:rsidR="001F0898" w:rsidRDefault="00264093">
      <w:pPr>
        <w:pStyle w:val="Heading3"/>
      </w:pPr>
      <w:bookmarkStart w:id="29" w:name="__RefHeading__4142_6576258612"/>
      <w:bookmarkEnd w:id="29"/>
      <w:r>
        <w:t>Halaman motto dan persembahan</w:t>
      </w:r>
    </w:p>
    <w:p w14:paraId="6FF45FF6" w14:textId="77777777" w:rsidR="001F0898" w:rsidRDefault="00264093">
      <w:pPr>
        <w:pStyle w:val="TEUnsoed-TextBodyspasi2"/>
      </w:pPr>
      <w:r>
        <w:t>Pada halaman ini penulis dapat menuliskan motto serta persembahan. Penulisan motto dan persembahan harus mengikuti kaidah penulisan Bahasa Indonesia yang baku.</w:t>
      </w:r>
    </w:p>
    <w:p w14:paraId="0D12600C" w14:textId="77777777" w:rsidR="001F0898" w:rsidRDefault="00264093">
      <w:pPr>
        <w:pStyle w:val="Heading3"/>
      </w:pPr>
      <w:bookmarkStart w:id="30" w:name="__RefHeading__78338_1579177405"/>
      <w:bookmarkEnd w:id="30"/>
      <w:r>
        <w:t>Ringkasan dan summary</w:t>
      </w:r>
    </w:p>
    <w:p w14:paraId="14FB739E" w14:textId="77777777" w:rsidR="001F0898" w:rsidRDefault="00264093">
      <w:pPr>
        <w:pStyle w:val="TEUnsoed-TextBodyspasi2"/>
      </w:pPr>
      <w:r>
        <w:t xml:space="preserve">Ringkasan disusun dalam bahasa Indonesia dan </w:t>
      </w:r>
      <w:r>
        <w:rPr>
          <w:i/>
          <w:iCs/>
        </w:rPr>
        <w:t>Summary</w:t>
      </w:r>
      <w:r>
        <w:t xml:space="preserve"> ditulis dalam bahasa Inggris dalam halaman yang terpisah. Secara umum ringkasan disusun dengan urutan kata RINGKASAN/</w:t>
      </w:r>
      <w:r>
        <w:rPr>
          <w:i/>
          <w:iCs/>
        </w:rPr>
        <w:t>SUMMARY</w:t>
      </w:r>
      <w:r>
        <w:t xml:space="preserve">, judul laporan tugas akhir/skripsi, nama penulis, isi ringkasan, dan kata kunci. Baik ringkasan maupun </w:t>
      </w:r>
      <w:r>
        <w:rPr>
          <w:i/>
          <w:iCs/>
        </w:rPr>
        <w:t>summary</w:t>
      </w:r>
      <w:r>
        <w:t xml:space="preserve"> ditulis dalam tiga pragraf satu spasi dengan panjang antara 200 – 300 kata.</w:t>
      </w:r>
    </w:p>
    <w:p w14:paraId="0D8F4447" w14:textId="77777777" w:rsidR="001F0898" w:rsidRDefault="00264093">
      <w:pPr>
        <w:pStyle w:val="TEUnsoed-TextBodyspasi2"/>
      </w:pPr>
      <w:r>
        <w:t>Paragraf pertama berisi uraian singkat mengenai permasalahan dan tujuan penelitian. Paragraf kedua memuat metode dan atau pendekatan penelitian yang digunakan. Sedangkan paragraf ketiga memuat hasil/kesimpulan penelitian. Sedangkan kata kunci  adalah kata-kata yang menggambarkan konsep pokok yang dibahas dalam laporan tugas akhir. Kata kunci terdiri dari 3 – 6 kata yang diurutkan dari yang spesifik ke yang umum.</w:t>
      </w:r>
    </w:p>
    <w:p w14:paraId="4C3AFD08" w14:textId="77777777" w:rsidR="001F0898" w:rsidRDefault="00264093">
      <w:pPr>
        <w:pStyle w:val="Heading3"/>
      </w:pPr>
      <w:bookmarkStart w:id="31" w:name="__RefHeading__78340_1579177405"/>
      <w:bookmarkEnd w:id="31"/>
      <w:r>
        <w:t>Prakata</w:t>
      </w:r>
    </w:p>
    <w:p w14:paraId="0E0A0050" w14:textId="77777777" w:rsidR="001F0898" w:rsidRDefault="00264093">
      <w:pPr>
        <w:pStyle w:val="TEUnsoed-TextBodyspasi2"/>
      </w:pPr>
      <w:r>
        <w:t xml:space="preserve">Halaman ini digunakan untuk menyampaikan ucapan terimakasih dari penulis secara resmi kepada pihak-pihak terkait seperti pembimbing, orang tua, dan </w:t>
      </w:r>
      <w:r>
        <w:lastRenderedPageBreak/>
        <w:t>penyandang dana. Nama harus ditulis secara lengkap disertai dengan gelar. Prakata disusun berdasarkan kaidah bahasa Indonesia yang baku. Hindari penggunaan ungkapan ilmiah dalam prakata. Karena prakata merupakan pernyataan resmi dari penulis, maka diakhir prakata dituliskan tempat, tanggal dan kata-kata penulis.</w:t>
      </w:r>
    </w:p>
    <w:p w14:paraId="30BABFD3" w14:textId="77777777" w:rsidR="001F0898" w:rsidRDefault="00264093">
      <w:pPr>
        <w:pStyle w:val="Heading3"/>
      </w:pPr>
      <w:bookmarkStart w:id="32" w:name="__RefHeading__78342_1579177405"/>
      <w:bookmarkEnd w:id="32"/>
      <w:r>
        <w:t>Daftar isi</w:t>
      </w:r>
    </w:p>
    <w:p w14:paraId="075DD56D" w14:textId="77777777" w:rsidR="001F0898" w:rsidRDefault="00264093">
      <w:pPr>
        <w:pStyle w:val="TEUnsoed-TextBodyspasi2"/>
      </w:pPr>
      <w:r>
        <w:t>Daftar isi berisikan seluruh daftar bagian dari laporan tugas akhir. Daftar isi memuat judul bab, sub bab dan anak sub bab beserta halamannya.</w:t>
      </w:r>
    </w:p>
    <w:p w14:paraId="35D16CEC" w14:textId="77777777" w:rsidR="001F0898" w:rsidRDefault="00264093">
      <w:pPr>
        <w:pStyle w:val="Heading3"/>
      </w:pPr>
      <w:bookmarkStart w:id="33" w:name="__RefHeading__86681_1579177405"/>
      <w:bookmarkEnd w:id="33"/>
      <w:r>
        <w:t>Daftar tabel dan daftar gambar</w:t>
      </w:r>
    </w:p>
    <w:p w14:paraId="3E4C67A9" w14:textId="77777777" w:rsidR="001F0898" w:rsidRDefault="00264093">
      <w:pPr>
        <w:pStyle w:val="TEUnsoed-TextBodyspasi2"/>
      </w:pPr>
      <w:r>
        <w:t>Daftar tabel dan daftar gambar ditulis dalam halaman yang terpisah. Daftat tabel memuat seluruh tabel yang terdapat dalam naskah mulai dari ab 1 sampai dengan bab terakhir. Demikian juga daftar gambar berisikan daftar seluruh gambar yang terdapat dalam naskah.</w:t>
      </w:r>
    </w:p>
    <w:p w14:paraId="143194A4" w14:textId="77777777" w:rsidR="001F0898" w:rsidRDefault="00264093">
      <w:pPr>
        <w:pStyle w:val="Heading3"/>
      </w:pPr>
      <w:bookmarkStart w:id="34" w:name="__RefHeading__86683_1579177405"/>
      <w:bookmarkEnd w:id="34"/>
      <w:r>
        <w:t>Daftar lampiran, daftar istilah dan daftar simbol</w:t>
      </w:r>
    </w:p>
    <w:p w14:paraId="4D200DAD" w14:textId="77777777" w:rsidR="001F0898" w:rsidRDefault="00264093">
      <w:pPr>
        <w:pStyle w:val="TEUnsoed-TextBodyspasi2"/>
      </w:pPr>
      <w:r>
        <w:t>Jika diperlukan dapat disertakan daftar lampiran, daftar istilah dan daftar simbol yang ditulis dalam halaman yang berbeda. Daftar lampiran berisikan seluruh lampiran yang terdapat dalam naskah. Lampiran merupakan dokumen-dokumen yang perlu ditambahkan namun tidak tepat jika disampaikan dalam naskah.</w:t>
      </w:r>
    </w:p>
    <w:p w14:paraId="61B9853B" w14:textId="77777777" w:rsidR="001F0898" w:rsidRDefault="00264093">
      <w:pPr>
        <w:pStyle w:val="TEUnsoed-TextBodyspasi2"/>
      </w:pPr>
      <w:r>
        <w:t>Daftar istilah berisikan definisi istilah yang digunakan dalam naskah. Definisi ini dimaksudkan untuk memberikan keseragaman pemahaman pembaca terhadap istilah yang digunakan dalam laporan kerja praktik/tugas akhir. Sedangkan simbol berisikan penjelasan mengenai simbol-simbol yang digunakan dalam laporan tugas akhir. Perlu disertakan juga satuan dari masing-masing simbol yang digunakan.</w:t>
      </w:r>
    </w:p>
    <w:p w14:paraId="25390B0B" w14:textId="77777777" w:rsidR="001F0898" w:rsidRDefault="00264093">
      <w:pPr>
        <w:pStyle w:val="Heading2"/>
      </w:pPr>
      <w:bookmarkStart w:id="35" w:name="__RefHeading__1811_792468862"/>
      <w:bookmarkEnd w:id="35"/>
      <w:r>
        <w:lastRenderedPageBreak/>
        <w:t>Bagian Utama</w:t>
      </w:r>
    </w:p>
    <w:p w14:paraId="186959F9" w14:textId="77777777" w:rsidR="001F0898" w:rsidRDefault="00264093">
      <w:pPr>
        <w:pStyle w:val="TEUnsoed-TextBodyspasi2"/>
      </w:pPr>
      <w:r>
        <w:t>Bagian utama berisikan bab pendahuluan, tinjauan pustaka, metode penelitian, hasil dan pembahasan serta kesimpulan dan saran.</w:t>
      </w:r>
    </w:p>
    <w:p w14:paraId="1CAD690B" w14:textId="77777777" w:rsidR="001F0898" w:rsidRDefault="00264093">
      <w:pPr>
        <w:pStyle w:val="Heading3"/>
      </w:pPr>
      <w:bookmarkStart w:id="36" w:name="__RefHeading__1687_7924688612"/>
      <w:bookmarkEnd w:id="36"/>
      <w:r>
        <w:t>Pendahuluan</w:t>
      </w:r>
    </w:p>
    <w:p w14:paraId="43A39EB1" w14:textId="77777777" w:rsidR="001F0898" w:rsidRDefault="00264093">
      <w:pPr>
        <w:pStyle w:val="TEUnsoed-TextBodyspasi2"/>
      </w:pPr>
      <w:r>
        <w:t>Pendahuluan merupakan bab pertama dari laporan tugas akhir. Bagian ini tersusun atas beberapa sub bab, yaitu: latar belakang, perumusan masalah, batasan masalah,  hipotesa (jika ada), tujuan penelitian, dan manfaat penelitian.</w:t>
      </w:r>
    </w:p>
    <w:p w14:paraId="770BC204" w14:textId="77777777" w:rsidR="001F0898" w:rsidRDefault="00264093">
      <w:pPr>
        <w:pStyle w:val="Heading4"/>
      </w:pPr>
      <w:r>
        <w:t>Latar belakang</w:t>
      </w:r>
    </w:p>
    <w:p w14:paraId="191F0BDE" w14:textId="77777777" w:rsidR="001F0898" w:rsidRDefault="00264093">
      <w:pPr>
        <w:pStyle w:val="TEUnsoed-TextBodyspasi2"/>
      </w:pPr>
      <w:r>
        <w:t>Latar belakang berisikan uraian yang dimaksudkan untuk mengarahkan rumusan masalah. Sampaikan perbedaan kondisi ideal yang diinginkan dengan kondisi yang ada saat ini yang akan mengarahkan pada permasalahan. Pada latar belakang juga dapat dituliskan uraian singkat penelitian terdahulu untuk memperkuat alasan pelaksanaan penelitian.</w:t>
      </w:r>
    </w:p>
    <w:p w14:paraId="5716F33A" w14:textId="77777777" w:rsidR="001F0898" w:rsidRDefault="00264093">
      <w:pPr>
        <w:pStyle w:val="Heading4"/>
      </w:pPr>
      <w:bookmarkStart w:id="37" w:name="__RefHeading__4142_6576258613"/>
      <w:bookmarkEnd w:id="37"/>
      <w:r>
        <w:t>Perumusan masalah</w:t>
      </w:r>
    </w:p>
    <w:p w14:paraId="267DDF06" w14:textId="77777777" w:rsidR="001F0898" w:rsidRDefault="00264093">
      <w:pPr>
        <w:pStyle w:val="TEUnsoed-TextBodyspasi2"/>
      </w:pPr>
      <w:r>
        <w:t xml:space="preserve">Bagian ini berisikan rumusan masalah yang akan diteliti. Perumusan masalah tidak harus disusun dalam bentuk kalimat tanya. </w:t>
      </w:r>
    </w:p>
    <w:p w14:paraId="45E1B2AF" w14:textId="77777777" w:rsidR="001F0898" w:rsidRDefault="00264093">
      <w:pPr>
        <w:pStyle w:val="Heading4"/>
      </w:pPr>
      <w:r>
        <w:t>Batasan masalah</w:t>
      </w:r>
    </w:p>
    <w:p w14:paraId="7E90C4AE" w14:textId="77777777" w:rsidR="001F0898" w:rsidRDefault="00264093">
      <w:pPr>
        <w:pStyle w:val="TEUnsoed-TextBodyspasi2"/>
      </w:pPr>
      <w:r>
        <w:t>Sampaikan batasan masalah dari penelitian yang dilakukan. Bagian ini dapat juga memuat asumsi-asumsi yang digunakan dalam penelitian.</w:t>
      </w:r>
    </w:p>
    <w:p w14:paraId="12D630A3" w14:textId="77777777" w:rsidR="001F0898" w:rsidRDefault="00264093">
      <w:pPr>
        <w:pStyle w:val="Heading4"/>
      </w:pPr>
      <w:r>
        <w:t>Hipotesa</w:t>
      </w:r>
    </w:p>
    <w:p w14:paraId="3E14A692" w14:textId="77777777" w:rsidR="001F0898" w:rsidRDefault="00264093">
      <w:pPr>
        <w:pStyle w:val="TEUnsoed-TextBodyspasi2"/>
      </w:pPr>
      <w:r>
        <w:t>Jika diperlukan maka dapat disampaikan hipotesa penelitian pada bagian ini. Hipotesa memuat simpulan sementara atas perumusan masalah yang ada. Hipotesa ini yang nantinya akan dibuktikan dalam penelitian.</w:t>
      </w:r>
    </w:p>
    <w:p w14:paraId="39470236" w14:textId="77777777" w:rsidR="001F0898" w:rsidRDefault="00264093">
      <w:pPr>
        <w:pStyle w:val="Heading4"/>
      </w:pPr>
      <w:r>
        <w:lastRenderedPageBreak/>
        <w:t>Tujuan penelitian</w:t>
      </w:r>
    </w:p>
    <w:p w14:paraId="742C9CEB" w14:textId="77777777" w:rsidR="001F0898" w:rsidRDefault="00264093">
      <w:pPr>
        <w:pStyle w:val="TEUnsoed-TextBodyspasi2"/>
      </w:pPr>
      <w:r>
        <w:t>Sampaikan tujuan dari penelitian untuk menyelesaikan permasalahan yang disampaikan pada bagian perumusan permasalahan.</w:t>
      </w:r>
    </w:p>
    <w:p w14:paraId="6E8CD243" w14:textId="77777777" w:rsidR="001F0898" w:rsidRDefault="00264093">
      <w:pPr>
        <w:pStyle w:val="Heading4"/>
      </w:pPr>
      <w:r>
        <w:t>Manfaat penelitian</w:t>
      </w:r>
    </w:p>
    <w:p w14:paraId="2B6B4DF3" w14:textId="77777777" w:rsidR="001F0898" w:rsidRDefault="00264093">
      <w:pPr>
        <w:pStyle w:val="TEUnsoed-TextBodyspasi2"/>
      </w:pPr>
      <w:r>
        <w:t>Sampaikan manfaat penelitian yang mungkin dapat dicapai.</w:t>
      </w:r>
    </w:p>
    <w:p w14:paraId="4E9A359F" w14:textId="77777777" w:rsidR="001F0898" w:rsidRDefault="00264093">
      <w:pPr>
        <w:pStyle w:val="Heading3"/>
      </w:pPr>
      <w:bookmarkStart w:id="38" w:name="__RefHeading__1813_792468862"/>
      <w:bookmarkEnd w:id="38"/>
      <w:r>
        <w:t>Tinjauan pustaka</w:t>
      </w:r>
    </w:p>
    <w:p w14:paraId="0D080682" w14:textId="77777777" w:rsidR="001F0898" w:rsidRDefault="00264093">
      <w:pPr>
        <w:pStyle w:val="TEUnsoed-TextBodyspasi2"/>
      </w:pPr>
      <w:r>
        <w:t>Bab mengenai tinjauan pustaka berisi kajian penelitian sebelumnya (</w:t>
      </w:r>
      <w:r>
        <w:rPr>
          <w:i/>
          <w:iCs/>
        </w:rPr>
        <w:t>state of the art</w:t>
      </w:r>
      <w:r>
        <w:t xml:space="preserve"> dari penelitian) dan dasar teori. Cara kutipan menggunakan gaya IEEE dengan mencantumkan nomor urut pada daftar pustaka dalam kurung kotak. Pustaka sebisa mungkin diacu dari sumber aslinya. Kutipan bukan dari sumber asli sebaiknya dihindari dan hanya boleh dilakukan jika terpaksa (sumber asli sulit untuk ditemukan). Pembagian sub bab dan anak sub bab dibuat sesuai dengan kebutuhan penulisan.</w:t>
      </w:r>
    </w:p>
    <w:p w14:paraId="07EE525E" w14:textId="77777777" w:rsidR="001F0898" w:rsidRDefault="00264093">
      <w:pPr>
        <w:pStyle w:val="Heading3"/>
      </w:pPr>
      <w:bookmarkStart w:id="39" w:name="__RefHeading__86685_1579177405"/>
      <w:bookmarkEnd w:id="39"/>
      <w:r>
        <w:t>Metode penelitian</w:t>
      </w:r>
    </w:p>
    <w:p w14:paraId="5CDA88E8" w14:textId="77777777" w:rsidR="001F0898" w:rsidRDefault="00264093">
      <w:pPr>
        <w:pStyle w:val="TEUnsoed-TextBodyspasi2"/>
      </w:pPr>
      <w:r>
        <w:t>Bab metode penelitian memuat sub bab terkait dengan tempat penelitian, alat dan bahan penelitian, alur dan atau tahapan penelitian serta waktu dan jadwal penelitian. Metode penelitian ini disusun sedemikian rupa sehingga memungkinkan pembaca melakukan duplikasi terhadap metode yang digunakan.</w:t>
      </w:r>
    </w:p>
    <w:p w14:paraId="46C3254A" w14:textId="77777777" w:rsidR="001F0898" w:rsidRDefault="00264093">
      <w:pPr>
        <w:pStyle w:val="Heading4"/>
      </w:pPr>
      <w:r>
        <w:t>Tempat penelitian</w:t>
      </w:r>
    </w:p>
    <w:p w14:paraId="477A6F22" w14:textId="77777777" w:rsidR="001F0898" w:rsidRDefault="00264093">
      <w:pPr>
        <w:pStyle w:val="TEUnsoed-TextBodyspasi2"/>
      </w:pPr>
      <w:r>
        <w:t>Sub bab ini menjelaskan tempat dilaksanakannya penelitian. Jika penelitian dilakukan pada beberapa tempat, maka lokasi penelitian dituliskan semuanya.</w:t>
      </w:r>
    </w:p>
    <w:p w14:paraId="3F0650BB" w14:textId="77777777" w:rsidR="001F0898" w:rsidRDefault="00264093">
      <w:pPr>
        <w:pStyle w:val="Heading4"/>
      </w:pPr>
      <w:r>
        <w:lastRenderedPageBreak/>
        <w:t>Alat dan bahan</w:t>
      </w:r>
    </w:p>
    <w:p w14:paraId="7053E68E" w14:textId="77777777" w:rsidR="001F0898" w:rsidRDefault="00264093">
      <w:pPr>
        <w:pStyle w:val="TEUnsoed-TextBodyspasi2"/>
      </w:pPr>
      <w:r>
        <w:t>Sub bab ini memuat peralatan dan bahan yang digunakan dalam penelitian. Spesifikasi khusus dari alat dan bahan yang digunakan jika diperlukan dituliskan juga dalam sub bab ini.</w:t>
      </w:r>
    </w:p>
    <w:p w14:paraId="5DC0C082" w14:textId="77777777" w:rsidR="001F0898" w:rsidRDefault="00264093">
      <w:pPr>
        <w:pStyle w:val="Heading4"/>
      </w:pPr>
      <w:r>
        <w:t>Alur dan tahapan penelitian</w:t>
      </w:r>
    </w:p>
    <w:p w14:paraId="46A61CDC" w14:textId="77777777" w:rsidR="001F0898" w:rsidRDefault="00264093">
      <w:pPr>
        <w:pStyle w:val="TEUnsoed-TextBodyspasi2"/>
      </w:pPr>
      <w:r>
        <w:t>Sub bab ini berisi alur dan tahapan penelitian secara rinci. Pada sub bab ini dijelaskan setiap langkah penelitian yang dilakukan pada setiap tahapannya.  Rancangan pengujian, termasuk didalamnya parameter yang akan diukur/dicari, cara pengukuran, cara pengolahan dan cara analisa hasil disampaikan dalam sub bab ini juga.</w:t>
      </w:r>
    </w:p>
    <w:p w14:paraId="6DADF165" w14:textId="77777777" w:rsidR="001F0898" w:rsidRDefault="00264093">
      <w:pPr>
        <w:pStyle w:val="Heading4"/>
      </w:pPr>
      <w:r>
        <w:t>Waktu dan jadwal penelitian</w:t>
      </w:r>
    </w:p>
    <w:p w14:paraId="4512A8DA" w14:textId="77777777" w:rsidR="001F0898" w:rsidRDefault="00264093">
      <w:pPr>
        <w:pStyle w:val="TEUnsoed-TextBodyspasi2"/>
      </w:pPr>
      <w:r>
        <w:t xml:space="preserve">Sub bab ini berisikan waktu dan jadwal pelaksanaan penelitian. Jadwal penelitian memuat waktu pelaksanaan untuk setiap tahapan penelitian. Jadwal penelitian dituliskan dalam bentuk </w:t>
      </w:r>
      <w:r>
        <w:rPr>
          <w:i/>
          <w:iCs/>
        </w:rPr>
        <w:t>gantt chart</w:t>
      </w:r>
      <w:r>
        <w:t>.</w:t>
      </w:r>
    </w:p>
    <w:p w14:paraId="77E48217" w14:textId="77777777" w:rsidR="001F0898" w:rsidRDefault="00264093">
      <w:pPr>
        <w:pStyle w:val="Heading3"/>
      </w:pPr>
      <w:bookmarkStart w:id="40" w:name="__RefHeading__86687_1579177405"/>
      <w:bookmarkEnd w:id="40"/>
      <w:r>
        <w:t>Hasil dan pembahasan</w:t>
      </w:r>
    </w:p>
    <w:p w14:paraId="145FB6D3" w14:textId="77777777" w:rsidR="001F0898" w:rsidRDefault="00264093">
      <w:pPr>
        <w:pStyle w:val="TEUnsoed-TextBodyspasi2"/>
      </w:pPr>
      <w:r>
        <w:t>Bab hasil dan pembahasan memuat hasil penelitian dan pembahasannya. Hasil dan pembahasan tidak dituliskan secara terpisah dalam sub bab yang berbeda, namun dibahas secara langsung. Penyususan sub bab dan anak sub bab untuk bab ini dilakukan sesuai dengan kebutuhan.</w:t>
      </w:r>
    </w:p>
    <w:p w14:paraId="36F589E7" w14:textId="77777777" w:rsidR="001F0898" w:rsidRDefault="00264093">
      <w:pPr>
        <w:pStyle w:val="TEUnsoed-TextBodyspasi2"/>
      </w:pPr>
      <w:r>
        <w:t xml:space="preserve">Bab ini memberikan pembahasan ilmiah terkait dengan hasil yang diperoleh. Pembahasan terhadap hasil penelitian dapat diberikan secara kuantitatif maupun kualitatif. Perbandingan dengan penelitian sebelumnya dapat dijabarkan bab ini. Untuk membantu pembahasan, hasil penelitian dapat ditampilkan dalam bentuk tabel, grafik, persamaan, gambar, foto atau bentuk lainnya yang </w:t>
      </w:r>
      <w:r>
        <w:lastRenderedPageBreak/>
        <w:t>memungkinkan. Bab ini juga memberikan pembahasan ilmiah terkait dengan kesesuaian atau ketidaksesuain hasil penelitian dengan hipotesa yang disampaikan pada bab pendahuluan.</w:t>
      </w:r>
    </w:p>
    <w:p w14:paraId="04B8472D" w14:textId="77777777" w:rsidR="001F0898" w:rsidRDefault="00264093">
      <w:pPr>
        <w:pStyle w:val="Heading3"/>
      </w:pPr>
      <w:bookmarkStart w:id="41" w:name="__RefHeading__86689_1579177405"/>
      <w:bookmarkEnd w:id="41"/>
      <w:r>
        <w:t>Kesimpulan dan saran</w:t>
      </w:r>
    </w:p>
    <w:p w14:paraId="2C8F3E2C" w14:textId="77777777" w:rsidR="001F0898" w:rsidRDefault="00264093">
      <w:pPr>
        <w:pStyle w:val="TEUnsoed-TextBodyspasi2"/>
      </w:pPr>
      <w:r>
        <w:t>Bab kesimpulan dan saran terdiri atas dua sub bab, yaitu: sub bab kesimpulan dan sub bab saran.</w:t>
      </w:r>
    </w:p>
    <w:p w14:paraId="0E50FA00" w14:textId="77777777" w:rsidR="001F0898" w:rsidRDefault="00264093">
      <w:pPr>
        <w:pStyle w:val="Heading4"/>
      </w:pPr>
      <w:r>
        <w:t>Kesimpulan</w:t>
      </w:r>
    </w:p>
    <w:p w14:paraId="53938793" w14:textId="77777777" w:rsidR="001F0898" w:rsidRDefault="00264093">
      <w:pPr>
        <w:pStyle w:val="TEUnsoed-TextBodyspasi2"/>
      </w:pPr>
      <w:r>
        <w:t>Kesimpulan memuat hasil penelitian secara singkat dan jelas sesuai dengan tujuan penelitian. Pada kesimpulan ini dapat dilihat kesesuaian hasil dengan hipotesa yang telah diberikan sebelumnya (jika pada bab pendahuluan menyampaikan hipotesa).</w:t>
      </w:r>
    </w:p>
    <w:p w14:paraId="5DC4E75F" w14:textId="77777777" w:rsidR="001F0898" w:rsidRDefault="00264093">
      <w:pPr>
        <w:pStyle w:val="Heading4"/>
      </w:pPr>
      <w:r>
        <w:t>Saran</w:t>
      </w:r>
    </w:p>
    <w:p w14:paraId="65ED0099" w14:textId="77777777" w:rsidR="001F0898" w:rsidRDefault="00264093">
      <w:pPr>
        <w:pStyle w:val="TEUnsoed-TextBodyspasi2"/>
      </w:pPr>
      <w:r>
        <w:t>Sub bab ini memuat saran yang dapat diberikan untuk penelitian lanjutan.</w:t>
      </w:r>
    </w:p>
    <w:p w14:paraId="503CECA9" w14:textId="77777777" w:rsidR="001F0898" w:rsidRDefault="00264093">
      <w:pPr>
        <w:pStyle w:val="Heading2"/>
      </w:pPr>
      <w:bookmarkStart w:id="42" w:name="__RefHeading__1685_7924688611"/>
      <w:bookmarkEnd w:id="42"/>
      <w:r>
        <w:t>Bagian Akhir</w:t>
      </w:r>
    </w:p>
    <w:p w14:paraId="4C4FEBA1" w14:textId="77777777" w:rsidR="001F0898" w:rsidRDefault="00264093">
      <w:pPr>
        <w:pStyle w:val="TEUnsoed-TextBodyspasi2"/>
      </w:pPr>
      <w:r>
        <w:t>Bagian akhir ini memuat daftar pustaka, lampiran dan biodata penulis.</w:t>
      </w:r>
    </w:p>
    <w:p w14:paraId="310F7055" w14:textId="77777777" w:rsidR="001F0898" w:rsidRDefault="00264093">
      <w:pPr>
        <w:pStyle w:val="Heading3"/>
      </w:pPr>
      <w:bookmarkStart w:id="43" w:name="__RefHeading__1687_7924688621"/>
      <w:bookmarkEnd w:id="43"/>
      <w:r>
        <w:t>Daftar pustaka</w:t>
      </w:r>
    </w:p>
    <w:p w14:paraId="3855357C" w14:textId="77777777" w:rsidR="001F0898" w:rsidRDefault="00264093">
      <w:pPr>
        <w:pStyle w:val="TEUnsoed-TextBodyspasi2"/>
      </w:pPr>
      <w:r>
        <w:t xml:space="preserve">Bagian ini berisi pustaka yang digunakan dalam penyusunan laporan tugas akhir. Daftar pustaka disusun urut abjad. Cara pengutipan dan penyusunan daftar pustaka akan dibahas lebih lanjut pada </w:t>
      </w:r>
      <w:r>
        <w:fldChar w:fldCharType="begin"/>
      </w:r>
      <w:r>
        <w:instrText xml:space="preserve"> REF __RefHeading__74451_315167856 \n \h </w:instrText>
      </w:r>
      <w:r>
        <w:fldChar w:fldCharType="separate"/>
      </w:r>
      <w:r w:rsidR="00AF3CA4">
        <w:t>BAB 5</w:t>
      </w:r>
      <w:r>
        <w:fldChar w:fldCharType="end"/>
      </w:r>
      <w:r>
        <w:t>.</w:t>
      </w:r>
    </w:p>
    <w:p w14:paraId="37F1B043" w14:textId="77777777" w:rsidR="001F0898" w:rsidRDefault="00264093">
      <w:pPr>
        <w:pStyle w:val="Heading3"/>
      </w:pPr>
      <w:bookmarkStart w:id="44" w:name="__RefHeading__1809_7924688611"/>
      <w:bookmarkEnd w:id="44"/>
      <w:r>
        <w:t>Lampiran</w:t>
      </w:r>
    </w:p>
    <w:p w14:paraId="4E03C87D" w14:textId="77777777" w:rsidR="001F0898" w:rsidRDefault="00264093">
      <w:pPr>
        <w:pStyle w:val="BodyText"/>
      </w:pPr>
      <w:r>
        <w:t>Bagian ini berisi lampiran yang perlu untuk diikutkan dalam laporan studi akhir.</w:t>
      </w:r>
    </w:p>
    <w:p w14:paraId="022F4E90" w14:textId="77777777" w:rsidR="001F0898" w:rsidRDefault="00264093">
      <w:pPr>
        <w:pStyle w:val="Heading3"/>
      </w:pPr>
      <w:bookmarkStart w:id="45" w:name="__RefHeading__86691_1579177405"/>
      <w:bookmarkEnd w:id="45"/>
      <w:r>
        <w:lastRenderedPageBreak/>
        <w:t>Biodata penulis</w:t>
      </w:r>
    </w:p>
    <w:p w14:paraId="6BE5940C" w14:textId="77777777" w:rsidR="001F0898" w:rsidRDefault="00264093">
      <w:pPr>
        <w:pStyle w:val="TEUnsoed-TextBodyspasi2"/>
      </w:pPr>
      <w:r>
        <w:t>Bagian ini berisi biodata penulis terkait dengan pas foto penulis, identitas penulis (nama, kontak email), riwayat akademis penulis, skill, serta prestasi penulis.</w:t>
      </w:r>
    </w:p>
    <w:p w14:paraId="616D70DE" w14:textId="77777777" w:rsidR="001F0898" w:rsidRDefault="001F0898">
      <w:pPr>
        <w:pStyle w:val="BodyText"/>
      </w:pPr>
    </w:p>
    <w:p w14:paraId="3E8FE3C4" w14:textId="77777777" w:rsidR="001F0898" w:rsidRDefault="001F0898">
      <w:pPr>
        <w:sectPr w:rsidR="001F0898">
          <w:headerReference w:type="even" r:id="rId68"/>
          <w:headerReference w:type="default" r:id="rId69"/>
          <w:footerReference w:type="even" r:id="rId70"/>
          <w:footerReference w:type="default" r:id="rId71"/>
          <w:headerReference w:type="first" r:id="rId72"/>
          <w:footerReference w:type="first" r:id="rId73"/>
          <w:pgSz w:w="11906" w:h="16838"/>
          <w:pgMar w:top="2267" w:right="1701" w:bottom="1701" w:left="2268" w:header="1417" w:footer="720" w:gutter="0"/>
          <w:cols w:space="720"/>
          <w:titlePg/>
          <w:docGrid w:linePitch="312" w:charSpace="-6145"/>
        </w:sectPr>
      </w:pPr>
    </w:p>
    <w:p w14:paraId="3121BE5B" w14:textId="77777777" w:rsidR="001F0898" w:rsidRDefault="00264093">
      <w:pPr>
        <w:pStyle w:val="Heading1"/>
      </w:pPr>
      <w:bookmarkStart w:id="46" w:name="__RefHeading__2006_1261562691"/>
      <w:bookmarkEnd w:id="46"/>
      <w:r>
        <w:lastRenderedPageBreak/>
        <w:br/>
        <w:t>STRUKTUR DOKUMEN LAPORAN KERJA PRAKTIK</w:t>
      </w:r>
    </w:p>
    <w:p w14:paraId="76906EF7" w14:textId="77777777" w:rsidR="001F0898" w:rsidRDefault="00264093">
      <w:pPr>
        <w:pStyle w:val="TEUnsoed-TextBodyspasi2"/>
      </w:pPr>
      <w:r>
        <w:t>Laporan Kerja Praktik disusun dengan struktur sebagaimana terlihat pada Tabel 3.1 di bawah ini.</w:t>
      </w:r>
    </w:p>
    <w:p w14:paraId="1DFDE5A1" w14:textId="77777777" w:rsidR="001F0898" w:rsidRDefault="00264093">
      <w:pPr>
        <w:pStyle w:val="Tabel"/>
        <w:keepNext/>
      </w:pPr>
      <w:r>
        <w:t xml:space="preserve">Tabel </w:t>
      </w:r>
      <w:r>
        <w:fldChar w:fldCharType="begin"/>
      </w:r>
      <w:r>
        <w:instrText xml:space="preserve"> SEQ "Tabel" \* ARABIC </w:instrText>
      </w:r>
      <w:r>
        <w:fldChar w:fldCharType="separate"/>
      </w:r>
      <w:r w:rsidR="00AF3CA4">
        <w:rPr>
          <w:noProof/>
        </w:rPr>
        <w:t>2</w:t>
      </w:r>
      <w:r>
        <w:fldChar w:fldCharType="end"/>
      </w:r>
      <w:r>
        <w:t xml:space="preserve"> Struktur laporan kerja praktik</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67"/>
        <w:gridCol w:w="2112"/>
        <w:gridCol w:w="5158"/>
      </w:tblGrid>
      <w:tr w:rsidR="001F0898" w14:paraId="655886D2" w14:textId="77777777">
        <w:trPr>
          <w:tblHeader/>
        </w:trPr>
        <w:tc>
          <w:tcPr>
            <w:tcW w:w="667" w:type="dxa"/>
            <w:tcBorders>
              <w:top w:val="none" w:sz="1" w:space="0" w:color="000000"/>
              <w:left w:val="none" w:sz="1" w:space="0" w:color="000000"/>
              <w:bottom w:val="double" w:sz="4" w:space="0" w:color="000000"/>
            </w:tcBorders>
            <w:shd w:val="clear" w:color="auto" w:fill="auto"/>
          </w:tcPr>
          <w:p w14:paraId="305F1A8B" w14:textId="77777777" w:rsidR="001F0898" w:rsidRDefault="00264093">
            <w:pPr>
              <w:pStyle w:val="TableHeading"/>
              <w:keepNext/>
            </w:pPr>
            <w:r>
              <w:t>No.</w:t>
            </w:r>
          </w:p>
        </w:tc>
        <w:tc>
          <w:tcPr>
            <w:tcW w:w="2112" w:type="dxa"/>
            <w:tcBorders>
              <w:top w:val="none" w:sz="1" w:space="0" w:color="000000"/>
              <w:bottom w:val="double" w:sz="4" w:space="0" w:color="000000"/>
            </w:tcBorders>
            <w:shd w:val="clear" w:color="auto" w:fill="auto"/>
          </w:tcPr>
          <w:p w14:paraId="4B8A2428" w14:textId="77777777" w:rsidR="001F0898" w:rsidRDefault="00264093">
            <w:pPr>
              <w:pStyle w:val="TableHeading"/>
            </w:pPr>
            <w:r>
              <w:t>Bagian</w:t>
            </w:r>
          </w:p>
        </w:tc>
        <w:tc>
          <w:tcPr>
            <w:tcW w:w="5158" w:type="dxa"/>
            <w:tcBorders>
              <w:top w:val="none" w:sz="1" w:space="0" w:color="000000"/>
              <w:bottom w:val="double" w:sz="4" w:space="0" w:color="000000"/>
              <w:right w:val="none" w:sz="1" w:space="0" w:color="000000"/>
            </w:tcBorders>
            <w:shd w:val="clear" w:color="auto" w:fill="auto"/>
          </w:tcPr>
          <w:p w14:paraId="0D99EE52" w14:textId="77777777" w:rsidR="001F0898" w:rsidRDefault="00264093">
            <w:pPr>
              <w:pStyle w:val="TableHeading"/>
            </w:pPr>
            <w:r>
              <w:t>Isi</w:t>
            </w:r>
          </w:p>
        </w:tc>
      </w:tr>
      <w:tr w:rsidR="001F0898" w14:paraId="08A76E38" w14:textId="77777777">
        <w:tc>
          <w:tcPr>
            <w:tcW w:w="667" w:type="dxa"/>
            <w:tcBorders>
              <w:left w:val="none" w:sz="1" w:space="0" w:color="000000"/>
              <w:bottom w:val="none" w:sz="1" w:space="0" w:color="000000"/>
            </w:tcBorders>
            <w:shd w:val="clear" w:color="auto" w:fill="auto"/>
          </w:tcPr>
          <w:p w14:paraId="103907A0" w14:textId="77777777" w:rsidR="001F0898" w:rsidRDefault="00264093">
            <w:pPr>
              <w:pStyle w:val="TableContents"/>
              <w:keepNext/>
              <w:jc w:val="center"/>
            </w:pPr>
            <w:r>
              <w:t>1</w:t>
            </w:r>
          </w:p>
        </w:tc>
        <w:tc>
          <w:tcPr>
            <w:tcW w:w="2112" w:type="dxa"/>
            <w:tcBorders>
              <w:bottom w:val="none" w:sz="1" w:space="0" w:color="000000"/>
            </w:tcBorders>
            <w:shd w:val="clear" w:color="auto" w:fill="auto"/>
          </w:tcPr>
          <w:p w14:paraId="76E636B9" w14:textId="77777777" w:rsidR="001F0898" w:rsidRDefault="00264093">
            <w:pPr>
              <w:pStyle w:val="TableContents"/>
              <w:jc w:val="center"/>
            </w:pPr>
            <w:r>
              <w:t>Awal</w:t>
            </w:r>
          </w:p>
        </w:tc>
        <w:tc>
          <w:tcPr>
            <w:tcW w:w="5158" w:type="dxa"/>
            <w:tcBorders>
              <w:bottom w:val="none" w:sz="1" w:space="0" w:color="000000"/>
              <w:right w:val="none" w:sz="1" w:space="0" w:color="000000"/>
            </w:tcBorders>
            <w:shd w:val="clear" w:color="auto" w:fill="auto"/>
          </w:tcPr>
          <w:p w14:paraId="78CE60D9" w14:textId="77777777" w:rsidR="001F0898" w:rsidRDefault="00264093">
            <w:pPr>
              <w:pStyle w:val="TableContents"/>
              <w:jc w:val="both"/>
            </w:pPr>
            <w:r>
              <w:t>Sampul Luar</w:t>
            </w:r>
          </w:p>
          <w:p w14:paraId="20665899" w14:textId="77777777" w:rsidR="001F0898" w:rsidRDefault="00264093">
            <w:pPr>
              <w:pStyle w:val="TableContents"/>
              <w:jc w:val="both"/>
            </w:pPr>
            <w:r>
              <w:t>Halaman Antara</w:t>
            </w:r>
          </w:p>
          <w:p w14:paraId="1161B17D" w14:textId="77777777" w:rsidR="001F0898" w:rsidRDefault="00264093">
            <w:pPr>
              <w:pStyle w:val="TableContents"/>
              <w:jc w:val="both"/>
            </w:pPr>
            <w:r>
              <w:t>Halaman Judul</w:t>
            </w:r>
          </w:p>
          <w:p w14:paraId="6BE2BBF5" w14:textId="77777777" w:rsidR="001F0898" w:rsidRDefault="00264093">
            <w:pPr>
              <w:pStyle w:val="TableContents"/>
              <w:jc w:val="both"/>
            </w:pPr>
            <w:r>
              <w:t>Halaman Pengesahan</w:t>
            </w:r>
          </w:p>
          <w:p w14:paraId="7451A501" w14:textId="77777777" w:rsidR="001F0898" w:rsidRDefault="00264093">
            <w:pPr>
              <w:pStyle w:val="TableContents"/>
              <w:jc w:val="both"/>
            </w:pPr>
            <w:r>
              <w:t>Halaman Pernyataan</w:t>
            </w:r>
          </w:p>
          <w:p w14:paraId="7B341311" w14:textId="77777777" w:rsidR="001F0898" w:rsidRDefault="00264093">
            <w:pPr>
              <w:pStyle w:val="TableContents"/>
              <w:jc w:val="both"/>
            </w:pPr>
            <w:r>
              <w:t>Halaman Motto dan Persembahan</w:t>
            </w:r>
          </w:p>
          <w:p w14:paraId="17CC6F2F" w14:textId="77777777" w:rsidR="001F0898" w:rsidRDefault="00264093">
            <w:pPr>
              <w:pStyle w:val="TableContents"/>
              <w:jc w:val="both"/>
            </w:pPr>
            <w:r>
              <w:t>Ringkasan</w:t>
            </w:r>
          </w:p>
          <w:p w14:paraId="18D2293B" w14:textId="77777777" w:rsidR="001F0898" w:rsidRDefault="00264093">
            <w:pPr>
              <w:pStyle w:val="TableContents"/>
              <w:jc w:val="both"/>
            </w:pPr>
            <w:r>
              <w:rPr>
                <w:i/>
                <w:iCs/>
              </w:rPr>
              <w:t>Summary</w:t>
            </w:r>
          </w:p>
          <w:p w14:paraId="51847707" w14:textId="77777777" w:rsidR="001F0898" w:rsidRDefault="00264093">
            <w:pPr>
              <w:pStyle w:val="TableContents"/>
              <w:jc w:val="both"/>
            </w:pPr>
            <w:r>
              <w:t>Prakata</w:t>
            </w:r>
          </w:p>
          <w:p w14:paraId="61D72307" w14:textId="77777777" w:rsidR="001F0898" w:rsidRDefault="00264093">
            <w:pPr>
              <w:pStyle w:val="TableContents"/>
              <w:jc w:val="both"/>
            </w:pPr>
            <w:r>
              <w:t>Daftar Isi</w:t>
            </w:r>
          </w:p>
          <w:p w14:paraId="1567BB6E" w14:textId="77777777" w:rsidR="001F0898" w:rsidRDefault="00264093">
            <w:pPr>
              <w:pStyle w:val="TableContents"/>
              <w:jc w:val="both"/>
            </w:pPr>
            <w:r>
              <w:t>Daftar Tabel</w:t>
            </w:r>
          </w:p>
          <w:p w14:paraId="478E366A" w14:textId="77777777" w:rsidR="001F0898" w:rsidRDefault="00264093">
            <w:pPr>
              <w:pStyle w:val="TableContents"/>
              <w:jc w:val="both"/>
            </w:pPr>
            <w:r>
              <w:t>Daftar Gambar</w:t>
            </w:r>
          </w:p>
          <w:p w14:paraId="35CA56FA" w14:textId="77777777" w:rsidR="001F0898" w:rsidRDefault="00264093">
            <w:pPr>
              <w:pStyle w:val="TableContents"/>
              <w:jc w:val="both"/>
            </w:pPr>
            <w:r>
              <w:t>Daftar Lampiran</w:t>
            </w:r>
          </w:p>
          <w:p w14:paraId="2E777FD3" w14:textId="77777777" w:rsidR="001F0898" w:rsidRDefault="00264093">
            <w:pPr>
              <w:pStyle w:val="TableContents"/>
              <w:jc w:val="both"/>
            </w:pPr>
            <w:r>
              <w:t>Daftar Istilah</w:t>
            </w:r>
          </w:p>
          <w:p w14:paraId="396F94AC" w14:textId="77777777" w:rsidR="001F0898" w:rsidRDefault="00264093">
            <w:pPr>
              <w:pStyle w:val="TableContents"/>
              <w:jc w:val="both"/>
            </w:pPr>
            <w:r>
              <w:t>Daftar Simbol</w:t>
            </w:r>
          </w:p>
        </w:tc>
      </w:tr>
      <w:tr w:rsidR="001F0898" w14:paraId="764535B7" w14:textId="77777777">
        <w:tc>
          <w:tcPr>
            <w:tcW w:w="667" w:type="dxa"/>
            <w:tcBorders>
              <w:left w:val="none" w:sz="1" w:space="0" w:color="000000"/>
              <w:bottom w:val="none" w:sz="1" w:space="0" w:color="000000"/>
            </w:tcBorders>
            <w:shd w:val="clear" w:color="auto" w:fill="auto"/>
          </w:tcPr>
          <w:p w14:paraId="1A3C04C1" w14:textId="77777777" w:rsidR="001F0898" w:rsidRDefault="00264093">
            <w:pPr>
              <w:pStyle w:val="TableContents"/>
              <w:keepNext/>
              <w:jc w:val="center"/>
            </w:pPr>
            <w:r>
              <w:t>2</w:t>
            </w:r>
          </w:p>
        </w:tc>
        <w:tc>
          <w:tcPr>
            <w:tcW w:w="2112" w:type="dxa"/>
            <w:tcBorders>
              <w:bottom w:val="none" w:sz="1" w:space="0" w:color="000000"/>
            </w:tcBorders>
            <w:shd w:val="clear" w:color="auto" w:fill="auto"/>
          </w:tcPr>
          <w:p w14:paraId="0B8F329D" w14:textId="77777777" w:rsidR="001F0898" w:rsidRDefault="00264093">
            <w:pPr>
              <w:pStyle w:val="TableContents"/>
              <w:jc w:val="center"/>
            </w:pPr>
            <w:r>
              <w:t>Utama</w:t>
            </w:r>
          </w:p>
        </w:tc>
        <w:tc>
          <w:tcPr>
            <w:tcW w:w="5158" w:type="dxa"/>
            <w:tcBorders>
              <w:bottom w:val="none" w:sz="1" w:space="0" w:color="000000"/>
              <w:right w:val="none" w:sz="1" w:space="0" w:color="000000"/>
            </w:tcBorders>
            <w:shd w:val="clear" w:color="auto" w:fill="auto"/>
          </w:tcPr>
          <w:p w14:paraId="0F9563FD" w14:textId="77777777" w:rsidR="001F0898" w:rsidRDefault="00264093">
            <w:pPr>
              <w:pStyle w:val="TableContents"/>
              <w:jc w:val="both"/>
            </w:pPr>
            <w:r>
              <w:t>Bab 1. Pendahuluan</w:t>
            </w:r>
          </w:p>
          <w:p w14:paraId="7129A82A" w14:textId="77777777" w:rsidR="001F0898" w:rsidRDefault="00264093">
            <w:pPr>
              <w:pStyle w:val="TableContents"/>
              <w:jc w:val="both"/>
            </w:pPr>
            <w:r>
              <w:t>Bab 2. Tinjauan Perusahaan</w:t>
            </w:r>
          </w:p>
          <w:p w14:paraId="6625497E" w14:textId="77777777" w:rsidR="001F0898" w:rsidRDefault="00264093">
            <w:pPr>
              <w:pStyle w:val="TableContents"/>
              <w:jc w:val="both"/>
            </w:pPr>
            <w:r>
              <w:t>Bab 3. Tinjauan Pustaka</w:t>
            </w:r>
          </w:p>
          <w:p w14:paraId="3F8158E4" w14:textId="77777777" w:rsidR="001F0898" w:rsidRDefault="00264093">
            <w:pPr>
              <w:pStyle w:val="TableContents"/>
              <w:jc w:val="both"/>
            </w:pPr>
            <w:r>
              <w:t>Bab 4. Pembahasan</w:t>
            </w:r>
          </w:p>
          <w:p w14:paraId="603BEECE" w14:textId="77777777" w:rsidR="001F0898" w:rsidRDefault="00264093">
            <w:pPr>
              <w:pStyle w:val="TableContents"/>
              <w:jc w:val="both"/>
            </w:pPr>
            <w:r>
              <w:t>Bab 5. Kesimpulan dan Saran</w:t>
            </w:r>
          </w:p>
        </w:tc>
      </w:tr>
      <w:tr w:rsidR="001F0898" w14:paraId="18906950" w14:textId="77777777">
        <w:tc>
          <w:tcPr>
            <w:tcW w:w="667" w:type="dxa"/>
            <w:tcBorders>
              <w:left w:val="none" w:sz="1" w:space="0" w:color="000000"/>
              <w:bottom w:val="none" w:sz="1" w:space="0" w:color="000000"/>
            </w:tcBorders>
            <w:shd w:val="clear" w:color="auto" w:fill="auto"/>
          </w:tcPr>
          <w:p w14:paraId="582AA85D" w14:textId="77777777" w:rsidR="001F0898" w:rsidRDefault="00264093">
            <w:pPr>
              <w:pStyle w:val="TableContents"/>
              <w:jc w:val="center"/>
            </w:pPr>
            <w:r>
              <w:t>3</w:t>
            </w:r>
          </w:p>
        </w:tc>
        <w:tc>
          <w:tcPr>
            <w:tcW w:w="2112" w:type="dxa"/>
            <w:tcBorders>
              <w:bottom w:val="none" w:sz="1" w:space="0" w:color="000000"/>
            </w:tcBorders>
            <w:shd w:val="clear" w:color="auto" w:fill="auto"/>
          </w:tcPr>
          <w:p w14:paraId="7789CD6D" w14:textId="77777777" w:rsidR="001F0898" w:rsidRDefault="00264093">
            <w:pPr>
              <w:pStyle w:val="TableContents"/>
              <w:jc w:val="center"/>
            </w:pPr>
            <w:r>
              <w:t>Akhir</w:t>
            </w:r>
          </w:p>
        </w:tc>
        <w:tc>
          <w:tcPr>
            <w:tcW w:w="5158" w:type="dxa"/>
            <w:tcBorders>
              <w:bottom w:val="none" w:sz="1" w:space="0" w:color="000000"/>
              <w:right w:val="none" w:sz="1" w:space="0" w:color="000000"/>
            </w:tcBorders>
            <w:shd w:val="clear" w:color="auto" w:fill="auto"/>
          </w:tcPr>
          <w:p w14:paraId="7C9AC009" w14:textId="77777777" w:rsidR="001F0898" w:rsidRDefault="00264093">
            <w:pPr>
              <w:pStyle w:val="TableContents"/>
              <w:jc w:val="both"/>
            </w:pPr>
            <w:r>
              <w:t>Daftar Pustaka</w:t>
            </w:r>
          </w:p>
          <w:p w14:paraId="57C619C5" w14:textId="77777777" w:rsidR="001F0898" w:rsidRDefault="00264093">
            <w:pPr>
              <w:pStyle w:val="TableContents"/>
              <w:jc w:val="both"/>
            </w:pPr>
            <w:r>
              <w:t>Lampiran</w:t>
            </w:r>
          </w:p>
          <w:p w14:paraId="65D7882F" w14:textId="77777777" w:rsidR="001F0898" w:rsidRDefault="00264093">
            <w:pPr>
              <w:pStyle w:val="TableContents"/>
              <w:jc w:val="both"/>
            </w:pPr>
            <w:r>
              <w:t>Biodata Penulis</w:t>
            </w:r>
          </w:p>
        </w:tc>
      </w:tr>
    </w:tbl>
    <w:p w14:paraId="7724EDA9" w14:textId="77777777" w:rsidR="001F0898" w:rsidRDefault="00264093">
      <w:pPr>
        <w:pStyle w:val="TEUnsoed-TextBodyspasi2"/>
      </w:pPr>
      <w:r>
        <w:t>Laporan kerja praktik pada dasarnya merupakan laporan pelaksanaan kegiatan kerja praktik. Laporan kerja praktik disusun berdasarkan prinsip menulis apa yang dilakukan di lokasi kerja praktik. Oleh sebab itu, sebaiknya laporan ini disusun berdasarkan catatan harian pada saat melaksanakan kerja praktik. Penjelasan setiap bagian akan disampaikan lebih detil pada sub bab – sub bab selanjutnya.</w:t>
      </w:r>
    </w:p>
    <w:p w14:paraId="5EBE7729" w14:textId="77777777" w:rsidR="001F0898" w:rsidRDefault="00264093">
      <w:pPr>
        <w:pStyle w:val="Heading2"/>
      </w:pPr>
      <w:bookmarkStart w:id="47" w:name="__RefHeading__1685_7924688621"/>
      <w:bookmarkEnd w:id="47"/>
      <w:r>
        <w:lastRenderedPageBreak/>
        <w:t>Bagian Awal</w:t>
      </w:r>
    </w:p>
    <w:p w14:paraId="4BEE4905" w14:textId="77777777" w:rsidR="001F0898" w:rsidRDefault="00264093">
      <w:pPr>
        <w:pStyle w:val="TEUnsoed-TextBodyspasi2"/>
      </w:pPr>
      <w:r>
        <w:t xml:space="preserve">Bagian awal ini terdiri ata: Sampul Luar, Halaman Antara, Halaman Judul, Halaman Pengesahan, Halaman Motto, Ringkasan (Bahasa Indonesia), </w:t>
      </w:r>
      <w:r>
        <w:rPr>
          <w:i/>
          <w:iCs/>
        </w:rPr>
        <w:t xml:space="preserve">Summary </w:t>
      </w:r>
      <w:r>
        <w:t>(Bahasa Inggris), Prakata dan Daftar Isi. Daftar Tabel, Daftar Gambar, Daftar Lampiran, Daftar Istilah dan Daftar Simbol dapat ditambahkan jika diperlukan.</w:t>
      </w:r>
    </w:p>
    <w:p w14:paraId="0F741897" w14:textId="77777777" w:rsidR="001F0898" w:rsidRDefault="00264093">
      <w:pPr>
        <w:pStyle w:val="Heading3"/>
      </w:pPr>
      <w:bookmarkStart w:id="48" w:name="__RefHeading__1687_7924688631"/>
      <w:bookmarkEnd w:id="48"/>
      <w:r>
        <w:t>Sampul luar, halaman antara dan halaman judul</w:t>
      </w:r>
    </w:p>
    <w:p w14:paraId="73E00F2D" w14:textId="77777777" w:rsidR="001F0898" w:rsidRDefault="00264093">
      <w:pPr>
        <w:pStyle w:val="TEUnsoed-TextBodyspasi2"/>
      </w:pPr>
      <w:r>
        <w:t>Sampul luar dan halaman judul dibuat sama. Contoh tampilan sampul luar dan halaman judul untuk laporan kerja praktik dapat dilihat pada Gambar 3.1.</w:t>
      </w:r>
    </w:p>
    <w:p w14:paraId="75B325A2" w14:textId="77777777" w:rsidR="001F0898" w:rsidRDefault="001F0898">
      <w:pPr>
        <w:pStyle w:val="TEUnsoed-Gambar"/>
      </w:pPr>
    </w:p>
    <w:p w14:paraId="74B7B474" w14:textId="77777777" w:rsidR="001F0898" w:rsidRDefault="00264093">
      <w:pPr>
        <w:pStyle w:val="TEUnsoed-TextBodyspasi2"/>
      </w:pPr>
      <w:r>
        <w:t>Halaman antara adalah halaman kosong dengan latar belakang logo Unsoed. Halaman judul dan sampul luar paling tidak memuat: judul kerja praktik, maksud penyusunan, logo Unsoed (Gambar 3.2), identitas penulis, nama institusi, tahun penyusunan. Semua komponen tersebut disusun rata tengah.</w:t>
      </w:r>
    </w:p>
    <w:p w14:paraId="4692C90A" w14:textId="77777777" w:rsidR="001F0898" w:rsidRDefault="001F0898">
      <w:pPr>
        <w:pStyle w:val="TEUnsoed-Gambar"/>
      </w:pPr>
    </w:p>
    <w:p w14:paraId="08376B10" w14:textId="77777777" w:rsidR="001F0898" w:rsidRDefault="00264093">
      <w:pPr>
        <w:pStyle w:val="Heading4"/>
      </w:pPr>
      <w:r>
        <w:t>Judul kerja praktik</w:t>
      </w:r>
    </w:p>
    <w:p w14:paraId="511303E7" w14:textId="77777777" w:rsidR="001F0898" w:rsidRDefault="00264093">
      <w:pPr>
        <w:pStyle w:val="TEUnsoed-TextBodyspasi2"/>
      </w:pPr>
      <w:r>
        <w:t>Judul kerja praktik ditulis dalam bahasa Indonesia. Judul dibuat sesingkat-singkatnya, jelas, memberikan gambaran kerja praktik dan tempat pelaksanaan kerja praktik.</w:t>
      </w:r>
    </w:p>
    <w:p w14:paraId="61898C82" w14:textId="77777777" w:rsidR="001F0898" w:rsidRDefault="00264093">
      <w:pPr>
        <w:pStyle w:val="Heading4"/>
      </w:pPr>
      <w:bookmarkStart w:id="49" w:name="__RefHeading__4142_65762586111"/>
      <w:bookmarkEnd w:id="49"/>
      <w:r>
        <w:t>Maksud penyusunan</w:t>
      </w:r>
    </w:p>
    <w:p w14:paraId="74E03E06" w14:textId="77777777" w:rsidR="001F0898" w:rsidRDefault="00264093">
      <w:pPr>
        <w:pStyle w:val="TEUnsoed-TextBodyspasi2"/>
      </w:pPr>
      <w:r>
        <w:t>Maksud penyusunan dari penyusuan dokumen laporan kerja praktik ini ditulis sebagai berikut.</w:t>
      </w:r>
    </w:p>
    <w:p w14:paraId="59B87479" w14:textId="77777777" w:rsidR="001F0898" w:rsidRDefault="00264093">
      <w:pPr>
        <w:pStyle w:val="Quotations"/>
        <w:jc w:val="center"/>
      </w:pPr>
      <w:r>
        <w:t>Disusun untuk memenuhi sebagian persyaratan memperoleh gelar Sarjana Teknik di Jurusan Teknik Elektro Universitas Jenderal Soedirman</w:t>
      </w:r>
    </w:p>
    <w:p w14:paraId="14592F62" w14:textId="77777777" w:rsidR="001F0898" w:rsidRDefault="00264093">
      <w:pPr>
        <w:pStyle w:val="Heading4"/>
      </w:pPr>
      <w:r>
        <w:lastRenderedPageBreak/>
        <w:t>Logo Unsoed</w:t>
      </w:r>
    </w:p>
    <w:p w14:paraId="3C7B8BE2" w14:textId="77777777" w:rsidR="001F0898" w:rsidRDefault="00264093">
      <w:pPr>
        <w:pStyle w:val="TEUnsoed-TextBodyspasi2"/>
      </w:pPr>
      <w:r>
        <w:t xml:space="preserve">Camtumkan logo Universitas Jenderal Soedirman dengan dimensi luar </w:t>
      </w:r>
      <w:r w:rsidR="00B93D6E">
        <w:pict w14:anchorId="61B2C819">
          <v:shape id="_x0000_i1026" type="#_x0000_t75" style="width:58.5pt;height:13.5pt" filled="t">
            <v:fill color2="black"/>
            <v:imagedata r:id="rId67" o:title=""/>
          </v:shape>
        </w:pict>
      </w:r>
      <w:r>
        <w:t>. Logo Unsoed yang digunakan terlihat pada Gambar 3.2.</w:t>
      </w:r>
    </w:p>
    <w:p w14:paraId="6AB2294D" w14:textId="77777777" w:rsidR="001F0898" w:rsidRDefault="00264093">
      <w:pPr>
        <w:pStyle w:val="Heading4"/>
      </w:pPr>
      <w:r>
        <w:t>Identitas penulis</w:t>
      </w:r>
    </w:p>
    <w:p w14:paraId="4FE764C2" w14:textId="77777777" w:rsidR="001F0898" w:rsidRDefault="00264093">
      <w:pPr>
        <w:pStyle w:val="TEUnsoed-TextBodyspasi2"/>
      </w:pPr>
      <w:r>
        <w:t>Cantumkan nama penulis secara lengkap, tidak boleh disingkat, tanpa gelar. Nomor induk mahasiswa ditulis lengkap di bawah nama.</w:t>
      </w:r>
    </w:p>
    <w:p w14:paraId="7B1154FE" w14:textId="77777777" w:rsidR="001F0898" w:rsidRDefault="00264093">
      <w:pPr>
        <w:pStyle w:val="Heading4"/>
      </w:pPr>
      <w:r>
        <w:t>Nama institusi</w:t>
      </w:r>
    </w:p>
    <w:p w14:paraId="62F69167" w14:textId="77777777" w:rsidR="001F0898" w:rsidRDefault="00264093">
      <w:pPr>
        <w:pStyle w:val="TEUnsoed-TextBodyspasi2"/>
      </w:pPr>
      <w:r>
        <w:t>Nama institusi ditulis dengan urutan sebagai berikut.</w:t>
      </w:r>
    </w:p>
    <w:p w14:paraId="28350372" w14:textId="77777777" w:rsidR="001F0898" w:rsidRDefault="00264093">
      <w:pPr>
        <w:pStyle w:val="Quotations"/>
        <w:jc w:val="center"/>
      </w:pPr>
      <w:r>
        <w:t>KEMENTRIAN RISET, TEKNOLOGI DAN PENDIDIKAN TINGGI</w:t>
      </w:r>
      <w:r>
        <w:br/>
        <w:t>UNIVERSITAS JENDERAL SOEDIRMAN</w:t>
      </w:r>
      <w:r>
        <w:br/>
        <w:t>JURUSAN/PROGRAM STUDI TEKNIK ELEKTRO</w:t>
      </w:r>
      <w:r>
        <w:br/>
        <w:t>PURBALINGGA</w:t>
      </w:r>
    </w:p>
    <w:p w14:paraId="14D1FCE4" w14:textId="77777777" w:rsidR="001F0898" w:rsidRDefault="00264093">
      <w:pPr>
        <w:pStyle w:val="Heading4"/>
      </w:pPr>
      <w:r>
        <w:t>Tahun penyusunan</w:t>
      </w:r>
    </w:p>
    <w:p w14:paraId="56DF6D73" w14:textId="77777777" w:rsidR="001F0898" w:rsidRDefault="00264093">
      <w:pPr>
        <w:pStyle w:val="TEUnsoed-TextBodyspasi2"/>
      </w:pPr>
      <w:r>
        <w:t>Tuliskan tahun penulisan laporan tugas akhir.</w:t>
      </w:r>
    </w:p>
    <w:p w14:paraId="5476BE93" w14:textId="77777777" w:rsidR="001F0898" w:rsidRDefault="00264093">
      <w:pPr>
        <w:pStyle w:val="Heading3"/>
      </w:pPr>
      <w:bookmarkStart w:id="50" w:name="__RefHeading__1809_7924688621"/>
      <w:bookmarkEnd w:id="50"/>
      <w:r>
        <w:t>Halaman pengesahan</w:t>
      </w:r>
    </w:p>
    <w:p w14:paraId="6A79F986" w14:textId="77777777" w:rsidR="001F0898" w:rsidRDefault="00264093">
      <w:pPr>
        <w:pStyle w:val="TEUnsoed-TextBodyspasi2"/>
      </w:pPr>
      <w:r>
        <w:t>Halaman pengesahan ditandatangani dosen pembimbing, pembimbing lapangan dan diketahui oleh Dekan. Contoh halaman pengesahan laporan kerja praktik dapat dilihat pada Gambar 3.3.</w:t>
      </w:r>
    </w:p>
    <w:p w14:paraId="646667A3" w14:textId="77777777" w:rsidR="001F0898" w:rsidRDefault="00264093">
      <w:pPr>
        <w:pStyle w:val="Heading3"/>
      </w:pPr>
      <w:bookmarkStart w:id="51" w:name="__RefHeading___Toc3260_1922517037"/>
      <w:bookmarkEnd w:id="51"/>
      <w:r>
        <w:t>Halaman pernyataan</w:t>
      </w:r>
    </w:p>
    <w:p w14:paraId="47A2CFE0" w14:textId="77777777" w:rsidR="001F0898" w:rsidRDefault="00264093">
      <w:pPr>
        <w:pStyle w:val="TEUnsoed-TextBodyspasi2"/>
      </w:pPr>
      <w:r>
        <w:t>Halaman ini berisi pernyataan dari penulis bahwa hasil karya ini merupakan karya sendiri bukan karya orang lain, bukan merupakan hasil jiplakan dan bukan disunting dari karya orang lain.</w:t>
      </w:r>
    </w:p>
    <w:p w14:paraId="4C0DA149" w14:textId="77777777" w:rsidR="001F0898" w:rsidRDefault="00264093">
      <w:pPr>
        <w:pStyle w:val="Heading3"/>
      </w:pPr>
      <w:bookmarkStart w:id="52" w:name="__RefHeading__4142_65762586121"/>
      <w:bookmarkEnd w:id="52"/>
      <w:r>
        <w:t>Halaman motto dan persembahan</w:t>
      </w:r>
    </w:p>
    <w:p w14:paraId="41F1505A" w14:textId="77777777" w:rsidR="001F0898" w:rsidRDefault="00264093">
      <w:pPr>
        <w:pStyle w:val="TEUnsoed-TextBodyspasi2"/>
      </w:pPr>
      <w:r>
        <w:t>Pada halaman ini penulis dapat menuliskan motto serta persembahan. Penulisan motto dan persembahan harus mengikuti kaidah penulisan Bahasa Indonesia yang baku.</w:t>
      </w:r>
    </w:p>
    <w:p w14:paraId="61A45693" w14:textId="77777777" w:rsidR="001F0898" w:rsidRDefault="001F0898">
      <w:pPr>
        <w:pStyle w:val="TEUnsoed-Gambar"/>
      </w:pPr>
    </w:p>
    <w:p w14:paraId="789A22FC" w14:textId="77777777" w:rsidR="001F0898" w:rsidRDefault="00264093">
      <w:pPr>
        <w:pStyle w:val="Heading3"/>
      </w:pPr>
      <w:bookmarkStart w:id="53" w:name="__RefHeading__78340_15791774051"/>
      <w:bookmarkEnd w:id="53"/>
      <w:r>
        <w:t>Prakata</w:t>
      </w:r>
    </w:p>
    <w:p w14:paraId="4C3D18BB" w14:textId="77777777" w:rsidR="001F0898" w:rsidRDefault="00264093">
      <w:pPr>
        <w:pStyle w:val="TEUnsoed-TextBodyspasi2"/>
      </w:pPr>
      <w:r>
        <w:t>Halaman ini digunakan untuk menyampaikan ucapan terimakasih dari penulis secara resmi kepada pihak-pihak terkait seperti pembimbing, orang tua, dan penyandang dana. Nama harus ditulis secara lengkap disertai dengan gelar. Prakata disusun berdasarkan kaidah bahasa Indonesia yang baku. Hindari penggunaan ungkapan ilmiah dalam prakata. Karena prakata merupakan pernyataan resmi dari penulis, maka diakhir prakata dituliskan tempat, tanggal dan kata-kata penulis.</w:t>
      </w:r>
    </w:p>
    <w:p w14:paraId="5EEA8916" w14:textId="77777777" w:rsidR="001F0898" w:rsidRDefault="00264093">
      <w:pPr>
        <w:pStyle w:val="Heading3"/>
      </w:pPr>
      <w:bookmarkStart w:id="54" w:name="__RefHeading__78342_15791774051"/>
      <w:bookmarkEnd w:id="54"/>
      <w:r>
        <w:t>Daftar isi</w:t>
      </w:r>
    </w:p>
    <w:p w14:paraId="6699F1F3" w14:textId="77777777" w:rsidR="001F0898" w:rsidRDefault="00264093">
      <w:pPr>
        <w:pStyle w:val="TEUnsoed-TextBodyspasi2"/>
      </w:pPr>
      <w:r>
        <w:t>Daftar isi berisikan seluruh daftar bagian dari laporan kerja praktik. Daftar isi memuat judul bab, sub bab dan anak sub bab beserta halamannya.</w:t>
      </w:r>
    </w:p>
    <w:p w14:paraId="3AE3D2C4" w14:textId="77777777" w:rsidR="001F0898" w:rsidRDefault="00264093">
      <w:pPr>
        <w:pStyle w:val="Heading3"/>
      </w:pPr>
      <w:bookmarkStart w:id="55" w:name="__RefHeading__86681_15791774051"/>
      <w:bookmarkEnd w:id="55"/>
      <w:r>
        <w:t>Daftar tabel dan daftar gambar</w:t>
      </w:r>
    </w:p>
    <w:p w14:paraId="51197AB9" w14:textId="77777777" w:rsidR="001F0898" w:rsidRDefault="00264093">
      <w:pPr>
        <w:pStyle w:val="TEUnsoed-TextBodyspasi2"/>
      </w:pPr>
      <w:r>
        <w:t>Daftar tabel dan daftar gambar ditulis dalam halaman yang terpisah. Daftat tabel memuat seluruh tabel yang terdapat dalam naskah mulai dari bab 1 sampai dengan bab terakhir. Demikian juga daftar gambar berisikan daftar seluruh gambar yang terdapat dalam naskah.</w:t>
      </w:r>
    </w:p>
    <w:p w14:paraId="5985FD06" w14:textId="77777777" w:rsidR="001F0898" w:rsidRDefault="00264093">
      <w:pPr>
        <w:pStyle w:val="Heading3"/>
      </w:pPr>
      <w:bookmarkStart w:id="56" w:name="__RefHeading__86683_15791774051"/>
      <w:bookmarkEnd w:id="56"/>
      <w:r>
        <w:t>Daftar lampiran, daftar istilah dan daftar simbol</w:t>
      </w:r>
    </w:p>
    <w:p w14:paraId="0448A5A7" w14:textId="77777777" w:rsidR="001F0898" w:rsidRDefault="00264093">
      <w:pPr>
        <w:pStyle w:val="TEUnsoed-TextBodyspasi2"/>
      </w:pPr>
      <w:r>
        <w:t>Jika diperlukan dapat disertakan daftar lampiran, daftar istilah dan daftar simbol yang ditulis dalam halaman yang berbeda. Daftar lampiran berisikan seluruh lampiran yang terdapat dalam naskah. Lampiran merupakan dokumen-dokumen yang perlu ditambahkan namun tidak tepat jika disampaikan dalam naskah.</w:t>
      </w:r>
    </w:p>
    <w:p w14:paraId="72079C4E" w14:textId="77777777" w:rsidR="001F0898" w:rsidRDefault="00264093">
      <w:pPr>
        <w:pStyle w:val="TEUnsoed-TextBodyspasi2"/>
      </w:pPr>
      <w:r>
        <w:t xml:space="preserve">Daftar istilah berisikan definisi istilah yang digunakan dalam naskah. Definisi ini dimaksudkan untuk memberikan keseragaman pemahaman pembaca terhadap istilah yang digunakan dalam laporan kerja praktik. Sedangkan simbol </w:t>
      </w:r>
      <w:r>
        <w:lastRenderedPageBreak/>
        <w:t>berisikan penjelasan mengenai simbol-simbol yang digunakan dalam laporan kerja praktik. Perlu disertakan juga satuan dari masing-masing simbol yang digunakan.</w:t>
      </w:r>
    </w:p>
    <w:p w14:paraId="290455B9" w14:textId="77777777" w:rsidR="001F0898" w:rsidRDefault="00264093">
      <w:pPr>
        <w:pStyle w:val="Heading2"/>
      </w:pPr>
      <w:bookmarkStart w:id="57" w:name="__RefHeading__1811_7924688621"/>
      <w:bookmarkEnd w:id="57"/>
      <w:r>
        <w:t>Bagian Utama</w:t>
      </w:r>
    </w:p>
    <w:p w14:paraId="26595793" w14:textId="77777777" w:rsidR="001F0898" w:rsidRDefault="00264093">
      <w:pPr>
        <w:pStyle w:val="TEUnsoed-TextBodyspasi2"/>
      </w:pPr>
      <w:r>
        <w:t>Bagian utama berisikan bab pendahuluan, tinjauan perusahaan, tinjauan pustaka, pembahasan serta kesimpulan dan saran.</w:t>
      </w:r>
    </w:p>
    <w:p w14:paraId="4C81732D" w14:textId="77777777" w:rsidR="001F0898" w:rsidRDefault="00264093">
      <w:pPr>
        <w:pStyle w:val="Heading3"/>
      </w:pPr>
      <w:bookmarkStart w:id="58" w:name="__RefHeading__1687_79246886121"/>
      <w:bookmarkEnd w:id="58"/>
      <w:r>
        <w:t>Pendahuluan</w:t>
      </w:r>
    </w:p>
    <w:p w14:paraId="1D2C57D9" w14:textId="77777777" w:rsidR="001F0898" w:rsidRDefault="00264093">
      <w:pPr>
        <w:pStyle w:val="TEUnsoed-TextBodyspasi2"/>
      </w:pPr>
      <w:r>
        <w:t>Pendahuluan merupakan bab pertama dari laporan kerja praktik. Bagian ini tersusun atas beberapa sub bab, yaitu: latar belakang, tujuan, manfaat, waktu dan tempat, serta metode pelaksanaan kerja praktik.</w:t>
      </w:r>
    </w:p>
    <w:p w14:paraId="4932D2C8" w14:textId="77777777" w:rsidR="001F0898" w:rsidRDefault="00264093">
      <w:pPr>
        <w:pStyle w:val="Heading4"/>
      </w:pPr>
      <w:r>
        <w:t>Latar belakang</w:t>
      </w:r>
    </w:p>
    <w:p w14:paraId="3DCD3047" w14:textId="77777777" w:rsidR="001F0898" w:rsidRDefault="00264093">
      <w:pPr>
        <w:pStyle w:val="TEUnsoed-TextBodyspasi2"/>
      </w:pPr>
      <w:r>
        <w:t>Latar belakang berisikan uraian latar belakang pemilihan topik dan lokasi kerja praktik. Uraian disampaikan secara padat, singkat dan jelas.</w:t>
      </w:r>
    </w:p>
    <w:p w14:paraId="03C1E3AC" w14:textId="77777777" w:rsidR="001F0898" w:rsidRDefault="00264093">
      <w:pPr>
        <w:pStyle w:val="Heading4"/>
      </w:pPr>
      <w:r>
        <w:t>Tujuan</w:t>
      </w:r>
    </w:p>
    <w:p w14:paraId="4047E2B9" w14:textId="77777777" w:rsidR="001F0898" w:rsidRDefault="00264093">
      <w:pPr>
        <w:pStyle w:val="TEUnsoed-TextBodyspasi2"/>
      </w:pPr>
      <w:r>
        <w:t>Bagian ini memuat tujuan pelaksanaan kerja praktik.</w:t>
      </w:r>
    </w:p>
    <w:p w14:paraId="20D1B79D" w14:textId="77777777" w:rsidR="001F0898" w:rsidRDefault="00264093">
      <w:pPr>
        <w:pStyle w:val="Heading4"/>
      </w:pPr>
      <w:r>
        <w:t>Manfaat</w:t>
      </w:r>
    </w:p>
    <w:p w14:paraId="287DC4CC" w14:textId="77777777" w:rsidR="001F0898" w:rsidRDefault="00264093">
      <w:pPr>
        <w:pStyle w:val="TEUnsoed-TextBodyspasi2"/>
      </w:pPr>
      <w:r>
        <w:t>Sampaikan manfaat pelaksanaan kerja praktik pada bagian ini.</w:t>
      </w:r>
    </w:p>
    <w:p w14:paraId="7BF399E0" w14:textId="77777777" w:rsidR="001F0898" w:rsidRDefault="00264093">
      <w:pPr>
        <w:pStyle w:val="Heading4"/>
      </w:pPr>
      <w:r>
        <w:t>Waktu dan tempat</w:t>
      </w:r>
    </w:p>
    <w:p w14:paraId="4B63296D" w14:textId="77777777" w:rsidR="001F0898" w:rsidRDefault="00264093">
      <w:pPr>
        <w:pStyle w:val="TEUnsoed-TextBodyspasi2"/>
      </w:pPr>
      <w:r>
        <w:t>Bagian ini berisikan waktu dan tempat pelaksanaan kerja praktik. Tempat pelaksanaan kerja praktik dituliskan sampai dengan unit tempat pelaksanaan kerja praktik.</w:t>
      </w:r>
    </w:p>
    <w:p w14:paraId="36390899" w14:textId="77777777" w:rsidR="001F0898" w:rsidRDefault="00264093">
      <w:pPr>
        <w:pStyle w:val="Heading4"/>
      </w:pPr>
      <w:r>
        <w:t>Metode pelaksanaan kerja praktik</w:t>
      </w:r>
    </w:p>
    <w:p w14:paraId="450BB2CB" w14:textId="77777777" w:rsidR="001F0898" w:rsidRDefault="00264093">
      <w:pPr>
        <w:pStyle w:val="TEUnsoed-TextBodyspasi2"/>
      </w:pPr>
      <w:r>
        <w:t>Sampaikan metode pelaksanaan kerja praktik. Secara umum pelaksanaan kerja praktik dapat meliputi: pengamatan, studi pustaka, wawancara,  praktik lapangan, praktik laboratorium maupun gabungan dari kegiatan tersebut.</w:t>
      </w:r>
    </w:p>
    <w:p w14:paraId="6CD6EE16" w14:textId="77777777" w:rsidR="001F0898" w:rsidRDefault="00264093">
      <w:pPr>
        <w:pStyle w:val="Heading3"/>
      </w:pPr>
      <w:bookmarkStart w:id="59" w:name="__RefHeading__1813_7924688621"/>
      <w:bookmarkEnd w:id="59"/>
      <w:r>
        <w:lastRenderedPageBreak/>
        <w:t>Tinjauan perusahaan</w:t>
      </w:r>
    </w:p>
    <w:p w14:paraId="0C78A1C1" w14:textId="77777777" w:rsidR="001F0898" w:rsidRDefault="00264093">
      <w:pPr>
        <w:pStyle w:val="TEUnsoed-TextBodyspasi2"/>
      </w:pPr>
      <w:r>
        <w:t>Bab ini berisikan tinjauan satuan kerja tempat dilaksanakannya kerja praktik. Tinjauan satuan kerja ini paling tidak menjelaskan tugas pokok dan fungsi dari satuan kerja serta kaitan satuan kerja dengan topik kerja praktik yang dilakukan. Hindari membahas hal-hal umum terkait perusahaan/instansi tempat pelaksanaan kerja praktik yang tidak terkait dengan topik kerja praktik secara langsung. Struktur organisasi yang ditampilkan merupakan struktur organisasi satuan kerja tempat dilakukannya kerja praktik. Jelaskan juga bagaimana tanggung jawab satuan kerja terkait dengan topik kerja praktik yang dilakukan.</w:t>
      </w:r>
    </w:p>
    <w:p w14:paraId="0AE221FD" w14:textId="77777777" w:rsidR="001F0898" w:rsidRDefault="00264093">
      <w:pPr>
        <w:pStyle w:val="Heading3"/>
      </w:pPr>
      <w:bookmarkStart w:id="60" w:name="__RefHeading__86685_15791774051"/>
      <w:bookmarkEnd w:id="60"/>
      <w:r>
        <w:t>Tinjauan pustaka</w:t>
      </w:r>
    </w:p>
    <w:p w14:paraId="203E9538" w14:textId="77777777" w:rsidR="001F0898" w:rsidRDefault="00264093">
      <w:pPr>
        <w:pStyle w:val="TEUnsoed-TextBodyspasi2"/>
      </w:pPr>
      <w:r>
        <w:t>Bab ini berisi kajian pustaka terkait dengan topik kerja praktik yang diambil. Tinjauan pustaka disusun sedemikian rupa untuk mengarahkan pemahaman terhadap topik kerja praktik yang dilaksanakan. Tinjauan pustaka dimaksudkan untuk memberikan dasar teori terhadap pembahasan topik kerja praktik.</w:t>
      </w:r>
    </w:p>
    <w:p w14:paraId="1BEF4290" w14:textId="77777777" w:rsidR="001F0898" w:rsidRDefault="00264093">
      <w:pPr>
        <w:pStyle w:val="Heading3"/>
      </w:pPr>
      <w:bookmarkStart w:id="61" w:name="__RefHeading__86687_15791774051"/>
      <w:bookmarkEnd w:id="61"/>
      <w:r>
        <w:t>Pembahasan</w:t>
      </w:r>
    </w:p>
    <w:p w14:paraId="44D95126" w14:textId="77777777" w:rsidR="001F0898" w:rsidRDefault="00264093">
      <w:pPr>
        <w:pStyle w:val="TEUnsoed-TextBodyspasi2"/>
      </w:pPr>
      <w:r>
        <w:t>Bab ini berisi pembahasan topik materi kerja praktik. Sampaikan apa yang dilakukan, dipraktikan maupun yang diamati disertai dengan uraian dan ulasan ilmiahnya. Kaitkan hal tersebut dengan dasar teori yang disampaikan pada bab sebelumnya.</w:t>
      </w:r>
    </w:p>
    <w:p w14:paraId="600AF98B" w14:textId="77777777" w:rsidR="001F0898" w:rsidRDefault="00264093">
      <w:pPr>
        <w:pStyle w:val="Heading3"/>
      </w:pPr>
      <w:bookmarkStart w:id="62" w:name="__RefHeading__86689_15791774051"/>
      <w:bookmarkEnd w:id="62"/>
      <w:r>
        <w:t>Kesimpulan dan saran</w:t>
      </w:r>
    </w:p>
    <w:p w14:paraId="20142210" w14:textId="77777777" w:rsidR="001F0898" w:rsidRDefault="00264093">
      <w:pPr>
        <w:pStyle w:val="TEUnsoed-TextBodyspasi2"/>
      </w:pPr>
      <w:r>
        <w:t>Bab kesimpulan dan saran terdiri atas dua sub bab, yaitu: sub bab kesimpulan dan sub bab saran.</w:t>
      </w:r>
    </w:p>
    <w:p w14:paraId="3F6B8E1D" w14:textId="77777777" w:rsidR="001F0898" w:rsidRDefault="00264093">
      <w:pPr>
        <w:pStyle w:val="Heading4"/>
      </w:pPr>
      <w:r>
        <w:lastRenderedPageBreak/>
        <w:t>Kesimpulan</w:t>
      </w:r>
    </w:p>
    <w:p w14:paraId="1C37C142" w14:textId="77777777" w:rsidR="001F0898" w:rsidRDefault="00264093">
      <w:pPr>
        <w:pStyle w:val="TEUnsoed-TextBodyspasi2"/>
      </w:pPr>
      <w:r>
        <w:t>Kesimpulan memuat kesimpulan atas pelaksanaan kerja praktik.</w:t>
      </w:r>
    </w:p>
    <w:p w14:paraId="21FDC8D6" w14:textId="77777777" w:rsidR="001F0898" w:rsidRDefault="00264093">
      <w:pPr>
        <w:pStyle w:val="Heading4"/>
      </w:pPr>
      <w:r>
        <w:t>Saran</w:t>
      </w:r>
    </w:p>
    <w:p w14:paraId="200E74A3" w14:textId="77777777" w:rsidR="001F0898" w:rsidRDefault="00264093">
      <w:pPr>
        <w:pStyle w:val="TEUnsoed-TextBodyspasi2"/>
      </w:pPr>
      <w:r>
        <w:t>Sub bab ini memuat saran yang dapat diberikan dalam pelaksanaan kerja praktik.</w:t>
      </w:r>
    </w:p>
    <w:p w14:paraId="659D6236" w14:textId="77777777" w:rsidR="001F0898" w:rsidRDefault="00264093">
      <w:pPr>
        <w:pStyle w:val="Heading2"/>
      </w:pPr>
      <w:bookmarkStart w:id="63" w:name="__RefHeading__1685_79246886111"/>
      <w:bookmarkEnd w:id="63"/>
      <w:r>
        <w:t>Bagian Akhir</w:t>
      </w:r>
    </w:p>
    <w:p w14:paraId="61CD9904" w14:textId="77777777" w:rsidR="001F0898" w:rsidRDefault="00264093">
      <w:pPr>
        <w:pStyle w:val="TEUnsoed-TextBodyspasi2"/>
      </w:pPr>
      <w:r>
        <w:t>Bagian akhir ini memuat daftar pustaka, lampiran dan biodata penulis.</w:t>
      </w:r>
    </w:p>
    <w:p w14:paraId="277421C5" w14:textId="77777777" w:rsidR="001F0898" w:rsidRDefault="00264093">
      <w:pPr>
        <w:pStyle w:val="Heading3"/>
      </w:pPr>
      <w:bookmarkStart w:id="64" w:name="__RefHeading__1687_79246886211"/>
      <w:bookmarkEnd w:id="64"/>
      <w:r>
        <w:t>Daftar pustaka</w:t>
      </w:r>
    </w:p>
    <w:p w14:paraId="2D404AF3" w14:textId="77777777" w:rsidR="001F0898" w:rsidRDefault="00264093">
      <w:pPr>
        <w:pStyle w:val="TEUnsoed-TextBodyspasi2"/>
      </w:pPr>
      <w:r>
        <w:t xml:space="preserve">Bagian ini berisi pustaka yang digunakan dalam penyusunan laporan kerja praktik. Daftar pustaka disusun urut abjad. Cara pengutipan dan penyusunan daftar pustaka akan dibahas lebih lanjut pada </w:t>
      </w:r>
      <w:r>
        <w:fldChar w:fldCharType="begin"/>
      </w:r>
      <w:r>
        <w:instrText xml:space="preserve"> REF __RefHeading__74451_315167856 \n \h </w:instrText>
      </w:r>
      <w:r>
        <w:fldChar w:fldCharType="separate"/>
      </w:r>
      <w:r w:rsidR="00AF3CA4">
        <w:t>BAB 5</w:t>
      </w:r>
      <w:r>
        <w:fldChar w:fldCharType="end"/>
      </w:r>
      <w:r>
        <w:t>.</w:t>
      </w:r>
    </w:p>
    <w:p w14:paraId="16881197" w14:textId="77777777" w:rsidR="001F0898" w:rsidRDefault="00264093">
      <w:pPr>
        <w:pStyle w:val="Heading3"/>
      </w:pPr>
      <w:bookmarkStart w:id="65" w:name="__RefHeading__4772_1261562691"/>
      <w:bookmarkEnd w:id="65"/>
      <w:r>
        <w:t>Lampiran</w:t>
      </w:r>
    </w:p>
    <w:p w14:paraId="7D178201" w14:textId="77777777" w:rsidR="001F0898" w:rsidRDefault="00264093">
      <w:pPr>
        <w:pStyle w:val="BodyText"/>
      </w:pPr>
      <w:r>
        <w:t>Bagian ini berisi lampiran yang perlu untuk diikutkan dalam laporan kerja praktik.</w:t>
      </w:r>
    </w:p>
    <w:p w14:paraId="09E34A64" w14:textId="77777777" w:rsidR="001F0898" w:rsidRDefault="00264093">
      <w:pPr>
        <w:pStyle w:val="Heading3"/>
      </w:pPr>
      <w:bookmarkStart w:id="66" w:name="__RefHeading__86691_15791774052"/>
      <w:bookmarkEnd w:id="66"/>
      <w:r>
        <w:t>Biodata penulis</w:t>
      </w:r>
    </w:p>
    <w:p w14:paraId="6FA992B3" w14:textId="77777777" w:rsidR="001F0898" w:rsidRDefault="00264093">
      <w:pPr>
        <w:pStyle w:val="TEUnsoed-TextBodyspasi2"/>
      </w:pPr>
      <w:r>
        <w:t>Bagian ini berisi biodata penulis terkait dengan pas foto penulis, identitas penulis (nama, kontak email), riwayat akademis penulis, skill, serta prestasi penulis.</w:t>
      </w:r>
    </w:p>
    <w:p w14:paraId="576DDBF4" w14:textId="77777777" w:rsidR="001F0898" w:rsidRDefault="001F0898">
      <w:pPr>
        <w:pStyle w:val="BodyText"/>
      </w:pPr>
    </w:p>
    <w:p w14:paraId="2C9C1475" w14:textId="77777777" w:rsidR="001F0898" w:rsidRDefault="001F0898">
      <w:pPr>
        <w:sectPr w:rsidR="001F0898">
          <w:headerReference w:type="even" r:id="rId74"/>
          <w:headerReference w:type="default" r:id="rId75"/>
          <w:footerReference w:type="even" r:id="rId76"/>
          <w:footerReference w:type="default" r:id="rId77"/>
          <w:headerReference w:type="first" r:id="rId78"/>
          <w:footerReference w:type="first" r:id="rId79"/>
          <w:pgSz w:w="11906" w:h="16838"/>
          <w:pgMar w:top="2267" w:right="1701" w:bottom="1701" w:left="2268" w:header="1417" w:footer="720" w:gutter="0"/>
          <w:cols w:space="720"/>
          <w:titlePg/>
          <w:docGrid w:linePitch="312" w:charSpace="-6145"/>
        </w:sectPr>
      </w:pPr>
    </w:p>
    <w:p w14:paraId="7AC986CB" w14:textId="77777777" w:rsidR="001F0898" w:rsidRDefault="00264093">
      <w:pPr>
        <w:pStyle w:val="Heading1"/>
      </w:pPr>
      <w:bookmarkStart w:id="67" w:name="__RefHeading__189_1696878657"/>
      <w:bookmarkEnd w:id="67"/>
      <w:r>
        <w:lastRenderedPageBreak/>
        <w:br/>
        <w:t>TATA CARA PENYAJIAN TABEL, GAMBAR DAN PERSAMAAN</w:t>
      </w:r>
    </w:p>
    <w:p w14:paraId="20452617" w14:textId="77777777" w:rsidR="001F0898" w:rsidRDefault="00264093">
      <w:pPr>
        <w:pStyle w:val="TEUnsoed-TextBodyspasi2"/>
      </w:pPr>
      <w:r>
        <w:t>Pada dasarnya tabel dan gambar digunakan untuk membantu memberikan ilustrasi dalam naskah. Setiap tabel dan gambar yang ada harus diacu dalam naskah. Jika tabel atau gambar tidak diacu dalam naskah, maka tabel atau gambar tersebut tidak perlu ditampilkan. Tabel dan gambar yang dibuat harus menyediakan informasi yang diperlukan secara lengkap dan jelas. Hal ini dimaksudkan agar pembaca tidak perlu mencari informasi tersebut dalam naskah.</w:t>
      </w:r>
    </w:p>
    <w:p w14:paraId="17D2FC13" w14:textId="77777777" w:rsidR="001F0898" w:rsidRDefault="00264093">
      <w:pPr>
        <w:pStyle w:val="Heading2"/>
      </w:pPr>
      <w:bookmarkStart w:id="68" w:name="__RefHeading__1685_792468863"/>
      <w:bookmarkEnd w:id="68"/>
      <w:r>
        <w:t>Tata Cara Penyajian Tabel</w:t>
      </w:r>
    </w:p>
    <w:p w14:paraId="141D35D4" w14:textId="77777777" w:rsidR="001F0898" w:rsidRDefault="00264093">
      <w:pPr>
        <w:pStyle w:val="TEUnsoed-TextBodyspasi2"/>
      </w:pPr>
      <w:r>
        <w:t>Menurut Kamus Besar Bahasa Indonesia , tabel dinyatakan sebagai daftar yang berisi ringkasan sejumlah besar data informasi, biasanya berupa kata-kata dan bilangan yang tersusun secara bersistem, urut ke bawah dalam lajur dan deret tertentu dengan garis pembatas sehingga dapat dengan mudah disimak [1].</w:t>
      </w:r>
    </w:p>
    <w:p w14:paraId="3FA6C016" w14:textId="77777777" w:rsidR="001F0898" w:rsidRDefault="00264093">
      <w:pPr>
        <w:pStyle w:val="Heading3"/>
      </w:pPr>
      <w:bookmarkStart w:id="69" w:name="__RefHeading__11235_1261562691"/>
      <w:bookmarkEnd w:id="69"/>
      <w:r>
        <w:t>Ketentuan umum peyajian tabel</w:t>
      </w:r>
    </w:p>
    <w:p w14:paraId="7B23DD10" w14:textId="77777777" w:rsidR="001F0898" w:rsidRDefault="00264093">
      <w:pPr>
        <w:pStyle w:val="TEUnsoed-TextBodyspasi2"/>
      </w:pPr>
      <w:r>
        <w:t>Ketentuan umum dalam penyusunan tabel adalah sebagai berikut.</w:t>
      </w:r>
    </w:p>
    <w:p w14:paraId="29E49D2F" w14:textId="77777777" w:rsidR="001F0898" w:rsidRDefault="00264093">
      <w:pPr>
        <w:pStyle w:val="Heading4"/>
      </w:pPr>
      <w:r>
        <w:t>Penulisan dan penempatan tabel</w:t>
      </w:r>
    </w:p>
    <w:p w14:paraId="426EDCFB" w14:textId="77777777" w:rsidR="001F0898" w:rsidRDefault="00264093">
      <w:pPr>
        <w:pStyle w:val="TEUnsoed-TextBodyspasi2"/>
      </w:pPr>
      <w:r>
        <w:t xml:space="preserve">Tabel dibuat rata tengah terhadap halaman. Pada dasarnya penyajian tabel tidak boleh terpotong. Jika ukuran tabel terlalu panjang, maka dapat diupayakan untuk mengecilkan ukuran huruf yang digunakan dalam tabel selama masih dapat dibaca. Jika  ukuran tabel terlalu panjang (melebihi satu halaman atau harus disajikan secara </w:t>
      </w:r>
      <w:r>
        <w:rPr>
          <w:i/>
          <w:iCs/>
        </w:rPr>
        <w:t>landscape</w:t>
      </w:r>
      <w:r>
        <w:t>), maka tabel diletakkan dalam lampiran dan diacu dalam naskah. Tabel diletakkan berdekatan dengan naskah yang merujuknya pertama kali maksimal berbeda satu halaman.</w:t>
      </w:r>
    </w:p>
    <w:p w14:paraId="322058E9" w14:textId="77777777" w:rsidR="001F0898" w:rsidRDefault="00264093">
      <w:pPr>
        <w:pStyle w:val="Heading4"/>
      </w:pPr>
      <w:r>
        <w:lastRenderedPageBreak/>
        <w:t>Identitas tabel</w:t>
      </w:r>
    </w:p>
    <w:p w14:paraId="1DFFA050" w14:textId="77777777" w:rsidR="001F0898" w:rsidRDefault="00264093">
      <w:pPr>
        <w:pStyle w:val="TEUnsoed-TextBodyspasi2"/>
      </w:pPr>
      <w:r>
        <w:t xml:space="preserve">Judul tabel menggunakan bahasa ringkas, padat dan jelas. Judul tabel harus menggambarkan isi tabel. Judul tabel ditulis di atas tabel tanpa diakhiri dengan titik. Judul tabel ditulis dengan spasi 1. Penomoran tabel menggunakan angka arab. Nomor tabel diawali dengan kata tabel, diikuti dengan nomor bab dan nomor urut tabel dalam bab tersebut. </w:t>
      </w:r>
    </w:p>
    <w:p w14:paraId="72B5E358" w14:textId="77777777" w:rsidR="001F0898" w:rsidRDefault="00264093">
      <w:pPr>
        <w:pStyle w:val="Heading4"/>
      </w:pPr>
      <w:r>
        <w:t>Tabel berasal dari sumber pustaka</w:t>
      </w:r>
    </w:p>
    <w:p w14:paraId="46DF8F58" w14:textId="77777777" w:rsidR="001F0898" w:rsidRDefault="00264093">
      <w:pPr>
        <w:pStyle w:val="TEUnsoed-TextBodyspasi2"/>
      </w:pPr>
      <w:r>
        <w:t>Jika tabel yang disajikan bersumber dari referensi, maka kutipan tabel dicantumkan langsung dibelakang identatis tabel. Jika isi dari tabel berasal dari beberapa sumber yang berbeda, maka setiap data yang berasar dari sumber data yang sama diberi simbol yang berbeda dengan yang berasal dari sumber lainnya dan dibawah tabel diberi keterangan kutipannya.</w:t>
      </w:r>
    </w:p>
    <w:p w14:paraId="098AFDDC" w14:textId="77777777" w:rsidR="001F0898" w:rsidRDefault="00264093">
      <w:pPr>
        <w:pStyle w:val="Heading3"/>
      </w:pPr>
      <w:bookmarkStart w:id="70" w:name="__RefHeading__3050_1452406195"/>
      <w:bookmarkEnd w:id="70"/>
      <w:r>
        <w:t>Contoh penyajian tabel</w:t>
      </w:r>
    </w:p>
    <w:p w14:paraId="3439A110" w14:textId="77777777" w:rsidR="001F0898" w:rsidRDefault="00264093">
      <w:pPr>
        <w:pStyle w:val="TEUnsoed-TextBodyspasi2"/>
      </w:pPr>
      <w:r>
        <w:t>Contoh penyajian tabel dapat dilihat pada Tabel 4.1.</w:t>
      </w:r>
    </w:p>
    <w:p w14:paraId="21E4A8DF" w14:textId="77777777" w:rsidR="001F0898" w:rsidRDefault="00264093">
      <w:pPr>
        <w:pStyle w:val="Tabel"/>
        <w:keepNext/>
      </w:pPr>
      <w:r>
        <w:t xml:space="preserve">Tabel </w:t>
      </w:r>
      <w:r>
        <w:fldChar w:fldCharType="begin"/>
      </w:r>
      <w:r>
        <w:instrText xml:space="preserve"> SEQ "Tabel" \* ARABIC </w:instrText>
      </w:r>
      <w:r>
        <w:fldChar w:fldCharType="separate"/>
      </w:r>
      <w:r w:rsidR="00AF3CA4">
        <w:rPr>
          <w:noProof/>
        </w:rPr>
        <w:t>3</w:t>
      </w:r>
      <w:r>
        <w:fldChar w:fldCharType="end"/>
      </w:r>
      <w:r>
        <w:t xml:space="preserve"> Contoh penyajian tabel</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66"/>
        <w:gridCol w:w="3800"/>
        <w:gridCol w:w="3571"/>
      </w:tblGrid>
      <w:tr w:rsidR="001F0898" w14:paraId="0E7B6AA0" w14:textId="77777777">
        <w:trPr>
          <w:tblHeader/>
        </w:trPr>
        <w:tc>
          <w:tcPr>
            <w:tcW w:w="566" w:type="dxa"/>
            <w:tcBorders>
              <w:top w:val="none" w:sz="1" w:space="0" w:color="000000"/>
              <w:left w:val="none" w:sz="1" w:space="0" w:color="000000"/>
              <w:bottom w:val="double" w:sz="4" w:space="0" w:color="000000"/>
            </w:tcBorders>
            <w:shd w:val="clear" w:color="auto" w:fill="auto"/>
          </w:tcPr>
          <w:p w14:paraId="5C2F467B" w14:textId="77777777" w:rsidR="001F0898" w:rsidRDefault="00264093">
            <w:pPr>
              <w:pStyle w:val="TableHeading"/>
              <w:keepNext/>
            </w:pPr>
            <w:r>
              <w:t>NO</w:t>
            </w:r>
          </w:p>
        </w:tc>
        <w:tc>
          <w:tcPr>
            <w:tcW w:w="3800" w:type="dxa"/>
            <w:tcBorders>
              <w:top w:val="none" w:sz="1" w:space="0" w:color="000000"/>
              <w:bottom w:val="double" w:sz="4" w:space="0" w:color="000000"/>
            </w:tcBorders>
            <w:shd w:val="clear" w:color="auto" w:fill="auto"/>
          </w:tcPr>
          <w:p w14:paraId="1CAFC3DD" w14:textId="77777777" w:rsidR="001F0898" w:rsidRDefault="00264093">
            <w:pPr>
              <w:pStyle w:val="TableHeading"/>
            </w:pPr>
            <w:r>
              <w:t>Persamaan</w:t>
            </w:r>
          </w:p>
        </w:tc>
        <w:tc>
          <w:tcPr>
            <w:tcW w:w="3571" w:type="dxa"/>
            <w:tcBorders>
              <w:top w:val="none" w:sz="1" w:space="0" w:color="000000"/>
              <w:bottom w:val="double" w:sz="4" w:space="0" w:color="000000"/>
              <w:right w:val="none" w:sz="1" w:space="0" w:color="000000"/>
            </w:tcBorders>
            <w:shd w:val="clear" w:color="auto" w:fill="auto"/>
          </w:tcPr>
          <w:p w14:paraId="1DF9AD55" w14:textId="77777777" w:rsidR="001F0898" w:rsidRDefault="00264093">
            <w:pPr>
              <w:pStyle w:val="TableHeading"/>
            </w:pPr>
            <w:r>
              <w:t>Keterangan</w:t>
            </w:r>
          </w:p>
        </w:tc>
      </w:tr>
      <w:tr w:rsidR="001F0898" w14:paraId="6D5456D3" w14:textId="77777777">
        <w:tc>
          <w:tcPr>
            <w:tcW w:w="566" w:type="dxa"/>
            <w:tcBorders>
              <w:left w:val="none" w:sz="1" w:space="0" w:color="000000"/>
              <w:bottom w:val="none" w:sz="1" w:space="0" w:color="000000"/>
            </w:tcBorders>
            <w:shd w:val="clear" w:color="auto" w:fill="auto"/>
          </w:tcPr>
          <w:p w14:paraId="2FB64050" w14:textId="77777777" w:rsidR="001F0898" w:rsidRDefault="00264093">
            <w:pPr>
              <w:pStyle w:val="TableContents"/>
              <w:keepNext/>
              <w:jc w:val="center"/>
            </w:pPr>
            <w:r>
              <w:t>1</w:t>
            </w:r>
          </w:p>
        </w:tc>
        <w:tc>
          <w:tcPr>
            <w:tcW w:w="3800" w:type="dxa"/>
            <w:tcBorders>
              <w:bottom w:val="none" w:sz="1" w:space="0" w:color="000000"/>
            </w:tcBorders>
            <w:shd w:val="clear" w:color="auto" w:fill="auto"/>
          </w:tcPr>
          <w:p w14:paraId="7DCDFBC6" w14:textId="77777777" w:rsidR="001F0898" w:rsidRDefault="00B93D6E">
            <w:pPr>
              <w:pStyle w:val="TableContents"/>
              <w:jc w:val="both"/>
            </w:pPr>
            <w:r>
              <w:pict w14:anchorId="22B35D9F">
                <v:shape id="_x0000_i1027" type="#_x0000_t75" style="width:57pt;height:16pt" filled="t">
                  <v:fill color2="black"/>
                  <v:imagedata r:id="rId80" o:title=""/>
                </v:shape>
              </w:pict>
            </w:r>
          </w:p>
        </w:tc>
        <w:tc>
          <w:tcPr>
            <w:tcW w:w="3571" w:type="dxa"/>
            <w:tcBorders>
              <w:bottom w:val="none" w:sz="1" w:space="0" w:color="000000"/>
              <w:right w:val="none" w:sz="1" w:space="0" w:color="000000"/>
            </w:tcBorders>
            <w:shd w:val="clear" w:color="auto" w:fill="auto"/>
          </w:tcPr>
          <w:p w14:paraId="6240DC67" w14:textId="77777777" w:rsidR="001F0898" w:rsidRDefault="00264093">
            <w:pPr>
              <w:pStyle w:val="TableContents"/>
              <w:jc w:val="both"/>
            </w:pPr>
            <w:r>
              <w:t>Persamaan phytagoras</w:t>
            </w:r>
          </w:p>
        </w:tc>
      </w:tr>
      <w:tr w:rsidR="001F0898" w14:paraId="32C710AC" w14:textId="77777777">
        <w:tc>
          <w:tcPr>
            <w:tcW w:w="566" w:type="dxa"/>
            <w:tcBorders>
              <w:left w:val="none" w:sz="1" w:space="0" w:color="000000"/>
              <w:bottom w:val="none" w:sz="1" w:space="0" w:color="000000"/>
            </w:tcBorders>
            <w:shd w:val="clear" w:color="auto" w:fill="auto"/>
          </w:tcPr>
          <w:p w14:paraId="5793BCB6" w14:textId="77777777" w:rsidR="001F0898" w:rsidRDefault="00264093">
            <w:pPr>
              <w:pStyle w:val="TableContents"/>
              <w:keepNext/>
              <w:jc w:val="center"/>
            </w:pPr>
            <w:r>
              <w:t>2</w:t>
            </w:r>
          </w:p>
        </w:tc>
        <w:tc>
          <w:tcPr>
            <w:tcW w:w="3800" w:type="dxa"/>
            <w:tcBorders>
              <w:bottom w:val="none" w:sz="1" w:space="0" w:color="000000"/>
            </w:tcBorders>
            <w:shd w:val="clear" w:color="auto" w:fill="auto"/>
          </w:tcPr>
          <w:p w14:paraId="59BB66DC" w14:textId="77777777" w:rsidR="001F0898" w:rsidRDefault="00B93D6E">
            <w:pPr>
              <w:pStyle w:val="TableContents"/>
              <w:jc w:val="both"/>
            </w:pPr>
            <w:r>
              <w:pict w14:anchorId="561B5DE0">
                <v:shape id="_x0000_i1028" type="#_x0000_t75" style="width:110pt;height:16pt" filled="t">
                  <v:fill color2="black"/>
                  <v:imagedata r:id="rId81" o:title=""/>
                </v:shape>
              </w:pict>
            </w:r>
          </w:p>
        </w:tc>
        <w:tc>
          <w:tcPr>
            <w:tcW w:w="3571" w:type="dxa"/>
            <w:tcBorders>
              <w:bottom w:val="none" w:sz="1" w:space="0" w:color="000000"/>
              <w:right w:val="none" w:sz="1" w:space="0" w:color="000000"/>
            </w:tcBorders>
            <w:shd w:val="clear" w:color="auto" w:fill="auto"/>
          </w:tcPr>
          <w:p w14:paraId="0565F079" w14:textId="77777777" w:rsidR="001F0898" w:rsidRDefault="00264093">
            <w:pPr>
              <w:pStyle w:val="TableContents"/>
              <w:jc w:val="both"/>
            </w:pPr>
            <w:r>
              <w:t>Persamaan euler</w:t>
            </w:r>
          </w:p>
        </w:tc>
      </w:tr>
      <w:tr w:rsidR="001F0898" w14:paraId="579D98D1" w14:textId="77777777">
        <w:tc>
          <w:tcPr>
            <w:tcW w:w="566" w:type="dxa"/>
            <w:tcBorders>
              <w:left w:val="none" w:sz="1" w:space="0" w:color="000000"/>
              <w:bottom w:val="none" w:sz="1" w:space="0" w:color="000000"/>
            </w:tcBorders>
            <w:shd w:val="clear" w:color="auto" w:fill="auto"/>
          </w:tcPr>
          <w:p w14:paraId="19D7719A" w14:textId="77777777" w:rsidR="001F0898" w:rsidRDefault="00264093">
            <w:pPr>
              <w:pStyle w:val="TableContents"/>
              <w:keepNext/>
              <w:jc w:val="center"/>
            </w:pPr>
            <w:r>
              <w:t>3</w:t>
            </w:r>
          </w:p>
        </w:tc>
        <w:tc>
          <w:tcPr>
            <w:tcW w:w="3800" w:type="dxa"/>
            <w:tcBorders>
              <w:bottom w:val="none" w:sz="1" w:space="0" w:color="000000"/>
            </w:tcBorders>
            <w:shd w:val="clear" w:color="auto" w:fill="auto"/>
          </w:tcPr>
          <w:p w14:paraId="792DCF9F" w14:textId="77777777" w:rsidR="001F0898" w:rsidRDefault="00B93D6E">
            <w:pPr>
              <w:pStyle w:val="TableContents"/>
              <w:jc w:val="both"/>
            </w:pPr>
            <w:r>
              <w:pict w14:anchorId="72ED2E4B">
                <v:shape id="_x0000_i1029" type="#_x0000_t75" style="width:106pt;height:31pt" filled="t">
                  <v:fill color2="black"/>
                  <v:imagedata r:id="rId82" o:title=""/>
                </v:shape>
              </w:pict>
            </w:r>
          </w:p>
        </w:tc>
        <w:tc>
          <w:tcPr>
            <w:tcW w:w="3571" w:type="dxa"/>
            <w:tcBorders>
              <w:bottom w:val="none" w:sz="1" w:space="0" w:color="000000"/>
              <w:right w:val="none" w:sz="1" w:space="0" w:color="000000"/>
            </w:tcBorders>
            <w:shd w:val="clear" w:color="auto" w:fill="auto"/>
          </w:tcPr>
          <w:p w14:paraId="6D830D2E" w14:textId="77777777" w:rsidR="001F0898" w:rsidRDefault="00264093">
            <w:pPr>
              <w:pStyle w:val="TableContents"/>
              <w:jc w:val="both"/>
            </w:pPr>
            <w:r>
              <w:t>Akar persamaan kuadrat</w:t>
            </w:r>
          </w:p>
        </w:tc>
      </w:tr>
      <w:tr w:rsidR="001F0898" w14:paraId="755E7BD8" w14:textId="77777777">
        <w:tc>
          <w:tcPr>
            <w:tcW w:w="566" w:type="dxa"/>
            <w:tcBorders>
              <w:left w:val="none" w:sz="1" w:space="0" w:color="000000"/>
              <w:bottom w:val="none" w:sz="1" w:space="0" w:color="000000"/>
            </w:tcBorders>
            <w:shd w:val="clear" w:color="auto" w:fill="auto"/>
          </w:tcPr>
          <w:p w14:paraId="53FC748C" w14:textId="77777777" w:rsidR="001F0898" w:rsidRDefault="00264093">
            <w:pPr>
              <w:pStyle w:val="TableContents"/>
              <w:jc w:val="center"/>
            </w:pPr>
            <w:r>
              <w:t>4</w:t>
            </w:r>
          </w:p>
        </w:tc>
        <w:tc>
          <w:tcPr>
            <w:tcW w:w="3800" w:type="dxa"/>
            <w:tcBorders>
              <w:bottom w:val="none" w:sz="1" w:space="0" w:color="000000"/>
            </w:tcBorders>
            <w:shd w:val="clear" w:color="auto" w:fill="auto"/>
          </w:tcPr>
          <w:p w14:paraId="17100AE9" w14:textId="77777777" w:rsidR="001F0898" w:rsidRDefault="00B93D6E">
            <w:pPr>
              <w:pStyle w:val="TableContents"/>
              <w:jc w:val="both"/>
            </w:pPr>
            <w:r>
              <w:pict w14:anchorId="1015DDDF">
                <v:shape id="_x0000_i1030" type="#_x0000_t75" style="width:98.5pt;height:14pt" filled="t">
                  <v:fill color2="black"/>
                  <v:imagedata r:id="rId83" o:title=""/>
                </v:shape>
              </w:pict>
            </w:r>
          </w:p>
        </w:tc>
        <w:tc>
          <w:tcPr>
            <w:tcW w:w="3571" w:type="dxa"/>
            <w:tcBorders>
              <w:bottom w:val="none" w:sz="1" w:space="0" w:color="000000"/>
              <w:right w:val="none" w:sz="1" w:space="0" w:color="000000"/>
            </w:tcBorders>
            <w:shd w:val="clear" w:color="auto" w:fill="auto"/>
          </w:tcPr>
          <w:p w14:paraId="5D7F3D46" w14:textId="77777777" w:rsidR="001F0898" w:rsidRDefault="00264093">
            <w:pPr>
              <w:pStyle w:val="TableContents"/>
              <w:jc w:val="both"/>
            </w:pPr>
            <w:r>
              <w:t>Fungsi sinusoid</w:t>
            </w:r>
          </w:p>
        </w:tc>
      </w:tr>
    </w:tbl>
    <w:p w14:paraId="44C2105E" w14:textId="77777777" w:rsidR="001F0898" w:rsidRDefault="001F0898">
      <w:pPr>
        <w:pStyle w:val="TEUnsoed-TextBodyspasi2"/>
      </w:pPr>
    </w:p>
    <w:p w14:paraId="63FACC93" w14:textId="77777777" w:rsidR="001F0898" w:rsidRDefault="00264093">
      <w:pPr>
        <w:pStyle w:val="Heading3"/>
      </w:pPr>
      <w:bookmarkStart w:id="71" w:name="__RefHeading__1687_792468864"/>
      <w:bookmarkEnd w:id="71"/>
      <w:r>
        <w:t>Ketentuan merujuk tabel dalam naskah</w:t>
      </w:r>
    </w:p>
    <w:p w14:paraId="278708DB" w14:textId="77777777" w:rsidR="001F0898" w:rsidRDefault="00264093">
      <w:pPr>
        <w:pStyle w:val="TEUnsoed-TextBodyspasi2"/>
      </w:pPr>
      <w:r>
        <w:t>Untuk merujuk tabel dalam naskah, maka cukup disebutkan nomor tabel saja. Sebagai contoh untuk merujuk tabel adalah dengan menyebutkan Tabel 4.1.</w:t>
      </w:r>
    </w:p>
    <w:p w14:paraId="026B9127" w14:textId="77777777" w:rsidR="001F0898" w:rsidRDefault="00264093">
      <w:pPr>
        <w:pStyle w:val="Heading2"/>
      </w:pPr>
      <w:bookmarkStart w:id="72" w:name="__RefHeading__1811_792468863"/>
      <w:bookmarkEnd w:id="72"/>
      <w:r>
        <w:lastRenderedPageBreak/>
        <w:t>Tata Cara Penyajian Gambar</w:t>
      </w:r>
    </w:p>
    <w:p w14:paraId="73AC459A" w14:textId="77777777" w:rsidR="001F0898" w:rsidRDefault="00264093">
      <w:pPr>
        <w:pStyle w:val="TEUnsoed-TextBodyspasi2"/>
      </w:pPr>
      <w:r>
        <w:t>Gambar dapat digunakan untuk memberikan ilustrasi pada naskah. Yang dapat dikategorikan dalam gambar termasuk didalamnya foto,  diagram alir, alur kerja, peta, skema, sketsa, kurva dan grafik.</w:t>
      </w:r>
    </w:p>
    <w:p w14:paraId="32F72D3E" w14:textId="77777777" w:rsidR="001F0898" w:rsidRDefault="00264093">
      <w:pPr>
        <w:pStyle w:val="Heading3"/>
      </w:pPr>
      <w:bookmarkStart w:id="73" w:name="__RefHeading__1687_7924688613"/>
      <w:bookmarkEnd w:id="73"/>
      <w:r>
        <w:t>Ketentuan umum penyajian gambar</w:t>
      </w:r>
    </w:p>
    <w:p w14:paraId="4F8F7D83" w14:textId="77777777" w:rsidR="001F0898" w:rsidRDefault="00264093">
      <w:pPr>
        <w:pStyle w:val="TEUnsoed-TextBodyspasi2"/>
      </w:pPr>
      <w:r>
        <w:t>Ketentuan umum penyajian gambar dapat dijabarkan sebagai berikut.</w:t>
      </w:r>
    </w:p>
    <w:p w14:paraId="4ECEEA33" w14:textId="77777777" w:rsidR="001F0898" w:rsidRDefault="00264093">
      <w:pPr>
        <w:pStyle w:val="Heading4"/>
      </w:pPr>
      <w:r>
        <w:t>Penyajian dan penempatan gambar</w:t>
      </w:r>
    </w:p>
    <w:p w14:paraId="72FB77AC" w14:textId="77777777" w:rsidR="001F0898" w:rsidRDefault="00264093">
      <w:pPr>
        <w:pStyle w:val="TEUnsoed-TextBodyspasi2"/>
      </w:pPr>
      <w:r>
        <w:t xml:space="preserve">Gambar disajikan rata tengah pada halaman. Sebisa mungkin penggunaan gambar berwarna dihindari. Untuk kasus-kasus tertentu yang membutuhkan gambar berwarna, maka penggunaan gambar berwarna diijinkan. Contoh kasus penggunaan gambar berwarna salah satunya adalah pada penelitian terkait pengolahan citra. Untuk menampilkan grafik, diupayakan semaksimal mungkin menggunakan citra keabuan. Jika gambar terlalu lebar, maka dimungkinkan untuk meletakkan gambar pada halaman yang diatur </w:t>
      </w:r>
      <w:r>
        <w:rPr>
          <w:i/>
          <w:iCs/>
        </w:rPr>
        <w:t xml:space="preserve">lanscape </w:t>
      </w:r>
      <w:r>
        <w:t>dan diletakkan pada lampiran. Gambar diletakkan berdekatan dengan naskah yang merujuknya untuk pertama kali, maksimal berbeda satu halaman. Keterangan gambar harus diletakkan dalam tempat-tempat yang kosong dalam ruang gambar, dan tidak diijinkan untuk dituliskan pada halaman yang berbeda.</w:t>
      </w:r>
    </w:p>
    <w:p w14:paraId="342AF6D3" w14:textId="77777777" w:rsidR="001F0898" w:rsidRDefault="00264093">
      <w:pPr>
        <w:pStyle w:val="Heading4"/>
      </w:pPr>
      <w:r>
        <w:rPr>
          <w:b w:val="0"/>
          <w:i/>
        </w:rPr>
        <w:t>Identitas gambar</w:t>
      </w:r>
    </w:p>
    <w:p w14:paraId="6F4BC182" w14:textId="77777777" w:rsidR="001F0898" w:rsidRDefault="00264093">
      <w:pPr>
        <w:pStyle w:val="TEUnsoed-TextBodyspasi2"/>
      </w:pPr>
      <w:r>
        <w:rPr>
          <w:rFonts w:eastAsia="Droid Sans Fallback"/>
          <w:color w:val="000000"/>
          <w:szCs w:val="27"/>
        </w:rPr>
        <w:t xml:space="preserve">Identitas gambar terdiri atas nomor gambar dan judul gambar. Nomor gambar terdiri atas kata gambar diikuti dengan nomor bab dan nomor urut gambar. Nomor gambar ditulis dengan angka arab. Judul gambar ditulis setelah nomor gambar. Judul gambar harus ditulis secara singkat, padat dan jelas. Judul gambar harus memberikan gambaran secara lengkap mengenai gambar yang disajikan. </w:t>
      </w:r>
      <w:r>
        <w:rPr>
          <w:rFonts w:eastAsia="Droid Sans Fallback"/>
          <w:color w:val="000000"/>
          <w:szCs w:val="27"/>
        </w:rPr>
        <w:lastRenderedPageBreak/>
        <w:t>Judul gambar diakhiri dengan tanda titik. Identitas gambar diletakkan dibawah gambar. Jika identitas gambar tersusun dalam satu baris, maka identitas gambar ditulis dengan rata tengah sebagaimana terlihat pada Gambar 4.1. Jika identitas gambar tersusun dalam lebih dari satu baris, maka identitas gambar ditulis rata kiri kanan sebagaimana terlihat pada Gambar 4.2.</w:t>
      </w:r>
    </w:p>
    <w:p w14:paraId="484B95A8" w14:textId="77777777" w:rsidR="001F0898" w:rsidRDefault="00264093">
      <w:pPr>
        <w:pStyle w:val="Heading4"/>
      </w:pPr>
      <w:r>
        <w:rPr>
          <w:i/>
        </w:rPr>
        <w:t>Gambar berasal dari sumber pustaka</w:t>
      </w:r>
    </w:p>
    <w:p w14:paraId="16B92A92" w14:textId="77777777" w:rsidR="001F0898" w:rsidRDefault="00264093">
      <w:pPr>
        <w:pStyle w:val="TEUnsoed-TextBodyspasi2"/>
      </w:pPr>
      <w:r>
        <w:rPr>
          <w:rFonts w:eastAsia="Droid Sans Fallback"/>
          <w:color w:val="000000"/>
          <w:szCs w:val="27"/>
        </w:rPr>
        <w:t>Jika gambar berasal dari sumber pustaka lain, maka sumber harus dituliskan setelah keterangan gambar.</w:t>
      </w:r>
    </w:p>
    <w:p w14:paraId="58A2E307" w14:textId="77777777" w:rsidR="001F0898" w:rsidRDefault="00264093">
      <w:pPr>
        <w:pStyle w:val="Heading3"/>
      </w:pPr>
      <w:bookmarkStart w:id="74" w:name="__RefHeading__3052_1452406195"/>
      <w:bookmarkEnd w:id="74"/>
      <w:r>
        <w:t>Contoh penyajian gambar</w:t>
      </w:r>
    </w:p>
    <w:p w14:paraId="7BEC6206" w14:textId="77777777" w:rsidR="001F0898" w:rsidRDefault="00264093">
      <w:pPr>
        <w:pStyle w:val="TEUnsoed-TextBodyspasi2"/>
      </w:pPr>
      <w:r>
        <w:t xml:space="preserve">Gambar 4.1 dan Gambar 4.2 adalah contoh penyajian gambar dalam naskah. Gambar 4.1 Adalah contoh penyajian gambar dengan menggunakan </w:t>
      </w:r>
      <w:r>
        <w:rPr>
          <w:i/>
          <w:iCs/>
        </w:rPr>
        <w:t>caption</w:t>
      </w:r>
      <w:r>
        <w:t xml:space="preserve"> satu baris. </w:t>
      </w:r>
      <w:r>
        <w:rPr>
          <w:i/>
          <w:iCs/>
        </w:rPr>
        <w:t xml:space="preserve">Caption </w:t>
      </w:r>
      <w:r>
        <w:t xml:space="preserve">satu baris ditulis rata tengah. Sedangkan Gambar 4.2 adalah contoh penyajian gambar dengan menggunakan </w:t>
      </w:r>
      <w:r>
        <w:rPr>
          <w:i/>
          <w:iCs/>
        </w:rPr>
        <w:t>caption</w:t>
      </w:r>
      <w:r>
        <w:t xml:space="preserve"> dua baris. </w:t>
      </w:r>
      <w:r>
        <w:rPr>
          <w:i/>
          <w:iCs/>
        </w:rPr>
        <w:t>Caption</w:t>
      </w:r>
      <w:r>
        <w:t xml:space="preserve"> dua baris ditulis rata kiri dan kanan.</w:t>
      </w:r>
    </w:p>
    <w:p w14:paraId="36798242" w14:textId="77777777" w:rsidR="001F0898" w:rsidRDefault="001F0898">
      <w:pPr>
        <w:pStyle w:val="TEUnsoed-Gambar"/>
      </w:pPr>
    </w:p>
    <w:p w14:paraId="6E86DE0A" w14:textId="77777777" w:rsidR="001F0898" w:rsidRDefault="001F0898">
      <w:pPr>
        <w:pStyle w:val="TEUnsoed-Gambar"/>
      </w:pPr>
    </w:p>
    <w:p w14:paraId="47010B16" w14:textId="77777777" w:rsidR="001F0898" w:rsidRDefault="00264093">
      <w:pPr>
        <w:pStyle w:val="Heading3"/>
      </w:pPr>
      <w:bookmarkStart w:id="75" w:name="__RefHeading__1813_792468863"/>
      <w:bookmarkEnd w:id="75"/>
      <w:r>
        <w:t>Ketentuan merujuk gambar</w:t>
      </w:r>
    </w:p>
    <w:p w14:paraId="0E1322BD" w14:textId="77777777" w:rsidR="001F0898" w:rsidRDefault="00264093">
      <w:pPr>
        <w:pStyle w:val="TEUnsoed-TextBodyspasi2"/>
      </w:pPr>
      <w:r>
        <w:t>Untuk merujuk gambar cukup dituliskan nomor gambarnya saja. Adapun contoh cara merujuk gambar adalah dengan menyebutkan Gambar 4.1.</w:t>
      </w:r>
    </w:p>
    <w:p w14:paraId="0F2854AD" w14:textId="77777777" w:rsidR="001F0898" w:rsidRDefault="00264093">
      <w:pPr>
        <w:pStyle w:val="Heading2"/>
      </w:pPr>
      <w:bookmarkStart w:id="76" w:name="__RefHeading__12437_1261562691"/>
      <w:bookmarkEnd w:id="76"/>
      <w:r>
        <w:t>Tata Cara Penyajian Persamaan</w:t>
      </w:r>
    </w:p>
    <w:p w14:paraId="1945242D" w14:textId="77777777" w:rsidR="001F0898" w:rsidRDefault="00264093">
      <w:pPr>
        <w:pStyle w:val="TEUnsoed-TextBodyspasi2"/>
      </w:pPr>
      <w:r>
        <w:t xml:space="preserve">Persamaan merupakan salah satu cara penting dalam menyampaikan ide. Pada dasarnya persamaan harus dituliskan berurutan dengan keterangan persamaan. Keterangan persamaan tidak boleh ditulis pada lembar yang berbeda dengan </w:t>
      </w:r>
      <w:r>
        <w:lastRenderedPageBreak/>
        <w:t>persamaan. Identitas persamaan adalah nomor urut persamaan yang memuat nomor bab ban nomor urut persamaan. Identitas persamaan ditulis dengan angka arab dalam tanda kurung.</w:t>
      </w:r>
    </w:p>
    <w:p w14:paraId="0C899616" w14:textId="77777777" w:rsidR="001F0898" w:rsidRDefault="00264093">
      <w:pPr>
        <w:pStyle w:val="TEUnsoed-TextBodyspasi2"/>
      </w:pPr>
      <w:r>
        <w:t>Adapun contoh penulisan persamaan dapat dilihat dalam persamaan 4.1 dan persamaan 4.2. Dalam Libreoffice, untuk membuat persamaan dan identitas persamaan secara bersamaan maka cukup tuliskan “</w:t>
      </w:r>
      <w:r>
        <w:rPr>
          <w:b/>
          <w:bCs/>
        </w:rPr>
        <w:t>fn</w:t>
      </w:r>
      <w:r>
        <w:t xml:space="preserve">” (tanpa tanda petik) diikuti dengan menekan tombol </w:t>
      </w:r>
      <w:r>
        <w:rPr>
          <w:b/>
          <w:bCs/>
        </w:rPr>
        <w:t>F3</w:t>
      </w:r>
      <w:r>
        <w:t>. Untuk menambahkan baris keterangan persamaan, letakkan kursor di belakang tanda tutup kurung pada identitas persamaan dan tekan tombol TAB. Selanjutnya akan muncul baris baru. Tuliskan keterangan persamaan pada baris baru tersebut dengan merubah gaya paragraf menjadi “Keterangan Persamaan”. Untuk menambahkan tabulasi pada awal baris setiap simbol yang digunakan tekan secara bersamaan tombol CTRL + TAB.</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054"/>
        <w:gridCol w:w="883"/>
      </w:tblGrid>
      <w:tr w:rsidR="001F0898" w14:paraId="0202ACBA" w14:textId="77777777">
        <w:trPr>
          <w:tblHeader/>
        </w:trPr>
        <w:tc>
          <w:tcPr>
            <w:tcW w:w="7054" w:type="dxa"/>
            <w:shd w:val="clear" w:color="auto" w:fill="auto"/>
            <w:vAlign w:val="center"/>
          </w:tcPr>
          <w:p w14:paraId="154F8543" w14:textId="77777777" w:rsidR="001F0898" w:rsidRDefault="00B93D6E">
            <w:pPr>
              <w:pStyle w:val="TableContents"/>
              <w:jc w:val="center"/>
            </w:pPr>
            <w:r>
              <w:pict w14:anchorId="31ED79C5">
                <v:shape id="_x0000_i1031" type="#_x0000_t75" style="width:42.5pt;height:15pt" filled="t">
                  <v:fill color2="black"/>
                  <v:imagedata r:id="rId84" o:title=""/>
                </v:shape>
              </w:pict>
            </w:r>
          </w:p>
        </w:tc>
        <w:tc>
          <w:tcPr>
            <w:tcW w:w="883" w:type="dxa"/>
            <w:shd w:val="clear" w:color="auto" w:fill="auto"/>
            <w:vAlign w:val="center"/>
          </w:tcPr>
          <w:p w14:paraId="26B828D1" w14:textId="77777777" w:rsidR="001F0898" w:rsidRDefault="00264093">
            <w:pPr>
              <w:pStyle w:val="TableContents"/>
              <w:jc w:val="right"/>
            </w:pPr>
            <w:r>
              <w:t>(</w:t>
            </w:r>
            <w:r>
              <w:fldChar w:fldCharType="begin"/>
            </w:r>
            <w:r>
              <w:instrText xml:space="preserve"> SEQ "Text" \* ARABIC </w:instrText>
            </w:r>
            <w:r>
              <w:fldChar w:fldCharType="separate"/>
            </w:r>
            <w:r w:rsidR="00AF3CA4">
              <w:rPr>
                <w:noProof/>
              </w:rPr>
              <w:t>1</w:t>
            </w:r>
            <w:r>
              <w:fldChar w:fldCharType="end"/>
            </w:r>
            <w:r>
              <w:t>)</w:t>
            </w:r>
          </w:p>
        </w:tc>
      </w:tr>
      <w:tr w:rsidR="001F0898" w14:paraId="67DF761D" w14:textId="77777777">
        <w:tc>
          <w:tcPr>
            <w:tcW w:w="7054" w:type="dxa"/>
            <w:shd w:val="clear" w:color="auto" w:fill="auto"/>
            <w:vAlign w:val="center"/>
          </w:tcPr>
          <w:p w14:paraId="3BA90408" w14:textId="77777777" w:rsidR="001F0898" w:rsidRDefault="00264093">
            <w:pPr>
              <w:pStyle w:val="Keteranganpersamaan"/>
            </w:pPr>
            <w:r>
              <w:t>dengan:</w:t>
            </w:r>
          </w:p>
          <w:p w14:paraId="5E0C840B" w14:textId="77777777" w:rsidR="001F0898" w:rsidRDefault="00264093">
            <w:pPr>
              <w:pStyle w:val="Keteranganpersamaan"/>
            </w:pPr>
            <w:r>
              <w:tab/>
            </w:r>
            <w:r w:rsidR="00B93D6E">
              <w:pict w14:anchorId="7E655886">
                <v:shape id="_x0000_i1032" type="#_x0000_t75" style="width:14pt;height:13.5pt" filled="t">
                  <v:fill color2="black"/>
                  <v:imagedata r:id="rId85" o:title=""/>
                </v:shape>
              </w:pict>
            </w:r>
            <w:r>
              <w:tab/>
              <w:t>=</w:t>
            </w:r>
            <w:r>
              <w:tab/>
              <w:t>energi</w:t>
            </w:r>
          </w:p>
          <w:p w14:paraId="21328260" w14:textId="77777777" w:rsidR="001F0898" w:rsidRDefault="00264093">
            <w:pPr>
              <w:pStyle w:val="Keteranganpersamaan"/>
            </w:pPr>
            <w:r>
              <w:tab/>
            </w:r>
            <w:r w:rsidR="00B93D6E">
              <w:pict w14:anchorId="11020458">
                <v:shape id="_x0000_i1033" type="#_x0000_t75" style="width:14pt;height:13.5pt" filled="t">
                  <v:fill color2="black"/>
                  <v:imagedata r:id="rId86" o:title=""/>
                </v:shape>
              </w:pict>
            </w:r>
            <w:r>
              <w:tab/>
              <w:t>=</w:t>
            </w:r>
            <w:r>
              <w:tab/>
              <w:t>massa</w:t>
            </w:r>
          </w:p>
          <w:p w14:paraId="29C05154" w14:textId="77777777" w:rsidR="001F0898" w:rsidRDefault="00264093">
            <w:pPr>
              <w:pStyle w:val="Keteranganpersamaan"/>
            </w:pPr>
            <w:r>
              <w:tab/>
            </w:r>
            <w:r w:rsidR="00B93D6E">
              <w:pict w14:anchorId="156D5A98">
                <v:shape id="_x0000_i1034" type="#_x0000_t75" style="width:11.5pt;height:13.5pt" filled="t">
                  <v:fill color2="black"/>
                  <v:imagedata r:id="rId87" o:title=""/>
                </v:shape>
              </w:pict>
            </w:r>
            <w:r>
              <w:tab/>
              <w:t>=</w:t>
            </w:r>
            <w:r>
              <w:tab/>
              <w:t>kecepatan cahaya</w:t>
            </w:r>
          </w:p>
        </w:tc>
        <w:tc>
          <w:tcPr>
            <w:tcW w:w="883" w:type="dxa"/>
            <w:shd w:val="clear" w:color="auto" w:fill="auto"/>
            <w:vAlign w:val="center"/>
          </w:tcPr>
          <w:p w14:paraId="51FCBCAF" w14:textId="77777777" w:rsidR="001F0898" w:rsidRDefault="001F0898">
            <w:pPr>
              <w:pStyle w:val="TableContents"/>
              <w:jc w:val="right"/>
            </w:pPr>
          </w:p>
        </w:tc>
      </w:tr>
      <w:tr w:rsidR="001F0898" w14:paraId="63C5D61C" w14:textId="77777777">
        <w:trPr>
          <w:tblHeader/>
        </w:trPr>
        <w:tc>
          <w:tcPr>
            <w:tcW w:w="7054" w:type="dxa"/>
            <w:shd w:val="clear" w:color="auto" w:fill="auto"/>
            <w:vAlign w:val="center"/>
          </w:tcPr>
          <w:p w14:paraId="02C32FFF" w14:textId="77777777" w:rsidR="001F0898" w:rsidRDefault="00B93D6E">
            <w:pPr>
              <w:pStyle w:val="TableContents"/>
              <w:jc w:val="center"/>
            </w:pPr>
            <w:r>
              <w:pict w14:anchorId="1F393CA8">
                <v:shape id="_x0000_i1035" type="#_x0000_t75" style="width:107.5pt;height:30pt" filled="t">
                  <v:fill color2="black"/>
                  <v:imagedata r:id="rId88" o:title=""/>
                </v:shape>
              </w:pict>
            </w:r>
          </w:p>
        </w:tc>
        <w:tc>
          <w:tcPr>
            <w:tcW w:w="883" w:type="dxa"/>
            <w:shd w:val="clear" w:color="auto" w:fill="auto"/>
            <w:vAlign w:val="center"/>
          </w:tcPr>
          <w:p w14:paraId="15150DF9" w14:textId="77777777" w:rsidR="001F0898" w:rsidRDefault="00264093">
            <w:pPr>
              <w:pStyle w:val="TableContents"/>
              <w:jc w:val="right"/>
            </w:pPr>
            <w:r>
              <w:t>(</w:t>
            </w:r>
            <w:r>
              <w:fldChar w:fldCharType="begin"/>
            </w:r>
            <w:r>
              <w:instrText xml:space="preserve"> SEQ "Text" \* ARABIC </w:instrText>
            </w:r>
            <w:r>
              <w:fldChar w:fldCharType="separate"/>
            </w:r>
            <w:r w:rsidR="00AF3CA4">
              <w:rPr>
                <w:noProof/>
              </w:rPr>
              <w:t>2</w:t>
            </w:r>
            <w:r>
              <w:fldChar w:fldCharType="end"/>
            </w:r>
            <w:r>
              <w:t>)</w:t>
            </w:r>
          </w:p>
        </w:tc>
      </w:tr>
      <w:tr w:rsidR="001F0898" w14:paraId="04B7791E" w14:textId="77777777">
        <w:tc>
          <w:tcPr>
            <w:tcW w:w="7054" w:type="dxa"/>
            <w:shd w:val="clear" w:color="auto" w:fill="auto"/>
            <w:vAlign w:val="center"/>
          </w:tcPr>
          <w:p w14:paraId="37B3DA0C" w14:textId="77777777" w:rsidR="001F0898" w:rsidRDefault="00264093">
            <w:pPr>
              <w:pStyle w:val="Keteranganpersamaan"/>
            </w:pPr>
            <w:r>
              <w:t>dengan:</w:t>
            </w:r>
          </w:p>
          <w:p w14:paraId="09C0CB17" w14:textId="77777777" w:rsidR="001F0898" w:rsidRDefault="00264093">
            <w:pPr>
              <w:pStyle w:val="Keteranganpersamaan"/>
            </w:pPr>
            <w:r>
              <w:tab/>
            </w:r>
            <w:r w:rsidR="00B93D6E">
              <w:pict w14:anchorId="71D8BEC9">
                <v:shape id="_x0000_i1036" type="#_x0000_t75" style="width:14pt;height:7pt" filled="t">
                  <v:fill color2="black"/>
                  <v:imagedata r:id="rId89" o:title=""/>
                </v:shape>
              </w:pict>
            </w:r>
            <w:r>
              <w:tab/>
              <w:t>=</w:t>
            </w:r>
            <w:r>
              <w:tab/>
              <w:t>kecepatan sudut</w:t>
            </w:r>
          </w:p>
          <w:p w14:paraId="443BE4D5" w14:textId="77777777" w:rsidR="001F0898" w:rsidRDefault="00264093">
            <w:pPr>
              <w:pStyle w:val="Keteranganpersamaan"/>
            </w:pPr>
            <w:r>
              <w:tab/>
            </w:r>
            <w:r w:rsidR="00B93D6E">
              <w:pict w14:anchorId="231C2958">
                <v:shape id="_x0000_i1037" type="#_x0000_t75" style="width:10pt;height:13.5pt" filled="t">
                  <v:fill color2="black"/>
                  <v:imagedata r:id="rId90" o:title=""/>
                </v:shape>
              </w:pict>
            </w:r>
            <w:r>
              <w:tab/>
              <w:t>=</w:t>
            </w:r>
            <w:r>
              <w:tab/>
              <w:t>waktu</w:t>
            </w:r>
          </w:p>
        </w:tc>
        <w:tc>
          <w:tcPr>
            <w:tcW w:w="883" w:type="dxa"/>
            <w:shd w:val="clear" w:color="auto" w:fill="auto"/>
            <w:vAlign w:val="center"/>
          </w:tcPr>
          <w:p w14:paraId="48C6910D" w14:textId="77777777" w:rsidR="001F0898" w:rsidRDefault="001F0898">
            <w:pPr>
              <w:pStyle w:val="TableContents"/>
              <w:jc w:val="right"/>
            </w:pPr>
          </w:p>
        </w:tc>
      </w:tr>
    </w:tbl>
    <w:p w14:paraId="0DAE1BC4" w14:textId="77777777" w:rsidR="001F0898" w:rsidRDefault="00264093">
      <w:pPr>
        <w:pStyle w:val="TEUnsoed-TextBodyspasi2"/>
      </w:pPr>
      <w:r>
        <w:t xml:space="preserve"> </w:t>
      </w:r>
    </w:p>
    <w:p w14:paraId="6B6BD397" w14:textId="77777777" w:rsidR="001F0898" w:rsidRDefault="001F0898">
      <w:pPr>
        <w:pStyle w:val="TEUnsoed-TextBodyspasi2"/>
      </w:pPr>
    </w:p>
    <w:p w14:paraId="22A13A33" w14:textId="77777777" w:rsidR="001F0898" w:rsidRDefault="001F0898">
      <w:pPr>
        <w:sectPr w:rsidR="001F0898">
          <w:headerReference w:type="even" r:id="rId91"/>
          <w:headerReference w:type="default" r:id="rId92"/>
          <w:footerReference w:type="even" r:id="rId93"/>
          <w:footerReference w:type="default" r:id="rId94"/>
          <w:headerReference w:type="first" r:id="rId95"/>
          <w:footerReference w:type="first" r:id="rId96"/>
          <w:pgSz w:w="11906" w:h="16838"/>
          <w:pgMar w:top="2267" w:right="1701" w:bottom="1701" w:left="2268" w:header="1417" w:footer="720" w:gutter="0"/>
          <w:cols w:space="720"/>
          <w:titlePg/>
          <w:docGrid w:linePitch="312" w:charSpace="-6145"/>
        </w:sectPr>
      </w:pPr>
    </w:p>
    <w:p w14:paraId="1E427133" w14:textId="77777777" w:rsidR="001F0898" w:rsidRDefault="00264093">
      <w:pPr>
        <w:pStyle w:val="Heading1"/>
      </w:pPr>
      <w:bookmarkStart w:id="77" w:name="__RefHeading__74451_315167856"/>
      <w:bookmarkEnd w:id="77"/>
      <w:r>
        <w:lastRenderedPageBreak/>
        <w:br/>
        <w:t>TATA CARA KUTIPAN DAN PENULISAN DAFTAR PUSTAKA</w:t>
      </w:r>
    </w:p>
    <w:p w14:paraId="75FD6D9E" w14:textId="77777777" w:rsidR="001F0898" w:rsidRDefault="00264093">
      <w:pPr>
        <w:pStyle w:val="TEUnsoed-TextBodyspasi2"/>
      </w:pPr>
      <w:r>
        <w:t>Penulisan pustaka dan cara melakukan kutipan menggunakan gaya IEEE dengan angka berdasarkan urutan muncul. Pembuatan daftar pustaka dan penyisipan kutipan dapat menggunakan alat bantu seperti sistem bibliografi bawaan pengolah kata ataupun alat bantu lain seperti Mendeley (mendeley.com), Zotero (zotero.org), Jabref (jabref.org), Docear (docear.org), dan lain-lain.</w:t>
      </w:r>
    </w:p>
    <w:p w14:paraId="16633A2A" w14:textId="77777777" w:rsidR="001F0898" w:rsidRDefault="00264093">
      <w:pPr>
        <w:pStyle w:val="TEUnsoed-TextBodyspasi2"/>
      </w:pPr>
      <w:r>
        <w:t>Secara umum, bagian ini masih dalam tahap pengembangan. Bagian ini direncanakan berisi aturan kutipan beserta cara menyisipkan kutipan serta pembuatan daftar pustaka menggunakan piranti bawaan LibreOffice ataupun menggunakan alat bantu lainnya.</w:t>
      </w:r>
    </w:p>
    <w:p w14:paraId="77BB2928" w14:textId="77777777" w:rsidR="001F0898" w:rsidRDefault="00264093">
      <w:pPr>
        <w:pStyle w:val="Heading2"/>
      </w:pPr>
      <w:bookmarkStart w:id="78" w:name="__RefHeading__1811_7924688641"/>
      <w:bookmarkEnd w:id="78"/>
      <w:r>
        <w:t>Panduan Kutipan Gaya IEEE</w:t>
      </w:r>
    </w:p>
    <w:p w14:paraId="6226E3CF" w14:textId="77777777" w:rsidR="001F0898" w:rsidRDefault="00264093">
      <w:pPr>
        <w:pStyle w:val="TEUnsoed-TextBodyspasi2"/>
      </w:pPr>
      <w:r>
        <w:t>Beberapa sumber berikut dapat dijadikan rujukan untuk penulisan kutipan dengan menggunakan gaya IEEE</w:t>
      </w:r>
    </w:p>
    <w:p w14:paraId="08FE54D8" w14:textId="77777777" w:rsidR="001F0898" w:rsidRDefault="00264093">
      <w:pPr>
        <w:pStyle w:val="TEUnsoed-TextBodyspasi2"/>
        <w:numPr>
          <w:ilvl w:val="0"/>
          <w:numId w:val="6"/>
        </w:numPr>
      </w:pPr>
      <w:r>
        <w:t xml:space="preserve">IEEE Editorial Style Manual (http://www.ieee.org/documents/style_manual.pdf) </w:t>
      </w:r>
    </w:p>
    <w:p w14:paraId="20099160" w14:textId="77777777" w:rsidR="001F0898" w:rsidRDefault="00264093">
      <w:pPr>
        <w:pStyle w:val="TEUnsoed-TextBodyspasi2"/>
        <w:numPr>
          <w:ilvl w:val="0"/>
          <w:numId w:val="6"/>
        </w:numPr>
      </w:pPr>
      <w:r>
        <w:t xml:space="preserve">Information for Autor (http://www.ieee.org/documents/auinfo07.pdf) </w:t>
      </w:r>
    </w:p>
    <w:p w14:paraId="2A1ADE7A" w14:textId="77777777" w:rsidR="001F0898" w:rsidRDefault="00264093">
      <w:pPr>
        <w:pStyle w:val="TEUnsoed-TextBodyspasi2"/>
        <w:numPr>
          <w:ilvl w:val="0"/>
          <w:numId w:val="6"/>
        </w:numPr>
      </w:pPr>
      <w:r>
        <w:t xml:space="preserve">IEEE citation style dari Zotero (http://www.zotero.org/styles/ieee) </w:t>
      </w:r>
    </w:p>
    <w:p w14:paraId="63D5B68D" w14:textId="77777777" w:rsidR="001F0898" w:rsidRDefault="00264093">
      <w:pPr>
        <w:pStyle w:val="TEUnsoed-TextBodyspasi2"/>
        <w:numPr>
          <w:ilvl w:val="0"/>
          <w:numId w:val="6"/>
        </w:numPr>
      </w:pPr>
      <w:r>
        <w:t xml:space="preserve">IEEE Citation Style Guide  (http://www.ijssst.info/info/IEEE-Citation-StyleGuide.pdf) </w:t>
      </w:r>
    </w:p>
    <w:p w14:paraId="18C91CF6" w14:textId="77777777" w:rsidR="001F0898" w:rsidRDefault="00264093">
      <w:pPr>
        <w:pStyle w:val="TEUnsoed-TextBodyspasi2"/>
        <w:numPr>
          <w:ilvl w:val="0"/>
          <w:numId w:val="6"/>
        </w:numPr>
      </w:pPr>
      <w:r>
        <w:t xml:space="preserve">http://www.ieee.org/conferences_events/conferences/publishing/style_references_manual.pdf  </w:t>
      </w:r>
    </w:p>
    <w:p w14:paraId="7668C5C2" w14:textId="77777777" w:rsidR="001F0898" w:rsidRDefault="00264093">
      <w:pPr>
        <w:pStyle w:val="TEUnsoed-TextBodyspasi2"/>
        <w:numPr>
          <w:ilvl w:val="0"/>
          <w:numId w:val="6"/>
        </w:numPr>
      </w:pPr>
      <w:r>
        <w:lastRenderedPageBreak/>
        <w:t xml:space="preserve">http://guides.lib.monash.edu/citing-referencing/ieee </w:t>
      </w:r>
    </w:p>
    <w:p w14:paraId="2C778CC1" w14:textId="77777777" w:rsidR="001F0898" w:rsidRDefault="00264093">
      <w:pPr>
        <w:pStyle w:val="TEUnsoed-TextBodyspasi2"/>
        <w:numPr>
          <w:ilvl w:val="0"/>
          <w:numId w:val="6"/>
        </w:numPr>
      </w:pPr>
      <w:r>
        <w:t xml:space="preserve">http://pitt.libguides.com/c.php?g=12108&amp;p=64736 </w:t>
      </w:r>
    </w:p>
    <w:p w14:paraId="015F8389" w14:textId="77777777" w:rsidR="001F0898" w:rsidRDefault="00264093">
      <w:pPr>
        <w:pStyle w:val="Heading2"/>
      </w:pPr>
      <w:bookmarkStart w:id="79" w:name="__RefHeading___Toc2753_1294106092"/>
      <w:bookmarkEnd w:id="79"/>
      <w:r>
        <w:t xml:space="preserve">Menyisipkan Kutipan Menggunakan Piranti Bawaan </w:t>
      </w:r>
      <w:r>
        <w:rPr>
          <w:i/>
          <w:iCs/>
        </w:rPr>
        <w:t>LibreOffice</w:t>
      </w:r>
    </w:p>
    <w:p w14:paraId="4845D3D2" w14:textId="77777777" w:rsidR="001F0898" w:rsidRDefault="00264093">
      <w:pPr>
        <w:pStyle w:val="TEUnsoed-TextBodyspasi2"/>
      </w:pPr>
      <w:r>
        <w:t>Secara umum, teknik penyisipan kutipan menggunakan piranti bawaan LibreOffice dapat menggunakan basis data bibliografi atau disimpan pada dokumen tersendiri. Panduan pembuatannya dapat dilihat pada [2].</w:t>
      </w:r>
    </w:p>
    <w:p w14:paraId="39DBE9D8" w14:textId="77777777" w:rsidR="001F0898" w:rsidRDefault="00264093">
      <w:pPr>
        <w:pStyle w:val="Heading2"/>
      </w:pPr>
      <w:bookmarkStart w:id="80" w:name="__RefHeading___Toc3141_1294106092"/>
      <w:bookmarkEnd w:id="80"/>
      <w:r>
        <w:t>Menyisipkan Kutipan Menggunakan Zotero</w:t>
      </w:r>
    </w:p>
    <w:p w14:paraId="44A6DE82" w14:textId="77777777" w:rsidR="001F0898" w:rsidRDefault="00264093">
      <w:pPr>
        <w:pStyle w:val="TEUnsoed-TextBodyspasi2"/>
      </w:pPr>
      <w:r>
        <w:t>Pada bagian ini akan disampaikan cara menyisipkan kutipan dengan menggunakan perangkat lunak Zotero. Perangkat lunak Zotero dapat diunduh langsung dari laman resminya www.zotero.org. Panduan penggunaan cepat Zotero dapat dilihat pada laman petunjuk memulai cepat Zotero [3].</w:t>
      </w:r>
    </w:p>
    <w:p w14:paraId="50B2EF4D" w14:textId="77777777" w:rsidR="001F0898" w:rsidRDefault="00264093">
      <w:pPr>
        <w:pStyle w:val="TEUnsoed-TextBodyspasi2"/>
      </w:pPr>
      <w:r>
        <w:t xml:space="preserve">Perangkat lunak ini tersedia untuk sistem operasi Linux, Windows maupun Mac. Bagi beberapa distribusi linux perangkat lunak zotero dapat dipasang langsung dari repository perangkat lunak disto terkait. Pengguna dapat memilih memasang Zotero untuk peramban Firefox, maupun Zotero </w:t>
      </w:r>
      <w:r>
        <w:rPr>
          <w:i/>
          <w:iCs/>
        </w:rPr>
        <w:t>standalone</w:t>
      </w:r>
      <w:r>
        <w:t>.</w:t>
      </w:r>
    </w:p>
    <w:p w14:paraId="7B934126" w14:textId="77777777" w:rsidR="001F0898" w:rsidRDefault="00264093">
      <w:pPr>
        <w:pStyle w:val="TEUnsoed-TextBodyspasi2"/>
      </w:pPr>
      <w:r>
        <w:t xml:space="preserve">Selain itu pengguna juga perlu memasang </w:t>
      </w:r>
      <w:r>
        <w:rPr>
          <w:i/>
          <w:iCs/>
        </w:rPr>
        <w:t>plugin</w:t>
      </w:r>
      <w:r>
        <w:t xml:space="preserve"> untuk LibreOffice atau Microsoft Word. Bagi pengguna Zotero </w:t>
      </w:r>
      <w:r>
        <w:rPr>
          <w:i/>
          <w:iCs/>
        </w:rPr>
        <w:t>standalone</w:t>
      </w:r>
      <w:r>
        <w:t xml:space="preserve">, ekstensi untuk Firefox juga tersedia untuk dipasang. Ekstensi ini dapat memudahkan pengguna menggunakan Zotero saat berselancar menggunakan peramban Firefox tanpa perlu meninggalkan peramban. Data pustaka yang telah dimasukkan dalam Zotero dapat disimpan baik di komputer lokal maupun di </w:t>
      </w:r>
      <w:r>
        <w:rPr>
          <w:i/>
          <w:iCs/>
        </w:rPr>
        <w:t>cloud storage</w:t>
      </w:r>
      <w:r>
        <w:t xml:space="preserve"> yang disediakan oleh Zotero.</w:t>
      </w:r>
    </w:p>
    <w:p w14:paraId="5B374963" w14:textId="77777777" w:rsidR="001F0898" w:rsidRDefault="00264093">
      <w:pPr>
        <w:pStyle w:val="Heading3"/>
      </w:pPr>
      <w:bookmarkStart w:id="81" w:name="__RefHeading___Toc3008_260627189"/>
      <w:bookmarkEnd w:id="81"/>
      <w:r>
        <w:lastRenderedPageBreak/>
        <w:t>Sekilas pengunaan Zotero</w:t>
      </w:r>
    </w:p>
    <w:p w14:paraId="73073B18" w14:textId="77777777" w:rsidR="001F0898" w:rsidRDefault="00264093">
      <w:pPr>
        <w:pStyle w:val="TEUnsoed-TextBodyspasi2"/>
      </w:pPr>
      <w:r>
        <w:t xml:space="preserve">Tampilan awal Zotero </w:t>
      </w:r>
      <w:r>
        <w:rPr>
          <w:i/>
          <w:iCs/>
        </w:rPr>
        <w:t>standalone</w:t>
      </w:r>
      <w:r>
        <w:t xml:space="preserve"> dapat dilihat pada Gambar 5.1. Sedangkan tampilan toolbar Zotero pada Libreoffice dapat dilihat pada Gambar 5.2</w:t>
      </w:r>
    </w:p>
    <w:p w14:paraId="777309A4" w14:textId="77777777" w:rsidR="001F0898" w:rsidRDefault="001F0898">
      <w:pPr>
        <w:pStyle w:val="TEUnsoed-Gambar"/>
      </w:pPr>
    </w:p>
    <w:p w14:paraId="1345D796" w14:textId="77777777" w:rsidR="001F0898" w:rsidRDefault="001F0898">
      <w:pPr>
        <w:pStyle w:val="TEUnsoed-Gambar"/>
      </w:pPr>
    </w:p>
    <w:p w14:paraId="796C4478" w14:textId="77777777" w:rsidR="001F0898" w:rsidRDefault="001F0898">
      <w:pPr>
        <w:pStyle w:val="TEUnsoed-TextBodyspasi2"/>
      </w:pPr>
    </w:p>
    <w:p w14:paraId="498BAB86" w14:textId="77777777" w:rsidR="001F0898" w:rsidRDefault="001F0898">
      <w:pPr>
        <w:pStyle w:val="TEUnsoed-TextBodyspasi2"/>
      </w:pPr>
    </w:p>
    <w:p w14:paraId="0E401E4E" w14:textId="77777777" w:rsidR="001F0898" w:rsidRDefault="001F0898">
      <w:pPr>
        <w:pStyle w:val="TEUnsoed-TextBodyspasi2"/>
      </w:pPr>
    </w:p>
    <w:p w14:paraId="4CD75C05" w14:textId="77777777" w:rsidR="001F0898" w:rsidRDefault="001F0898">
      <w:pPr>
        <w:sectPr w:rsidR="001F0898">
          <w:headerReference w:type="even" r:id="rId97"/>
          <w:headerReference w:type="default" r:id="rId98"/>
          <w:footerReference w:type="even" r:id="rId99"/>
          <w:footerReference w:type="default" r:id="rId100"/>
          <w:headerReference w:type="first" r:id="rId101"/>
          <w:footerReference w:type="first" r:id="rId102"/>
          <w:pgSz w:w="11906" w:h="16838"/>
          <w:pgMar w:top="2267" w:right="1701" w:bottom="1701" w:left="2268" w:header="1417" w:footer="720" w:gutter="0"/>
          <w:cols w:space="720"/>
          <w:titlePg/>
          <w:docGrid w:linePitch="312" w:charSpace="-6145"/>
        </w:sectPr>
      </w:pPr>
    </w:p>
    <w:p w14:paraId="7CF202CE" w14:textId="77777777" w:rsidR="001F0898" w:rsidRDefault="00264093">
      <w:pPr>
        <w:pStyle w:val="Heading1"/>
        <w:numPr>
          <w:ilvl w:val="0"/>
          <w:numId w:val="0"/>
        </w:numPr>
        <w:sectPr w:rsidR="001F0898">
          <w:headerReference w:type="even" r:id="rId103"/>
          <w:headerReference w:type="default" r:id="rId104"/>
          <w:footerReference w:type="even" r:id="rId105"/>
          <w:footerReference w:type="default" r:id="rId106"/>
          <w:headerReference w:type="first" r:id="rId107"/>
          <w:footerReference w:type="first" r:id="rId108"/>
          <w:pgSz w:w="11906" w:h="16838"/>
          <w:pgMar w:top="2268" w:right="1701" w:bottom="1700" w:left="2268" w:header="720" w:footer="850" w:gutter="0"/>
          <w:cols w:space="720"/>
          <w:docGrid w:linePitch="312" w:charSpace="-6145"/>
        </w:sectPr>
      </w:pPr>
      <w:bookmarkStart w:id="82" w:name="__RefHeading__195_1696878657"/>
      <w:bookmarkEnd w:id="82"/>
      <w:r>
        <w:lastRenderedPageBreak/>
        <w:t>DAFTAR PUSTAKA</w:t>
      </w:r>
    </w:p>
    <w:p w14:paraId="6B62949D" w14:textId="77777777" w:rsidR="001F0898" w:rsidRDefault="00264093">
      <w:pPr>
        <w:pStyle w:val="Bibliography1"/>
      </w:pPr>
      <w:r>
        <w:t>[1]</w:t>
      </w:r>
      <w:r>
        <w:tab/>
        <w:t xml:space="preserve">Badan Pengembangan dan Pembinaan Bahasa, “Hasil Pencarian - KBBI Daring,” </w:t>
      </w:r>
      <w:r>
        <w:rPr>
          <w:i/>
        </w:rPr>
        <w:t>Kamus Besar Bahasa Indonesia Daring</w:t>
      </w:r>
      <w:r>
        <w:t>. Kementerian Pendidikan dan Kebudayaan Republik Indonesia, 2016.</w:t>
      </w:r>
    </w:p>
    <w:p w14:paraId="3FEC4DEF" w14:textId="77777777" w:rsidR="001F0898" w:rsidRDefault="00264093">
      <w:pPr>
        <w:pStyle w:val="Bibliography1"/>
      </w:pPr>
      <w:r>
        <w:t>[2]</w:t>
      </w:r>
      <w:r>
        <w:tab/>
        <w:t xml:space="preserve">LibreOffice Help user WikiSysop, “Creating a Bibliography,” </w:t>
      </w:r>
      <w:r>
        <w:rPr>
          <w:i/>
        </w:rPr>
        <w:t>Welcome to LibreOffice Help!</w:t>
      </w:r>
      <w:r>
        <w:t>, 20-Jun-2016. [Daring]. Tersedia pada: https://help.libreoffice.org/Writer/Creating_a_Bibliography. [Diakses: 05-Jan-2017].</w:t>
      </w:r>
    </w:p>
    <w:p w14:paraId="6776B040" w14:textId="77777777" w:rsidR="001F0898" w:rsidRDefault="00264093">
      <w:pPr>
        <w:pStyle w:val="Bibliography1"/>
        <w:sectPr w:rsidR="001F0898">
          <w:type w:val="continuous"/>
          <w:pgSz w:w="11906" w:h="16838"/>
          <w:pgMar w:top="2268" w:right="1701" w:bottom="1700" w:left="2268" w:header="720" w:footer="850" w:gutter="0"/>
          <w:cols w:space="720"/>
          <w:docGrid w:linePitch="312" w:charSpace="-6145"/>
        </w:sectPr>
      </w:pPr>
      <w:r>
        <w:t>[3]</w:t>
      </w:r>
      <w:r>
        <w:tab/>
        <w:t>Center for History and New Media, “Zotero Quick Start Guide.” [Daring]. Tersedia pada: http://zotero.org/support/quick_start_guide.</w:t>
      </w:r>
    </w:p>
    <w:p w14:paraId="4F546CB4" w14:textId="77777777" w:rsidR="001F0898" w:rsidRDefault="001F0898">
      <w:pPr>
        <w:pStyle w:val="BodyText"/>
      </w:pPr>
    </w:p>
    <w:p w14:paraId="74DB0CFB" w14:textId="77777777" w:rsidR="001F0898" w:rsidRDefault="001F0898">
      <w:pPr>
        <w:pStyle w:val="BodyText"/>
      </w:pPr>
    </w:p>
    <w:p w14:paraId="128DDFFD" w14:textId="77777777" w:rsidR="001F0898" w:rsidRDefault="001F0898">
      <w:pPr>
        <w:sectPr w:rsidR="001F0898">
          <w:type w:val="continuous"/>
          <w:pgSz w:w="11906" w:h="16838"/>
          <w:pgMar w:top="2267" w:right="1701" w:bottom="1701" w:left="2268" w:header="1417" w:footer="720" w:gutter="0"/>
          <w:cols w:space="720"/>
          <w:titlePg/>
          <w:docGrid w:linePitch="312" w:charSpace="-6145"/>
        </w:sectPr>
      </w:pPr>
    </w:p>
    <w:p w14:paraId="67D6A87A" w14:textId="77777777" w:rsidR="001F0898" w:rsidRDefault="00264093">
      <w:pPr>
        <w:pStyle w:val="Heading1"/>
        <w:numPr>
          <w:ilvl w:val="0"/>
          <w:numId w:val="0"/>
        </w:numPr>
      </w:pPr>
      <w:bookmarkStart w:id="83" w:name="__RefHeading__197_1696878657"/>
      <w:bookmarkEnd w:id="83"/>
      <w:r>
        <w:lastRenderedPageBreak/>
        <w:t>LAMPIRAN</w:t>
      </w:r>
    </w:p>
    <w:p w14:paraId="310A39AC" w14:textId="77777777" w:rsidR="001F0898" w:rsidRDefault="00264093">
      <w:pPr>
        <w:pStyle w:val="HeadingLampiran"/>
      </w:pPr>
      <w:r>
        <w:t>Contoh Lampiran 1</w:t>
      </w:r>
    </w:p>
    <w:p w14:paraId="70533DCB" w14:textId="77777777" w:rsidR="001F0898" w:rsidRDefault="00264093">
      <w:pPr>
        <w:pStyle w:val="BodyText"/>
      </w:pPr>
      <w:r>
        <w:t>Ini adalah isi dari lampiran 1</w:t>
      </w:r>
    </w:p>
    <w:p w14:paraId="44768B6F" w14:textId="77777777" w:rsidR="001F0898" w:rsidRDefault="001F0898">
      <w:pPr>
        <w:pStyle w:val="BodyText"/>
      </w:pPr>
    </w:p>
    <w:p w14:paraId="12CFF060" w14:textId="77777777" w:rsidR="001F0898" w:rsidRDefault="00264093">
      <w:pPr>
        <w:pStyle w:val="HeadingLampiran"/>
        <w:pageBreakBefore/>
      </w:pPr>
      <w:r>
        <w:lastRenderedPageBreak/>
        <w:t>Contoh Lampiran 2</w:t>
      </w:r>
    </w:p>
    <w:p w14:paraId="4E455E8D" w14:textId="77777777" w:rsidR="001F0898" w:rsidRDefault="00264093">
      <w:pPr>
        <w:pStyle w:val="BodyText"/>
      </w:pPr>
      <w:r>
        <w:t>Ini adalah isi dari lampiran 2</w:t>
      </w:r>
    </w:p>
    <w:p w14:paraId="56493298" w14:textId="77777777" w:rsidR="001F0898" w:rsidRDefault="001F0898">
      <w:pPr>
        <w:pStyle w:val="BodyText"/>
      </w:pPr>
    </w:p>
    <w:p w14:paraId="5126D639" w14:textId="77777777" w:rsidR="001F0898" w:rsidRDefault="001F0898">
      <w:pPr>
        <w:sectPr w:rsidR="001F0898">
          <w:headerReference w:type="even" r:id="rId109"/>
          <w:headerReference w:type="default" r:id="rId110"/>
          <w:footerReference w:type="even" r:id="rId111"/>
          <w:footerReference w:type="default" r:id="rId112"/>
          <w:headerReference w:type="first" r:id="rId113"/>
          <w:footerReference w:type="first" r:id="rId114"/>
          <w:pgSz w:w="11906" w:h="16838"/>
          <w:pgMar w:top="2267" w:right="1701" w:bottom="1701" w:left="2268" w:header="1417" w:footer="720" w:gutter="0"/>
          <w:cols w:space="720"/>
          <w:titlePg/>
          <w:docGrid w:linePitch="312" w:charSpace="-6145"/>
        </w:sectPr>
      </w:pPr>
    </w:p>
    <w:p w14:paraId="59F51CDA" w14:textId="77777777" w:rsidR="001F0898" w:rsidRDefault="00264093">
      <w:pPr>
        <w:pStyle w:val="Heading1"/>
        <w:numPr>
          <w:ilvl w:val="0"/>
          <w:numId w:val="0"/>
        </w:numPr>
      </w:pPr>
      <w:bookmarkStart w:id="84" w:name="__RefHeading__4776_1774340359"/>
      <w:bookmarkEnd w:id="84"/>
      <w:r>
        <w:lastRenderedPageBreak/>
        <w:t>BIODATA  PENULIS</w:t>
      </w:r>
    </w:p>
    <w:p w14:paraId="2B60B05D" w14:textId="77777777" w:rsidR="001F0898" w:rsidRDefault="001F0898">
      <w:pPr>
        <w:pStyle w:val="Text"/>
        <w:jc w:val="center"/>
      </w:pPr>
    </w:p>
    <w:p w14:paraId="375A991B" w14:textId="77777777" w:rsidR="001F0898" w:rsidRDefault="001F0898">
      <w:pPr>
        <w:pStyle w:val="TEUnsoed-BiodataPenulisspasi1"/>
      </w:pPr>
    </w:p>
    <w:p w14:paraId="29B078ED" w14:textId="77777777" w:rsidR="001F0898" w:rsidRDefault="00264093">
      <w:pPr>
        <w:pStyle w:val="TEUnsoed-BiodataPenulisspasi1"/>
      </w:pPr>
      <w:r>
        <w:t>Biodata penulis berisi terkait dengan identitas penulis (nama, kontak email), riwayat akademis (pendidikan) penulis ditulis dari yang paling , skill, serta prestasi penulis.</w:t>
      </w:r>
    </w:p>
    <w:p w14:paraId="721BE6F3" w14:textId="77777777" w:rsidR="001F0898" w:rsidRDefault="00264093">
      <w:pPr>
        <w:pStyle w:val="TEUnsoed-BiodataPenulisspasi1"/>
      </w:pPr>
      <w:r>
        <w:t>A. Identitas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39"/>
        <w:gridCol w:w="280"/>
        <w:gridCol w:w="5618"/>
      </w:tblGrid>
      <w:tr w:rsidR="001F0898" w14:paraId="6E00399D" w14:textId="77777777">
        <w:tc>
          <w:tcPr>
            <w:tcW w:w="2039" w:type="dxa"/>
            <w:shd w:val="clear" w:color="auto" w:fill="auto"/>
          </w:tcPr>
          <w:p w14:paraId="3377E3BA" w14:textId="77777777" w:rsidR="001F0898" w:rsidRDefault="00264093">
            <w:pPr>
              <w:pStyle w:val="TableContents"/>
              <w:jc w:val="both"/>
            </w:pPr>
            <w:r>
              <w:t>Nama</w:t>
            </w:r>
          </w:p>
        </w:tc>
        <w:tc>
          <w:tcPr>
            <w:tcW w:w="280" w:type="dxa"/>
            <w:shd w:val="clear" w:color="auto" w:fill="auto"/>
          </w:tcPr>
          <w:p w14:paraId="19681C55" w14:textId="77777777" w:rsidR="001F0898" w:rsidRDefault="00264093">
            <w:pPr>
              <w:pStyle w:val="TableContents"/>
              <w:jc w:val="both"/>
            </w:pPr>
            <w:r>
              <w:t>:</w:t>
            </w:r>
          </w:p>
        </w:tc>
        <w:tc>
          <w:tcPr>
            <w:tcW w:w="5618" w:type="dxa"/>
            <w:shd w:val="clear" w:color="auto" w:fill="auto"/>
          </w:tcPr>
          <w:p w14:paraId="4A13A07A" w14:textId="77777777" w:rsidR="001F0898" w:rsidRDefault="001F0898">
            <w:pPr>
              <w:pStyle w:val="TableContents"/>
              <w:jc w:val="both"/>
            </w:pPr>
          </w:p>
        </w:tc>
      </w:tr>
      <w:tr w:rsidR="001F0898" w14:paraId="4728E941" w14:textId="77777777">
        <w:tc>
          <w:tcPr>
            <w:tcW w:w="2039" w:type="dxa"/>
            <w:shd w:val="clear" w:color="auto" w:fill="auto"/>
          </w:tcPr>
          <w:p w14:paraId="19AF3F50" w14:textId="77777777" w:rsidR="001F0898" w:rsidRDefault="00264093">
            <w:pPr>
              <w:pStyle w:val="TableContents"/>
              <w:jc w:val="both"/>
            </w:pPr>
            <w:r>
              <w:t>NIM</w:t>
            </w:r>
          </w:p>
        </w:tc>
        <w:tc>
          <w:tcPr>
            <w:tcW w:w="280" w:type="dxa"/>
            <w:shd w:val="clear" w:color="auto" w:fill="auto"/>
          </w:tcPr>
          <w:p w14:paraId="731C9C87" w14:textId="77777777" w:rsidR="001F0898" w:rsidRDefault="00264093">
            <w:pPr>
              <w:pStyle w:val="TableContents"/>
              <w:jc w:val="both"/>
            </w:pPr>
            <w:r>
              <w:t>:</w:t>
            </w:r>
          </w:p>
        </w:tc>
        <w:tc>
          <w:tcPr>
            <w:tcW w:w="5618" w:type="dxa"/>
            <w:shd w:val="clear" w:color="auto" w:fill="auto"/>
          </w:tcPr>
          <w:p w14:paraId="2BADD74A" w14:textId="77777777" w:rsidR="001F0898" w:rsidRDefault="001F0898">
            <w:pPr>
              <w:pStyle w:val="TableContents"/>
              <w:jc w:val="both"/>
            </w:pPr>
          </w:p>
        </w:tc>
      </w:tr>
      <w:tr w:rsidR="001F0898" w14:paraId="7F2B51FE" w14:textId="77777777">
        <w:tc>
          <w:tcPr>
            <w:tcW w:w="2039" w:type="dxa"/>
            <w:shd w:val="clear" w:color="auto" w:fill="auto"/>
          </w:tcPr>
          <w:p w14:paraId="0789455F" w14:textId="77777777" w:rsidR="001F0898" w:rsidRDefault="00264093">
            <w:pPr>
              <w:pStyle w:val="TableContents"/>
              <w:jc w:val="both"/>
            </w:pPr>
            <w:r>
              <w:t>Tempat, tanggal lahir</w:t>
            </w:r>
          </w:p>
        </w:tc>
        <w:tc>
          <w:tcPr>
            <w:tcW w:w="280" w:type="dxa"/>
            <w:shd w:val="clear" w:color="auto" w:fill="auto"/>
          </w:tcPr>
          <w:p w14:paraId="3837106C" w14:textId="77777777" w:rsidR="001F0898" w:rsidRDefault="00264093">
            <w:pPr>
              <w:pStyle w:val="TableContents"/>
              <w:jc w:val="both"/>
            </w:pPr>
            <w:r>
              <w:t>:</w:t>
            </w:r>
          </w:p>
        </w:tc>
        <w:tc>
          <w:tcPr>
            <w:tcW w:w="5618" w:type="dxa"/>
            <w:shd w:val="clear" w:color="auto" w:fill="auto"/>
          </w:tcPr>
          <w:p w14:paraId="337DE0F1" w14:textId="77777777" w:rsidR="001F0898" w:rsidRDefault="001F0898">
            <w:pPr>
              <w:pStyle w:val="TableContents"/>
              <w:jc w:val="both"/>
            </w:pPr>
          </w:p>
        </w:tc>
      </w:tr>
      <w:tr w:rsidR="001F0898" w14:paraId="60B0248D" w14:textId="77777777">
        <w:tc>
          <w:tcPr>
            <w:tcW w:w="2039" w:type="dxa"/>
            <w:shd w:val="clear" w:color="auto" w:fill="auto"/>
          </w:tcPr>
          <w:p w14:paraId="3BF57250" w14:textId="77777777" w:rsidR="001F0898" w:rsidRDefault="00264093">
            <w:pPr>
              <w:pStyle w:val="TableContents"/>
              <w:jc w:val="both"/>
            </w:pPr>
            <w:r>
              <w:t>Alamat</w:t>
            </w:r>
          </w:p>
        </w:tc>
        <w:tc>
          <w:tcPr>
            <w:tcW w:w="280" w:type="dxa"/>
            <w:shd w:val="clear" w:color="auto" w:fill="auto"/>
          </w:tcPr>
          <w:p w14:paraId="522F3669" w14:textId="77777777" w:rsidR="001F0898" w:rsidRDefault="00264093">
            <w:pPr>
              <w:pStyle w:val="TableContents"/>
              <w:jc w:val="both"/>
            </w:pPr>
            <w:r>
              <w:t>:</w:t>
            </w:r>
          </w:p>
        </w:tc>
        <w:tc>
          <w:tcPr>
            <w:tcW w:w="5618" w:type="dxa"/>
            <w:shd w:val="clear" w:color="auto" w:fill="auto"/>
          </w:tcPr>
          <w:p w14:paraId="784741B1" w14:textId="77777777" w:rsidR="001F0898" w:rsidRDefault="001F0898">
            <w:pPr>
              <w:pStyle w:val="TableContents"/>
              <w:jc w:val="both"/>
            </w:pPr>
          </w:p>
        </w:tc>
      </w:tr>
      <w:tr w:rsidR="001F0898" w14:paraId="17224963" w14:textId="77777777">
        <w:tc>
          <w:tcPr>
            <w:tcW w:w="2039" w:type="dxa"/>
            <w:shd w:val="clear" w:color="auto" w:fill="auto"/>
          </w:tcPr>
          <w:p w14:paraId="60771BCC" w14:textId="77777777" w:rsidR="001F0898" w:rsidRDefault="00264093">
            <w:pPr>
              <w:pStyle w:val="TableContents"/>
              <w:jc w:val="both"/>
            </w:pPr>
            <w:r>
              <w:t>No. Telp.</w:t>
            </w:r>
          </w:p>
        </w:tc>
        <w:tc>
          <w:tcPr>
            <w:tcW w:w="280" w:type="dxa"/>
            <w:shd w:val="clear" w:color="auto" w:fill="auto"/>
          </w:tcPr>
          <w:p w14:paraId="5472547F" w14:textId="77777777" w:rsidR="001F0898" w:rsidRDefault="00264093">
            <w:pPr>
              <w:pStyle w:val="TableContents"/>
              <w:jc w:val="both"/>
            </w:pPr>
            <w:r>
              <w:t>:</w:t>
            </w:r>
          </w:p>
        </w:tc>
        <w:tc>
          <w:tcPr>
            <w:tcW w:w="5618" w:type="dxa"/>
            <w:shd w:val="clear" w:color="auto" w:fill="auto"/>
          </w:tcPr>
          <w:p w14:paraId="412081D9" w14:textId="77777777" w:rsidR="001F0898" w:rsidRDefault="001F0898">
            <w:pPr>
              <w:pStyle w:val="TableContents"/>
              <w:jc w:val="both"/>
            </w:pPr>
          </w:p>
        </w:tc>
      </w:tr>
      <w:tr w:rsidR="001F0898" w14:paraId="71C32EB8" w14:textId="77777777">
        <w:tc>
          <w:tcPr>
            <w:tcW w:w="2039" w:type="dxa"/>
            <w:shd w:val="clear" w:color="auto" w:fill="auto"/>
          </w:tcPr>
          <w:p w14:paraId="19660F7E" w14:textId="77777777" w:rsidR="001F0898" w:rsidRDefault="00264093">
            <w:pPr>
              <w:pStyle w:val="TableContents"/>
              <w:jc w:val="both"/>
            </w:pPr>
            <w:r>
              <w:t>Alamat e-mail</w:t>
            </w:r>
          </w:p>
        </w:tc>
        <w:tc>
          <w:tcPr>
            <w:tcW w:w="280" w:type="dxa"/>
            <w:shd w:val="clear" w:color="auto" w:fill="auto"/>
          </w:tcPr>
          <w:p w14:paraId="7B6D14E9" w14:textId="77777777" w:rsidR="001F0898" w:rsidRDefault="00264093">
            <w:pPr>
              <w:pStyle w:val="TableContents"/>
              <w:jc w:val="both"/>
            </w:pPr>
            <w:r>
              <w:t>:</w:t>
            </w:r>
          </w:p>
        </w:tc>
        <w:tc>
          <w:tcPr>
            <w:tcW w:w="5618" w:type="dxa"/>
            <w:shd w:val="clear" w:color="auto" w:fill="auto"/>
          </w:tcPr>
          <w:p w14:paraId="22C81B11" w14:textId="77777777" w:rsidR="001F0898" w:rsidRDefault="001F0898">
            <w:pPr>
              <w:pStyle w:val="TableContents"/>
              <w:jc w:val="both"/>
            </w:pPr>
          </w:p>
        </w:tc>
      </w:tr>
    </w:tbl>
    <w:p w14:paraId="67E436FC" w14:textId="77777777" w:rsidR="001F0898" w:rsidRDefault="001F0898">
      <w:pPr>
        <w:pStyle w:val="TEUnsoed-BiodataPenulisspasi1"/>
      </w:pPr>
    </w:p>
    <w:p w14:paraId="391E6259" w14:textId="77777777" w:rsidR="001F0898" w:rsidRDefault="00264093">
      <w:pPr>
        <w:pStyle w:val="TEUnsoed-BiodataPenulisspasi1"/>
      </w:pPr>
      <w:r>
        <w:t>B. Riwayat Pendidikan Akademik</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19"/>
        <w:gridCol w:w="1360"/>
        <w:gridCol w:w="4658"/>
      </w:tblGrid>
      <w:tr w:rsidR="001F0898" w14:paraId="487D1766" w14:textId="77777777">
        <w:trPr>
          <w:tblHeader/>
        </w:trPr>
        <w:tc>
          <w:tcPr>
            <w:tcW w:w="1919" w:type="dxa"/>
            <w:tcBorders>
              <w:top w:val="none" w:sz="1" w:space="0" w:color="000000"/>
              <w:left w:val="none" w:sz="1" w:space="0" w:color="000000"/>
              <w:bottom w:val="none" w:sz="1" w:space="0" w:color="000000"/>
            </w:tcBorders>
            <w:shd w:val="clear" w:color="auto" w:fill="CCCCCC"/>
          </w:tcPr>
          <w:p w14:paraId="5DAFD363" w14:textId="77777777" w:rsidR="001F0898" w:rsidRDefault="00264093">
            <w:pPr>
              <w:pStyle w:val="TableContents"/>
              <w:jc w:val="center"/>
            </w:pPr>
            <w:r>
              <w:rPr>
                <w:b/>
                <w:bCs/>
              </w:rPr>
              <w:t>Periode</w:t>
            </w:r>
          </w:p>
        </w:tc>
        <w:tc>
          <w:tcPr>
            <w:tcW w:w="1360" w:type="dxa"/>
            <w:tcBorders>
              <w:top w:val="none" w:sz="1" w:space="0" w:color="000000"/>
              <w:left w:val="none" w:sz="1" w:space="0" w:color="000000"/>
              <w:bottom w:val="none" w:sz="1" w:space="0" w:color="000000"/>
            </w:tcBorders>
            <w:shd w:val="clear" w:color="auto" w:fill="CCCCCC"/>
          </w:tcPr>
          <w:p w14:paraId="3D4D5BC0" w14:textId="77777777" w:rsidR="001F0898" w:rsidRDefault="00264093">
            <w:pPr>
              <w:pStyle w:val="TableContents"/>
              <w:jc w:val="center"/>
            </w:pPr>
            <w:r>
              <w:rPr>
                <w:b/>
                <w:bCs/>
              </w:rPr>
              <w:t>Jenjang</w:t>
            </w:r>
          </w:p>
        </w:tc>
        <w:tc>
          <w:tcPr>
            <w:tcW w:w="4658" w:type="dxa"/>
            <w:tcBorders>
              <w:top w:val="none" w:sz="1" w:space="0" w:color="000000"/>
              <w:left w:val="none" w:sz="1" w:space="0" w:color="000000"/>
              <w:bottom w:val="none" w:sz="1" w:space="0" w:color="000000"/>
              <w:right w:val="none" w:sz="1" w:space="0" w:color="000000"/>
            </w:tcBorders>
            <w:shd w:val="clear" w:color="auto" w:fill="CCCCCC"/>
          </w:tcPr>
          <w:p w14:paraId="5BC5A5F9" w14:textId="77777777" w:rsidR="001F0898" w:rsidRDefault="00264093">
            <w:pPr>
              <w:pStyle w:val="TableContents"/>
              <w:jc w:val="center"/>
            </w:pPr>
            <w:r>
              <w:rPr>
                <w:b/>
                <w:bCs/>
              </w:rPr>
              <w:t>Institusi</w:t>
            </w:r>
          </w:p>
        </w:tc>
      </w:tr>
      <w:tr w:rsidR="001F0898" w14:paraId="7B47838E" w14:textId="77777777">
        <w:tc>
          <w:tcPr>
            <w:tcW w:w="1919" w:type="dxa"/>
            <w:tcBorders>
              <w:left w:val="none" w:sz="1" w:space="0" w:color="000000"/>
              <w:bottom w:val="none" w:sz="1" w:space="0" w:color="000000"/>
            </w:tcBorders>
            <w:shd w:val="clear" w:color="auto" w:fill="auto"/>
          </w:tcPr>
          <w:p w14:paraId="01F78B03" w14:textId="77777777" w:rsidR="001F0898" w:rsidRDefault="00264093">
            <w:pPr>
              <w:pStyle w:val="TableContents"/>
            </w:pPr>
            <w:r>
              <w:t>2012 – 2016</w:t>
            </w:r>
          </w:p>
        </w:tc>
        <w:tc>
          <w:tcPr>
            <w:tcW w:w="1360" w:type="dxa"/>
            <w:tcBorders>
              <w:left w:val="none" w:sz="1" w:space="0" w:color="000000"/>
              <w:bottom w:val="none" w:sz="1" w:space="0" w:color="000000"/>
            </w:tcBorders>
            <w:shd w:val="clear" w:color="auto" w:fill="auto"/>
          </w:tcPr>
          <w:p w14:paraId="109C953C" w14:textId="77777777" w:rsidR="001F0898" w:rsidRDefault="00264093">
            <w:pPr>
              <w:pStyle w:val="TableContents"/>
            </w:pPr>
            <w:r>
              <w:t>S1</w:t>
            </w:r>
          </w:p>
        </w:tc>
        <w:tc>
          <w:tcPr>
            <w:tcW w:w="4658" w:type="dxa"/>
            <w:tcBorders>
              <w:left w:val="none" w:sz="1" w:space="0" w:color="000000"/>
              <w:bottom w:val="none" w:sz="1" w:space="0" w:color="000000"/>
              <w:right w:val="none" w:sz="1" w:space="0" w:color="000000"/>
            </w:tcBorders>
            <w:shd w:val="clear" w:color="auto" w:fill="auto"/>
          </w:tcPr>
          <w:p w14:paraId="6215D98B" w14:textId="77777777" w:rsidR="001F0898" w:rsidRDefault="00264093">
            <w:pPr>
              <w:pStyle w:val="TableContents"/>
            </w:pPr>
            <w:r>
              <w:t>Teknik Elektro Universitas Jenderal Soedirman</w:t>
            </w:r>
          </w:p>
        </w:tc>
      </w:tr>
      <w:tr w:rsidR="001F0898" w14:paraId="33771D5F" w14:textId="77777777">
        <w:tc>
          <w:tcPr>
            <w:tcW w:w="1919" w:type="dxa"/>
            <w:tcBorders>
              <w:left w:val="none" w:sz="1" w:space="0" w:color="000000"/>
              <w:bottom w:val="none" w:sz="1" w:space="0" w:color="000000"/>
            </w:tcBorders>
            <w:shd w:val="clear" w:color="auto" w:fill="auto"/>
          </w:tcPr>
          <w:p w14:paraId="018EEB88" w14:textId="77777777" w:rsidR="001F0898" w:rsidRDefault="00264093">
            <w:pPr>
              <w:pStyle w:val="TableContents"/>
            </w:pPr>
            <w:r>
              <w:t>2009 – 2012</w:t>
            </w:r>
          </w:p>
        </w:tc>
        <w:tc>
          <w:tcPr>
            <w:tcW w:w="1360" w:type="dxa"/>
            <w:tcBorders>
              <w:left w:val="none" w:sz="1" w:space="0" w:color="000000"/>
              <w:bottom w:val="none" w:sz="1" w:space="0" w:color="000000"/>
            </w:tcBorders>
            <w:shd w:val="clear" w:color="auto" w:fill="auto"/>
          </w:tcPr>
          <w:p w14:paraId="62EE6724" w14:textId="77777777" w:rsidR="001F0898" w:rsidRDefault="00264093">
            <w:pPr>
              <w:pStyle w:val="TableContents"/>
            </w:pPr>
            <w:r>
              <w:t>SMA</w:t>
            </w:r>
          </w:p>
        </w:tc>
        <w:tc>
          <w:tcPr>
            <w:tcW w:w="4658" w:type="dxa"/>
            <w:tcBorders>
              <w:left w:val="none" w:sz="1" w:space="0" w:color="000000"/>
              <w:bottom w:val="none" w:sz="1" w:space="0" w:color="000000"/>
              <w:right w:val="none" w:sz="1" w:space="0" w:color="000000"/>
            </w:tcBorders>
            <w:shd w:val="clear" w:color="auto" w:fill="auto"/>
          </w:tcPr>
          <w:p w14:paraId="6EF7CCC2" w14:textId="77777777" w:rsidR="001F0898" w:rsidRDefault="00264093">
            <w:pPr>
              <w:pStyle w:val="TableContents"/>
            </w:pPr>
            <w:r>
              <w:t>SMAN xx Purwokerto</w:t>
            </w:r>
          </w:p>
        </w:tc>
      </w:tr>
      <w:tr w:rsidR="001F0898" w14:paraId="1A0CD655" w14:textId="77777777">
        <w:tc>
          <w:tcPr>
            <w:tcW w:w="1919" w:type="dxa"/>
            <w:tcBorders>
              <w:left w:val="none" w:sz="1" w:space="0" w:color="000000"/>
              <w:bottom w:val="none" w:sz="1" w:space="0" w:color="000000"/>
            </w:tcBorders>
            <w:shd w:val="clear" w:color="auto" w:fill="auto"/>
          </w:tcPr>
          <w:p w14:paraId="7BAE98C1" w14:textId="77777777" w:rsidR="001F0898" w:rsidRDefault="00264093">
            <w:pPr>
              <w:pStyle w:val="TableContents"/>
            </w:pPr>
            <w:r>
              <w:t>2006 – 2009</w:t>
            </w:r>
          </w:p>
        </w:tc>
        <w:tc>
          <w:tcPr>
            <w:tcW w:w="1360" w:type="dxa"/>
            <w:tcBorders>
              <w:left w:val="none" w:sz="1" w:space="0" w:color="000000"/>
              <w:bottom w:val="none" w:sz="1" w:space="0" w:color="000000"/>
            </w:tcBorders>
            <w:shd w:val="clear" w:color="auto" w:fill="auto"/>
          </w:tcPr>
          <w:p w14:paraId="74271CBF" w14:textId="77777777" w:rsidR="001F0898" w:rsidRDefault="00264093">
            <w:pPr>
              <w:pStyle w:val="TableContents"/>
            </w:pPr>
            <w:r>
              <w:t>SMP</w:t>
            </w:r>
          </w:p>
        </w:tc>
        <w:tc>
          <w:tcPr>
            <w:tcW w:w="4658" w:type="dxa"/>
            <w:tcBorders>
              <w:left w:val="none" w:sz="1" w:space="0" w:color="000000"/>
              <w:bottom w:val="none" w:sz="1" w:space="0" w:color="000000"/>
              <w:right w:val="none" w:sz="1" w:space="0" w:color="000000"/>
            </w:tcBorders>
            <w:shd w:val="clear" w:color="auto" w:fill="auto"/>
          </w:tcPr>
          <w:p w14:paraId="1B86B650" w14:textId="77777777" w:rsidR="001F0898" w:rsidRDefault="00264093">
            <w:pPr>
              <w:pStyle w:val="TableContents"/>
            </w:pPr>
            <w:r>
              <w:t>SMPN xx Sokaraja</w:t>
            </w:r>
          </w:p>
        </w:tc>
      </w:tr>
    </w:tbl>
    <w:p w14:paraId="7987485A" w14:textId="77777777" w:rsidR="001F0898" w:rsidRDefault="001F0898">
      <w:pPr>
        <w:pStyle w:val="TEUnsoed-BiodataPenulisspasi1"/>
      </w:pPr>
    </w:p>
    <w:p w14:paraId="55EF9DDA" w14:textId="77777777" w:rsidR="001F0898" w:rsidRDefault="00264093">
      <w:pPr>
        <w:pStyle w:val="TEUnsoed-BiodataPenulisspasi1"/>
      </w:pPr>
      <w:r>
        <w:t>C. Riwayat Pendidikan Non Formal (jika ada)</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39"/>
        <w:gridCol w:w="3120"/>
        <w:gridCol w:w="2480"/>
        <w:gridCol w:w="1598"/>
      </w:tblGrid>
      <w:tr w:rsidR="001F0898" w14:paraId="54B8CC19" w14:textId="77777777">
        <w:trPr>
          <w:tblHeader/>
        </w:trPr>
        <w:tc>
          <w:tcPr>
            <w:tcW w:w="739" w:type="dxa"/>
            <w:tcBorders>
              <w:top w:val="none" w:sz="1" w:space="0" w:color="000000"/>
              <w:left w:val="none" w:sz="1" w:space="0" w:color="000000"/>
              <w:bottom w:val="none" w:sz="1" w:space="0" w:color="000000"/>
            </w:tcBorders>
            <w:shd w:val="clear" w:color="auto" w:fill="CCCCCC"/>
          </w:tcPr>
          <w:p w14:paraId="6487A975" w14:textId="77777777" w:rsidR="001F0898" w:rsidRDefault="00264093">
            <w:pPr>
              <w:pStyle w:val="TableContents"/>
              <w:jc w:val="center"/>
            </w:pPr>
            <w:r>
              <w:rPr>
                <w:b/>
                <w:bCs/>
              </w:rPr>
              <w:t>Tahun</w:t>
            </w:r>
          </w:p>
        </w:tc>
        <w:tc>
          <w:tcPr>
            <w:tcW w:w="3120" w:type="dxa"/>
            <w:tcBorders>
              <w:top w:val="none" w:sz="1" w:space="0" w:color="000000"/>
              <w:left w:val="none" w:sz="1" w:space="0" w:color="000000"/>
              <w:bottom w:val="none" w:sz="1" w:space="0" w:color="000000"/>
            </w:tcBorders>
            <w:shd w:val="clear" w:color="auto" w:fill="CCCCCC"/>
          </w:tcPr>
          <w:p w14:paraId="437CD19C" w14:textId="77777777" w:rsidR="001F0898" w:rsidRDefault="00264093">
            <w:pPr>
              <w:pStyle w:val="TableContents"/>
              <w:jc w:val="center"/>
            </w:pPr>
            <w:r>
              <w:rPr>
                <w:b/>
                <w:bCs/>
              </w:rPr>
              <w:t>Keahlian</w:t>
            </w:r>
          </w:p>
        </w:tc>
        <w:tc>
          <w:tcPr>
            <w:tcW w:w="2480" w:type="dxa"/>
            <w:tcBorders>
              <w:top w:val="none" w:sz="1" w:space="0" w:color="000000"/>
              <w:left w:val="none" w:sz="1" w:space="0" w:color="000000"/>
              <w:bottom w:val="none" w:sz="1" w:space="0" w:color="000000"/>
            </w:tcBorders>
            <w:shd w:val="clear" w:color="auto" w:fill="CCCCCC"/>
          </w:tcPr>
          <w:p w14:paraId="26821AED" w14:textId="77777777" w:rsidR="001F0898" w:rsidRDefault="00264093">
            <w:pPr>
              <w:pStyle w:val="TableContents"/>
              <w:jc w:val="center"/>
            </w:pPr>
            <w:r>
              <w:rPr>
                <w:b/>
                <w:bCs/>
              </w:rPr>
              <w:t>Penyelenggara</w:t>
            </w:r>
          </w:p>
        </w:tc>
        <w:tc>
          <w:tcPr>
            <w:tcW w:w="1598" w:type="dxa"/>
            <w:tcBorders>
              <w:top w:val="none" w:sz="1" w:space="0" w:color="000000"/>
              <w:left w:val="none" w:sz="1" w:space="0" w:color="000000"/>
              <w:bottom w:val="none" w:sz="1" w:space="0" w:color="000000"/>
              <w:right w:val="none" w:sz="1" w:space="0" w:color="000000"/>
            </w:tcBorders>
            <w:shd w:val="clear" w:color="auto" w:fill="CCCCCC"/>
          </w:tcPr>
          <w:p w14:paraId="684FB3FC" w14:textId="77777777" w:rsidR="001F0898" w:rsidRDefault="00264093">
            <w:pPr>
              <w:pStyle w:val="TableContents"/>
              <w:jc w:val="center"/>
            </w:pPr>
            <w:r>
              <w:rPr>
                <w:b/>
                <w:bCs/>
              </w:rPr>
              <w:t>Kota</w:t>
            </w:r>
          </w:p>
        </w:tc>
      </w:tr>
      <w:tr w:rsidR="001F0898" w14:paraId="27055D13" w14:textId="77777777">
        <w:tc>
          <w:tcPr>
            <w:tcW w:w="739" w:type="dxa"/>
            <w:tcBorders>
              <w:left w:val="none" w:sz="1" w:space="0" w:color="000000"/>
              <w:bottom w:val="none" w:sz="1" w:space="0" w:color="000000"/>
            </w:tcBorders>
            <w:shd w:val="clear" w:color="auto" w:fill="auto"/>
          </w:tcPr>
          <w:p w14:paraId="507AB718" w14:textId="77777777" w:rsidR="001F0898" w:rsidRDefault="00264093">
            <w:pPr>
              <w:pStyle w:val="TableContents"/>
              <w:jc w:val="both"/>
            </w:pPr>
            <w:r>
              <w:t>2014</w:t>
            </w:r>
          </w:p>
        </w:tc>
        <w:tc>
          <w:tcPr>
            <w:tcW w:w="3120" w:type="dxa"/>
            <w:tcBorders>
              <w:left w:val="none" w:sz="1" w:space="0" w:color="000000"/>
              <w:bottom w:val="none" w:sz="1" w:space="0" w:color="000000"/>
            </w:tcBorders>
            <w:shd w:val="clear" w:color="auto" w:fill="auto"/>
          </w:tcPr>
          <w:p w14:paraId="0ECEEFA9" w14:textId="77777777" w:rsidR="001F0898" w:rsidRDefault="00264093">
            <w:pPr>
              <w:pStyle w:val="TableContents"/>
              <w:jc w:val="both"/>
            </w:pPr>
            <w:r>
              <w:t>Bahasa Inggris Tingkat Mahir</w:t>
            </w:r>
          </w:p>
        </w:tc>
        <w:tc>
          <w:tcPr>
            <w:tcW w:w="2480" w:type="dxa"/>
            <w:tcBorders>
              <w:left w:val="none" w:sz="1" w:space="0" w:color="000000"/>
              <w:bottom w:val="none" w:sz="1" w:space="0" w:color="000000"/>
            </w:tcBorders>
            <w:shd w:val="clear" w:color="auto" w:fill="auto"/>
          </w:tcPr>
          <w:p w14:paraId="33CCD500" w14:textId="77777777" w:rsidR="001F0898" w:rsidRDefault="00264093">
            <w:pPr>
              <w:pStyle w:val="TableContents"/>
              <w:jc w:val="both"/>
            </w:pPr>
            <w:r>
              <w:t>Lembaga Kursus xxxxx</w:t>
            </w:r>
          </w:p>
        </w:tc>
        <w:tc>
          <w:tcPr>
            <w:tcW w:w="1598" w:type="dxa"/>
            <w:tcBorders>
              <w:left w:val="none" w:sz="1" w:space="0" w:color="000000"/>
              <w:bottom w:val="none" w:sz="1" w:space="0" w:color="000000"/>
              <w:right w:val="none" w:sz="1" w:space="0" w:color="000000"/>
            </w:tcBorders>
            <w:shd w:val="clear" w:color="auto" w:fill="auto"/>
          </w:tcPr>
          <w:p w14:paraId="54143A17" w14:textId="77777777" w:rsidR="001F0898" w:rsidRDefault="00264093">
            <w:pPr>
              <w:pStyle w:val="TableContents"/>
              <w:jc w:val="both"/>
            </w:pPr>
            <w:r>
              <w:t>Purwokerto</w:t>
            </w:r>
          </w:p>
        </w:tc>
      </w:tr>
      <w:tr w:rsidR="001F0898" w14:paraId="687EF5B2" w14:textId="77777777">
        <w:tc>
          <w:tcPr>
            <w:tcW w:w="739" w:type="dxa"/>
            <w:tcBorders>
              <w:left w:val="none" w:sz="1" w:space="0" w:color="000000"/>
              <w:bottom w:val="none" w:sz="1" w:space="0" w:color="000000"/>
            </w:tcBorders>
            <w:shd w:val="clear" w:color="auto" w:fill="auto"/>
          </w:tcPr>
          <w:p w14:paraId="13D057C7" w14:textId="77777777" w:rsidR="001F0898" w:rsidRDefault="00264093">
            <w:pPr>
              <w:pStyle w:val="TableContents"/>
              <w:jc w:val="both"/>
            </w:pPr>
            <w:r>
              <w:t>2013</w:t>
            </w:r>
          </w:p>
        </w:tc>
        <w:tc>
          <w:tcPr>
            <w:tcW w:w="3120" w:type="dxa"/>
            <w:tcBorders>
              <w:left w:val="none" w:sz="1" w:space="0" w:color="000000"/>
              <w:bottom w:val="none" w:sz="1" w:space="0" w:color="000000"/>
            </w:tcBorders>
            <w:shd w:val="clear" w:color="auto" w:fill="auto"/>
          </w:tcPr>
          <w:p w14:paraId="3AC437C6" w14:textId="77777777" w:rsidR="001F0898" w:rsidRDefault="00264093">
            <w:pPr>
              <w:pStyle w:val="TableContents"/>
              <w:jc w:val="both"/>
            </w:pPr>
            <w:r>
              <w:t>Kemanan Jaringan Mikrotik Tingkat Mahir</w:t>
            </w:r>
          </w:p>
        </w:tc>
        <w:tc>
          <w:tcPr>
            <w:tcW w:w="2480" w:type="dxa"/>
            <w:tcBorders>
              <w:left w:val="none" w:sz="1" w:space="0" w:color="000000"/>
              <w:bottom w:val="none" w:sz="1" w:space="0" w:color="000000"/>
            </w:tcBorders>
            <w:shd w:val="clear" w:color="auto" w:fill="auto"/>
          </w:tcPr>
          <w:p w14:paraId="149C6F8A" w14:textId="77777777" w:rsidR="001F0898" w:rsidRDefault="00264093">
            <w:pPr>
              <w:pStyle w:val="TableContents"/>
              <w:jc w:val="both"/>
            </w:pPr>
            <w:r>
              <w:t>Lembaga xxxxxxx</w:t>
            </w:r>
          </w:p>
        </w:tc>
        <w:tc>
          <w:tcPr>
            <w:tcW w:w="1598" w:type="dxa"/>
            <w:tcBorders>
              <w:left w:val="none" w:sz="1" w:space="0" w:color="000000"/>
              <w:bottom w:val="none" w:sz="1" w:space="0" w:color="000000"/>
              <w:right w:val="none" w:sz="1" w:space="0" w:color="000000"/>
            </w:tcBorders>
            <w:shd w:val="clear" w:color="auto" w:fill="auto"/>
          </w:tcPr>
          <w:p w14:paraId="506FB4FC" w14:textId="77777777" w:rsidR="001F0898" w:rsidRDefault="00264093">
            <w:pPr>
              <w:pStyle w:val="TableContents"/>
              <w:jc w:val="both"/>
            </w:pPr>
            <w:r>
              <w:t>Jakarta</w:t>
            </w:r>
          </w:p>
        </w:tc>
      </w:tr>
    </w:tbl>
    <w:p w14:paraId="69A498CF" w14:textId="77777777" w:rsidR="001F0898" w:rsidRDefault="001F0898">
      <w:pPr>
        <w:pStyle w:val="TEUnsoed-BiodataPenulisspasi1"/>
      </w:pPr>
    </w:p>
    <w:p w14:paraId="6A8733A9" w14:textId="77777777" w:rsidR="001F0898" w:rsidRDefault="00264093">
      <w:pPr>
        <w:pStyle w:val="TEUnsoed-BiodataPenulisspasi1"/>
      </w:pPr>
      <w:r>
        <w:t>D. Prestasi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19"/>
        <w:gridCol w:w="1360"/>
        <w:gridCol w:w="4658"/>
      </w:tblGrid>
      <w:tr w:rsidR="001F0898" w14:paraId="2D2482D2" w14:textId="77777777">
        <w:trPr>
          <w:tblHeader/>
        </w:trPr>
        <w:tc>
          <w:tcPr>
            <w:tcW w:w="1919" w:type="dxa"/>
            <w:tcBorders>
              <w:top w:val="none" w:sz="1" w:space="0" w:color="000000"/>
              <w:left w:val="none" w:sz="1" w:space="0" w:color="000000"/>
              <w:bottom w:val="none" w:sz="1" w:space="0" w:color="000000"/>
            </w:tcBorders>
            <w:shd w:val="clear" w:color="auto" w:fill="CCCCCC"/>
          </w:tcPr>
          <w:p w14:paraId="5FD5BAE7" w14:textId="77777777" w:rsidR="001F0898" w:rsidRDefault="00264093">
            <w:pPr>
              <w:pStyle w:val="TableContents"/>
              <w:jc w:val="center"/>
            </w:pPr>
            <w:r>
              <w:rPr>
                <w:b/>
                <w:bCs/>
              </w:rPr>
              <w:t>Tahun</w:t>
            </w:r>
          </w:p>
        </w:tc>
        <w:tc>
          <w:tcPr>
            <w:tcW w:w="1360" w:type="dxa"/>
            <w:tcBorders>
              <w:top w:val="none" w:sz="1" w:space="0" w:color="000000"/>
              <w:left w:val="none" w:sz="1" w:space="0" w:color="000000"/>
              <w:bottom w:val="none" w:sz="1" w:space="0" w:color="000000"/>
            </w:tcBorders>
            <w:shd w:val="clear" w:color="auto" w:fill="CCCCCC"/>
          </w:tcPr>
          <w:p w14:paraId="257007F6" w14:textId="77777777" w:rsidR="001F0898" w:rsidRDefault="00264093">
            <w:pPr>
              <w:pStyle w:val="TableContents"/>
              <w:jc w:val="center"/>
            </w:pPr>
            <w:r>
              <w:rPr>
                <w:b/>
                <w:bCs/>
              </w:rPr>
              <w:t>Tingkat</w:t>
            </w:r>
          </w:p>
        </w:tc>
        <w:tc>
          <w:tcPr>
            <w:tcW w:w="4658" w:type="dxa"/>
            <w:tcBorders>
              <w:top w:val="none" w:sz="1" w:space="0" w:color="000000"/>
              <w:left w:val="none" w:sz="1" w:space="0" w:color="000000"/>
              <w:bottom w:val="none" w:sz="1" w:space="0" w:color="000000"/>
              <w:right w:val="none" w:sz="1" w:space="0" w:color="000000"/>
            </w:tcBorders>
            <w:shd w:val="clear" w:color="auto" w:fill="CCCCCC"/>
          </w:tcPr>
          <w:p w14:paraId="55EE2C40" w14:textId="77777777" w:rsidR="001F0898" w:rsidRDefault="00264093">
            <w:pPr>
              <w:pStyle w:val="TableContents"/>
              <w:jc w:val="center"/>
            </w:pPr>
            <w:r>
              <w:rPr>
                <w:b/>
                <w:bCs/>
              </w:rPr>
              <w:t>Prestasi</w:t>
            </w:r>
          </w:p>
        </w:tc>
      </w:tr>
      <w:tr w:rsidR="001F0898" w14:paraId="7B8C786D" w14:textId="77777777">
        <w:tc>
          <w:tcPr>
            <w:tcW w:w="1919" w:type="dxa"/>
            <w:tcBorders>
              <w:left w:val="none" w:sz="1" w:space="0" w:color="000000"/>
              <w:bottom w:val="none" w:sz="1" w:space="0" w:color="000000"/>
            </w:tcBorders>
            <w:shd w:val="clear" w:color="auto" w:fill="auto"/>
          </w:tcPr>
          <w:p w14:paraId="6CBB7785" w14:textId="77777777" w:rsidR="001F0898" w:rsidRDefault="00264093">
            <w:pPr>
              <w:pStyle w:val="TableContents"/>
            </w:pPr>
            <w:r>
              <w:t>2014</w:t>
            </w:r>
          </w:p>
        </w:tc>
        <w:tc>
          <w:tcPr>
            <w:tcW w:w="1360" w:type="dxa"/>
            <w:tcBorders>
              <w:left w:val="none" w:sz="1" w:space="0" w:color="000000"/>
              <w:bottom w:val="none" w:sz="1" w:space="0" w:color="000000"/>
            </w:tcBorders>
            <w:shd w:val="clear" w:color="auto" w:fill="auto"/>
          </w:tcPr>
          <w:p w14:paraId="6EE52339" w14:textId="77777777" w:rsidR="001F0898" w:rsidRDefault="00264093">
            <w:pPr>
              <w:pStyle w:val="TableContents"/>
            </w:pPr>
            <w:r>
              <w:t>Nasional</w:t>
            </w:r>
          </w:p>
        </w:tc>
        <w:tc>
          <w:tcPr>
            <w:tcW w:w="4658" w:type="dxa"/>
            <w:tcBorders>
              <w:left w:val="none" w:sz="1" w:space="0" w:color="000000"/>
              <w:bottom w:val="none" w:sz="1" w:space="0" w:color="000000"/>
              <w:right w:val="none" w:sz="1" w:space="0" w:color="000000"/>
            </w:tcBorders>
            <w:shd w:val="clear" w:color="auto" w:fill="auto"/>
          </w:tcPr>
          <w:p w14:paraId="67852FED" w14:textId="77777777" w:rsidR="001F0898" w:rsidRDefault="00264093">
            <w:pPr>
              <w:pStyle w:val="TableContents"/>
            </w:pPr>
            <w:r>
              <w:t>Juara 1 lomba penulisan karya ilmiah, Yogyakarta</w:t>
            </w:r>
          </w:p>
        </w:tc>
      </w:tr>
      <w:tr w:rsidR="001F0898" w14:paraId="08CE0752" w14:textId="77777777">
        <w:tc>
          <w:tcPr>
            <w:tcW w:w="1919" w:type="dxa"/>
            <w:tcBorders>
              <w:left w:val="none" w:sz="1" w:space="0" w:color="000000"/>
              <w:bottom w:val="none" w:sz="1" w:space="0" w:color="000000"/>
            </w:tcBorders>
            <w:shd w:val="clear" w:color="auto" w:fill="auto"/>
          </w:tcPr>
          <w:p w14:paraId="56F4EBED" w14:textId="77777777" w:rsidR="001F0898" w:rsidRDefault="00264093">
            <w:pPr>
              <w:pStyle w:val="TableContents"/>
            </w:pPr>
            <w:r>
              <w:t>2013</w:t>
            </w:r>
          </w:p>
        </w:tc>
        <w:tc>
          <w:tcPr>
            <w:tcW w:w="1360" w:type="dxa"/>
            <w:tcBorders>
              <w:left w:val="none" w:sz="1" w:space="0" w:color="000000"/>
              <w:bottom w:val="none" w:sz="1" w:space="0" w:color="000000"/>
            </w:tcBorders>
            <w:shd w:val="clear" w:color="auto" w:fill="auto"/>
          </w:tcPr>
          <w:p w14:paraId="0D0BC688" w14:textId="77777777" w:rsidR="001F0898" w:rsidRDefault="00264093">
            <w:pPr>
              <w:pStyle w:val="TableContents"/>
            </w:pPr>
            <w:r>
              <w:t>Internasional</w:t>
            </w:r>
          </w:p>
        </w:tc>
        <w:tc>
          <w:tcPr>
            <w:tcW w:w="4658" w:type="dxa"/>
            <w:tcBorders>
              <w:left w:val="none" w:sz="1" w:space="0" w:color="000000"/>
              <w:bottom w:val="none" w:sz="1" w:space="0" w:color="000000"/>
              <w:right w:val="none" w:sz="1" w:space="0" w:color="000000"/>
            </w:tcBorders>
            <w:shd w:val="clear" w:color="auto" w:fill="auto"/>
          </w:tcPr>
          <w:p w14:paraId="17CC044F" w14:textId="77777777" w:rsidR="001F0898" w:rsidRDefault="00264093">
            <w:pPr>
              <w:pStyle w:val="TableContents"/>
            </w:pPr>
            <w:r>
              <w:t>Medali emas olimpiade sains internasional, Dakka, India</w:t>
            </w:r>
          </w:p>
        </w:tc>
      </w:tr>
    </w:tbl>
    <w:p w14:paraId="62FB863D" w14:textId="77777777" w:rsidR="001F0898" w:rsidRDefault="001F0898"/>
    <w:p w14:paraId="6659CDDD" w14:textId="77777777" w:rsidR="001F0898" w:rsidRDefault="00264093">
      <w:r>
        <w:t>E. Keahlian (tuliskan secara diskriptif)</w:t>
      </w:r>
    </w:p>
    <w:p w14:paraId="1E3B9338" w14:textId="77777777" w:rsidR="00AF3CA4" w:rsidRDefault="00264093">
      <w:r>
        <w:t>Memiliki minat di bidang pengembangan perangkat tertanam. Mampu merancang sistem embedded berbasiskan mikro kontroler atmega, arduino dan ESP8266. Terlibat secara aktif dalam kegiatan asistem Laboratorium Sistem Telekomunikasi dan Informasi sebagai asisten praktikum Algoritma dan Struktur Data, Jaringan Komputer, dan Dasar Pemrograman.</w:t>
      </w:r>
    </w:p>
    <w:sectPr w:rsidR="00AF3CA4">
      <w:headerReference w:type="even" r:id="rId115"/>
      <w:headerReference w:type="default" r:id="rId116"/>
      <w:footerReference w:type="even" r:id="rId117"/>
      <w:footerReference w:type="default" r:id="rId118"/>
      <w:headerReference w:type="first" r:id="rId119"/>
      <w:footerReference w:type="first" r:id="rId120"/>
      <w:pgSz w:w="11906" w:h="16838"/>
      <w:pgMar w:top="2267" w:right="1701" w:bottom="1701" w:left="2268" w:header="1417" w:footer="720" w:gutter="0"/>
      <w:cols w:space="720"/>
      <w:titlePg/>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46F2B" w14:textId="77777777" w:rsidR="00AF3CA4" w:rsidRDefault="00AF3CA4">
      <w:r>
        <w:separator/>
      </w:r>
    </w:p>
  </w:endnote>
  <w:endnote w:type="continuationSeparator" w:id="0">
    <w:p w14:paraId="087A7EEA" w14:textId="77777777" w:rsidR="00AF3CA4" w:rsidRDefault="00AF3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DejaVu Sans">
    <w:altName w:val="Verdana"/>
    <w:charset w:val="00"/>
    <w:family w:val="auto"/>
    <w:pitch w:val="variable"/>
  </w:font>
  <w:font w:name="FreeSans">
    <w:altName w:val="Calibri"/>
    <w:charset w:val="00"/>
    <w:family w:val="auto"/>
    <w:pitch w:val="variable"/>
  </w:font>
  <w:font w:name="Droid Sans Fallback">
    <w:charset w:val="00"/>
    <w:family w:val="auto"/>
    <w:pitch w:val="variable"/>
  </w:font>
  <w:font w:name="Liberation Mono">
    <w:altName w:val="Courier New"/>
    <w:charset w:val="00"/>
    <w:family w:val="modern"/>
    <w:pitch w:val="fixed"/>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1FFDF" w14:textId="77777777" w:rsidR="001F0898" w:rsidRDefault="00264093">
    <w:pPr>
      <w:pStyle w:val="Footer"/>
      <w:jc w:val="center"/>
    </w:pPr>
    <w:r>
      <w:fldChar w:fldCharType="begin"/>
    </w:r>
    <w:r>
      <w:instrText xml:space="preserve"> PAGE \* roman </w:instrText>
    </w:r>
    <w:r>
      <w:fldChar w:fldCharType="separate"/>
    </w:r>
    <w:r>
      <w:t>x</w:t>
    </w:r>
    <w:r>
      <w:t>v</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201CA" w14:textId="77777777" w:rsidR="003174ED" w:rsidRDefault="003174E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Pr>
        <w:noProof/>
        <w:color w:val="000000"/>
        <w:sz w:val="22"/>
        <w:szCs w:val="22"/>
      </w:rPr>
      <w:t>5</w:t>
    </w:r>
    <w:r>
      <w:rPr>
        <w:color w:val="000000"/>
        <w:sz w:val="22"/>
        <w:szCs w:val="22"/>
      </w:rPr>
      <w:fldChar w:fldCharType="end"/>
    </w:r>
  </w:p>
  <w:p w14:paraId="043B7F00" w14:textId="77777777" w:rsidR="003174ED" w:rsidRDefault="003174ED">
    <w:pPr>
      <w:widowControl w:val="0"/>
      <w:pBdr>
        <w:top w:val="nil"/>
        <w:left w:val="nil"/>
        <w:bottom w:val="nil"/>
        <w:right w:val="nil"/>
        <w:between w:val="nil"/>
      </w:pBdr>
      <w:spacing w:line="276" w:lineRule="auto"/>
      <w:rPr>
        <w:color w:val="000000"/>
        <w:sz w:val="22"/>
        <w:szCs w:val="2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37895" w14:textId="77777777" w:rsidR="003174ED" w:rsidRDefault="003174ED"/>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488A0" w14:textId="77777777" w:rsidR="003174ED" w:rsidRDefault="003174ED"/>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B9FC0" w14:textId="77777777" w:rsidR="003174ED" w:rsidRDefault="003174E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Pr>
        <w:noProof/>
        <w:color w:val="000000"/>
        <w:sz w:val="22"/>
        <w:szCs w:val="22"/>
      </w:rPr>
      <w:t>6</w:t>
    </w:r>
    <w:r>
      <w:rPr>
        <w:color w:val="000000"/>
        <w:sz w:val="22"/>
        <w:szCs w:val="22"/>
      </w:rPr>
      <w:fldChar w:fldCharType="end"/>
    </w:r>
  </w:p>
  <w:p w14:paraId="0EBC55A1" w14:textId="77777777" w:rsidR="003174ED" w:rsidRDefault="003174ED">
    <w:pPr>
      <w:widowControl w:val="0"/>
      <w:pBdr>
        <w:top w:val="nil"/>
        <w:left w:val="nil"/>
        <w:bottom w:val="nil"/>
        <w:right w:val="nil"/>
        <w:between w:val="nil"/>
      </w:pBdr>
      <w:spacing w:line="276" w:lineRule="auto"/>
      <w:rPr>
        <w:color w:val="000000"/>
        <w:sz w:val="22"/>
        <w:szCs w:val="2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AE158" w14:textId="77777777" w:rsidR="003174ED" w:rsidRDefault="003174ED"/>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0237" w14:textId="77777777" w:rsidR="001F0898" w:rsidRDefault="001F0898"/>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6E828" w14:textId="77777777" w:rsidR="001F0898" w:rsidRDefault="00264093">
    <w:pPr>
      <w:pStyle w:val="Footer"/>
      <w:jc w:val="center"/>
    </w:pPr>
    <w:r>
      <w:fldChar w:fldCharType="begin"/>
    </w:r>
    <w:r>
      <w:instrText xml:space="preserve"> PAGE \* roman </w:instrText>
    </w:r>
    <w:r>
      <w:fldChar w:fldCharType="separate"/>
    </w:r>
    <w:r>
      <w:t>x</w:t>
    </w:r>
    <w:r>
      <w:t>v</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CB9BC" w14:textId="77777777" w:rsidR="001F0898" w:rsidRDefault="001F0898"/>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7AB10" w14:textId="77777777" w:rsidR="001F0898" w:rsidRDefault="001F0898"/>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B7FE4" w14:textId="77777777" w:rsidR="001F0898" w:rsidRDefault="001F089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7BBBB" w14:textId="77777777" w:rsidR="001F0898" w:rsidRDefault="001F0898"/>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F16CE" w14:textId="77777777" w:rsidR="001F0898" w:rsidRDefault="00264093">
    <w:pPr>
      <w:pStyle w:val="Footer"/>
      <w:jc w:val="center"/>
    </w:pPr>
    <w:r>
      <w:fldChar w:fldCharType="begin"/>
    </w:r>
    <w:r>
      <w:instrText xml:space="preserve"> PAGE \* roman </w:instrText>
    </w:r>
    <w:r>
      <w:fldChar w:fldCharType="separate"/>
    </w:r>
    <w:r>
      <w:t>x</w:t>
    </w:r>
    <w:r>
      <w:t>v</w:t>
    </w:r>
    <w: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81594" w14:textId="77777777" w:rsidR="001F0898" w:rsidRDefault="001F0898"/>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8913A" w14:textId="77777777" w:rsidR="001F0898" w:rsidRDefault="00264093">
    <w:pPr>
      <w:pStyle w:val="Footer"/>
      <w:jc w:val="center"/>
    </w:pPr>
    <w:r>
      <w:fldChar w:fldCharType="begin"/>
    </w:r>
    <w:r>
      <w:instrText xml:space="preserve"> PAGE \* roman </w:instrText>
    </w:r>
    <w:r>
      <w:fldChar w:fldCharType="separate"/>
    </w:r>
    <w:r>
      <w:t>x</w:t>
    </w:r>
    <w:r>
      <w:t>v</w:t>
    </w:r>
    <w: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DC128" w14:textId="77777777" w:rsidR="001F0898" w:rsidRDefault="001F0898"/>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960DA" w14:textId="77777777" w:rsidR="001F0898" w:rsidRDefault="001F0898"/>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10A71" w14:textId="77777777" w:rsidR="001F0898" w:rsidRDefault="00264093">
    <w:pPr>
      <w:pStyle w:val="Footer"/>
      <w:jc w:val="center"/>
    </w:pPr>
    <w:r>
      <w:fldChar w:fldCharType="begin"/>
    </w:r>
    <w:r>
      <w:instrText xml:space="preserve"> PAGE \* roman </w:instrText>
    </w:r>
    <w:r>
      <w:fldChar w:fldCharType="separate"/>
    </w:r>
    <w:r>
      <w:t>x</w:t>
    </w:r>
    <w:r>
      <w:t>v</w:t>
    </w:r>
    <w: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EC655" w14:textId="77777777" w:rsidR="001F0898" w:rsidRDefault="001F0898"/>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3C58C" w14:textId="77777777" w:rsidR="001F0898" w:rsidRDefault="001F0898"/>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1B607" w14:textId="77777777" w:rsidR="001F0898" w:rsidRDefault="00264093">
    <w:pPr>
      <w:pStyle w:val="Footer"/>
      <w:jc w:val="center"/>
    </w:pPr>
    <w:r>
      <w:fldChar w:fldCharType="begin"/>
    </w:r>
    <w:r>
      <w:instrText xml:space="preserve"> PAGE \* roman </w:instrText>
    </w:r>
    <w:r>
      <w:fldChar w:fldCharType="separate"/>
    </w:r>
    <w:r>
      <w:t>x</w:t>
    </w:r>
    <w:r>
      <w:t>v</w:t>
    </w:r>
    <w: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D358A" w14:textId="77777777" w:rsidR="001F0898" w:rsidRDefault="001F089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D718C" w14:textId="77777777" w:rsidR="001F0898" w:rsidRDefault="001F0898"/>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5641D" w14:textId="77777777" w:rsidR="001F0898" w:rsidRDefault="001F0898"/>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1DE69" w14:textId="77777777" w:rsidR="001F0898" w:rsidRDefault="00264093">
    <w:pPr>
      <w:pStyle w:val="Footer"/>
      <w:jc w:val="center"/>
    </w:pPr>
    <w:r>
      <w:fldChar w:fldCharType="begin"/>
    </w:r>
    <w:r>
      <w:instrText xml:space="preserve"> PAGE \* roman </w:instrText>
    </w:r>
    <w:r>
      <w:fldChar w:fldCharType="separate"/>
    </w:r>
    <w:r>
      <w:t>x</w:t>
    </w:r>
    <w:r>
      <w:t>v</w:t>
    </w:r>
    <w: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538E2" w14:textId="77777777" w:rsidR="001F0898" w:rsidRDefault="001F0898"/>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98961" w14:textId="77777777" w:rsidR="001F0898" w:rsidRDefault="001F0898"/>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4E3CE" w14:textId="77777777" w:rsidR="001F0898" w:rsidRDefault="00264093">
    <w:pPr>
      <w:pStyle w:val="Footer"/>
      <w:jc w:val="center"/>
    </w:pPr>
    <w:r>
      <w:fldChar w:fldCharType="begin"/>
    </w:r>
    <w:r>
      <w:instrText xml:space="preserve"> PAGE \* roman </w:instrText>
    </w:r>
    <w:r>
      <w:fldChar w:fldCharType="separate"/>
    </w:r>
    <w:r>
      <w:t>x</w:t>
    </w:r>
    <w:r>
      <w:t>v</w:t>
    </w:r>
    <w: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1CB61" w14:textId="77777777" w:rsidR="001F0898" w:rsidRDefault="001F0898"/>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52B98" w14:textId="77777777" w:rsidR="001F0898" w:rsidRDefault="001F0898"/>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D83D2" w14:textId="77777777" w:rsidR="001F0898" w:rsidRDefault="001F0898"/>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BD391" w14:textId="77777777" w:rsidR="001F0898" w:rsidRDefault="00264093">
    <w:pPr>
      <w:pStyle w:val="Footer"/>
      <w:jc w:val="center"/>
    </w:pPr>
    <w:r>
      <w:fldChar w:fldCharType="begin"/>
    </w:r>
    <w:r>
      <w:instrText xml:space="preserve"> PAGE </w:instrText>
    </w:r>
    <w:r>
      <w:fldChar w:fldCharType="separate"/>
    </w:r>
    <w:r>
      <w:t>3</w:t>
    </w:r>
    <w:r>
      <w:t>9</w:t>
    </w:r>
    <w: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9BE26" w14:textId="77777777" w:rsidR="001F0898" w:rsidRDefault="001F089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0E457" w14:textId="77777777" w:rsidR="001F0898" w:rsidRDefault="00264093">
    <w:pPr>
      <w:pStyle w:val="Footer"/>
      <w:jc w:val="center"/>
    </w:pPr>
    <w:r>
      <w:fldChar w:fldCharType="begin"/>
    </w:r>
    <w:r>
      <w:instrText xml:space="preserve"> PAGE \* roman </w:instrText>
    </w:r>
    <w:r>
      <w:fldChar w:fldCharType="separate"/>
    </w:r>
    <w:r>
      <w:t>x</w:t>
    </w:r>
    <w:r>
      <w:t>v</w:t>
    </w:r>
    <w: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BA78B" w14:textId="77777777" w:rsidR="001F0898" w:rsidRDefault="001F0898"/>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8767C" w14:textId="77777777" w:rsidR="001F0898" w:rsidRDefault="00264093">
    <w:pPr>
      <w:pStyle w:val="Footer"/>
      <w:jc w:val="center"/>
    </w:pPr>
    <w:r>
      <w:fldChar w:fldCharType="begin"/>
    </w:r>
    <w:r>
      <w:instrText xml:space="preserve"> PAGE </w:instrText>
    </w:r>
    <w:r>
      <w:fldChar w:fldCharType="separate"/>
    </w:r>
    <w:r>
      <w:t>3</w:t>
    </w:r>
    <w:r>
      <w:t>9</w:t>
    </w:r>
    <w:r>
      <w:fldChar w:fldCharType="end"/>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4F588" w14:textId="77777777" w:rsidR="001F0898" w:rsidRDefault="001F0898"/>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231BC" w14:textId="77777777" w:rsidR="001F0898" w:rsidRDefault="001F0898"/>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8E8DA" w14:textId="77777777" w:rsidR="001F0898" w:rsidRDefault="00264093">
    <w:pPr>
      <w:pStyle w:val="Footer"/>
      <w:jc w:val="center"/>
    </w:pPr>
    <w:r>
      <w:fldChar w:fldCharType="begin"/>
    </w:r>
    <w:r>
      <w:instrText xml:space="preserve"> PAGE </w:instrText>
    </w:r>
    <w:r>
      <w:fldChar w:fldCharType="separate"/>
    </w:r>
    <w:r>
      <w:t>3</w:t>
    </w:r>
    <w:r>
      <w:t>9</w:t>
    </w:r>
    <w:r>
      <w:fldChar w:fldCharType="end"/>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C9F50" w14:textId="77777777" w:rsidR="001F0898" w:rsidRDefault="001F0898"/>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8B1B6" w14:textId="77777777" w:rsidR="001F0898" w:rsidRDefault="001F0898"/>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C3C34" w14:textId="77777777" w:rsidR="001F0898" w:rsidRDefault="00264093">
    <w:pPr>
      <w:pStyle w:val="Footer"/>
      <w:jc w:val="center"/>
    </w:pPr>
    <w:r>
      <w:fldChar w:fldCharType="begin"/>
    </w:r>
    <w:r>
      <w:instrText xml:space="preserve"> PAGE </w:instrText>
    </w:r>
    <w:r>
      <w:fldChar w:fldCharType="separate"/>
    </w:r>
    <w:r>
      <w:t>3</w:t>
    </w:r>
    <w:r>
      <w:t>9</w:t>
    </w:r>
    <w:r>
      <w:fldChar w:fldCharType="end"/>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1A70F" w14:textId="77777777" w:rsidR="001F0898" w:rsidRDefault="001F0898"/>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B5CD0" w14:textId="77777777" w:rsidR="001F0898" w:rsidRDefault="001F089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97A12" w14:textId="77777777" w:rsidR="001F0898" w:rsidRDefault="001F0898"/>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73F84" w14:textId="77777777" w:rsidR="001F0898" w:rsidRDefault="00264093">
    <w:pPr>
      <w:pStyle w:val="Footer"/>
      <w:jc w:val="center"/>
    </w:pPr>
    <w:r>
      <w:fldChar w:fldCharType="begin"/>
    </w:r>
    <w:r>
      <w:instrText xml:space="preserve"> PAGE </w:instrText>
    </w:r>
    <w:r>
      <w:fldChar w:fldCharType="separate"/>
    </w:r>
    <w:r>
      <w:t>3</w:t>
    </w:r>
    <w:r>
      <w:t>9</w:t>
    </w:r>
    <w:r>
      <w:fldChar w:fldCharType="end"/>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B0769" w14:textId="77777777" w:rsidR="001F0898" w:rsidRDefault="001F0898"/>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8F3FC" w14:textId="77777777" w:rsidR="001F0898" w:rsidRDefault="00264093">
    <w:pPr>
      <w:pStyle w:val="Footer"/>
      <w:jc w:val="center"/>
    </w:pPr>
    <w:r>
      <w:fldChar w:fldCharType="begin"/>
    </w:r>
    <w:r>
      <w:instrText xml:space="preserve"> PAGE </w:instrText>
    </w:r>
    <w:r>
      <w:fldChar w:fldCharType="separate"/>
    </w:r>
    <w:r>
      <w:t>3</w:t>
    </w:r>
    <w:r>
      <w:t>9</w:t>
    </w:r>
    <w:r>
      <w:fldChar w:fldCharType="end"/>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CB942" w14:textId="77777777" w:rsidR="001F0898" w:rsidRDefault="001F0898"/>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16E4F" w14:textId="77777777" w:rsidR="001F0898" w:rsidRDefault="001F0898"/>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60D17" w14:textId="77777777" w:rsidR="001F0898" w:rsidRDefault="001F0898"/>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8EA4C" w14:textId="77777777" w:rsidR="001F0898" w:rsidRDefault="00264093">
    <w:pPr>
      <w:pStyle w:val="Footer"/>
      <w:jc w:val="center"/>
    </w:pPr>
    <w:r>
      <w:fldChar w:fldCharType="begin"/>
    </w:r>
    <w:r>
      <w:instrText xml:space="preserve"> PAGE </w:instrText>
    </w:r>
    <w:r>
      <w:fldChar w:fldCharType="separate"/>
    </w:r>
    <w:r>
      <w:t>3</w:t>
    </w:r>
    <w:r>
      <w:t>9</w:t>
    </w:r>
    <w:r>
      <w:fldChar w:fldCharType="end"/>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3ED0A" w14:textId="77777777" w:rsidR="001F0898" w:rsidRDefault="001F0898"/>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B08AD" w14:textId="77777777" w:rsidR="001F0898" w:rsidRDefault="001F0898"/>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021F1" w14:textId="77777777" w:rsidR="001F0898" w:rsidRDefault="00264093">
    <w:pPr>
      <w:pStyle w:val="Footer"/>
      <w:jc w:val="center"/>
    </w:pPr>
    <w:r>
      <w:fldChar w:fldCharType="begin"/>
    </w:r>
    <w:r>
      <w:instrText xml:space="preserve"> PAGE </w:instrText>
    </w:r>
    <w:r>
      <w:fldChar w:fldCharType="separate"/>
    </w:r>
    <w:r>
      <w:t>3</w:t>
    </w:r>
    <w:r>
      <w:t>9</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B6994" w14:textId="77777777" w:rsidR="00AF3CA4" w:rsidRDefault="00AF3CA4"/>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63DC8" w14:textId="77777777" w:rsidR="00AF3CA4" w:rsidRDefault="00AF3CA4">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Pr>
        <w:noProof/>
        <w:color w:val="000000"/>
        <w:sz w:val="22"/>
        <w:szCs w:val="22"/>
      </w:rPr>
      <w:t>4</w:t>
    </w:r>
    <w:r>
      <w:rPr>
        <w:color w:val="000000"/>
        <w:sz w:val="22"/>
        <w:szCs w:val="22"/>
      </w:rPr>
      <w:fldChar w:fldCharType="end"/>
    </w:r>
  </w:p>
  <w:p w14:paraId="07FCEF10" w14:textId="77777777" w:rsidR="00AF3CA4" w:rsidRDefault="00AF3CA4">
    <w:pPr>
      <w:widowControl w:val="0"/>
      <w:pBdr>
        <w:top w:val="nil"/>
        <w:left w:val="nil"/>
        <w:bottom w:val="nil"/>
        <w:right w:val="nil"/>
        <w:between w:val="nil"/>
      </w:pBdr>
      <w:spacing w:line="276" w:lineRule="auto"/>
      <w:rPr>
        <w:color w:val="000000"/>
        <w:sz w:val="22"/>
        <w:szCs w:val="2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B1CBC" w14:textId="77777777" w:rsidR="00AF3CA4" w:rsidRDefault="00AF3CA4"/>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21347" w14:textId="77777777" w:rsidR="003174ED" w:rsidRDefault="003174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FC3A9" w14:textId="77777777" w:rsidR="00AF3CA4" w:rsidRDefault="00AF3CA4">
      <w:r>
        <w:separator/>
      </w:r>
    </w:p>
  </w:footnote>
  <w:footnote w:type="continuationSeparator" w:id="0">
    <w:p w14:paraId="56355A49" w14:textId="77777777" w:rsidR="00AF3CA4" w:rsidRDefault="00AF3CA4">
      <w:r>
        <w:continuationSeparator/>
      </w:r>
    </w:p>
  </w:footnote>
  <w:footnote w:id="1">
    <w:p w14:paraId="2FA895F9" w14:textId="77777777" w:rsidR="001F0898" w:rsidRDefault="001F0898" w:rsidP="00AF3CA4">
      <w:pPr>
        <w:pStyle w:val="FootnoteText"/>
        <w:ind w:left="0"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989BC" w14:textId="77777777" w:rsidR="001F0898" w:rsidRDefault="00264093">
    <w:pPr>
      <w:pStyle w:val="Header"/>
      <w:jc w:val="right"/>
    </w:pPr>
    <w:r>
      <w:fldChar w:fldCharType="begin"/>
    </w:r>
    <w:r>
      <w:instrText xml:space="preserve"> PAGE </w:instrText>
    </w:r>
    <w:r>
      <w:fldChar w:fldCharType="separate"/>
    </w:r>
    <w:r>
      <w:t>xv</w:t>
    </w:r>
    <w:r>
      <w:t>i</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6DA6B" w14:textId="77777777" w:rsidR="001F0898" w:rsidRDefault="001F0898"/>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BD469" w14:textId="77777777" w:rsidR="001F0898" w:rsidRDefault="001F0898"/>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7098B" w14:textId="77777777" w:rsidR="001F0898" w:rsidRDefault="001F0898"/>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8BFBD" w14:textId="77777777" w:rsidR="001F0898" w:rsidRDefault="001F0898"/>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AE1F7" w14:textId="77777777" w:rsidR="001F0898" w:rsidRDefault="001F0898"/>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E70D2" w14:textId="77777777" w:rsidR="001F0898" w:rsidRDefault="001F0898"/>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880C4" w14:textId="77777777" w:rsidR="001F0898" w:rsidRDefault="001F0898"/>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752F5" w14:textId="77777777" w:rsidR="001F0898" w:rsidRDefault="001F0898"/>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4E582" w14:textId="77777777" w:rsidR="001F0898" w:rsidRDefault="001F0898"/>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2AE81" w14:textId="77777777" w:rsidR="001F0898" w:rsidRDefault="00264093">
    <w:pPr>
      <w:pStyle w:val="Header"/>
      <w:jc w:val="right"/>
    </w:pPr>
    <w:r>
      <w:fldChar w:fldCharType="begin"/>
    </w:r>
    <w:r>
      <w:instrText xml:space="preserve"> PAGE </w:instrText>
    </w:r>
    <w:r>
      <w:fldChar w:fldCharType="separate"/>
    </w:r>
    <w:r>
      <w:t>4</w:t>
    </w:r>
    <w:r>
      <w:t>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4CA6D" w14:textId="77777777" w:rsidR="001F0898" w:rsidRDefault="001F0898"/>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A6468" w14:textId="77777777" w:rsidR="001F0898" w:rsidRDefault="001F0898"/>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745C7" w14:textId="77777777" w:rsidR="001F0898" w:rsidRDefault="001F0898"/>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869A3" w14:textId="77777777" w:rsidR="001F0898" w:rsidRDefault="00264093">
    <w:pPr>
      <w:pStyle w:val="Header"/>
      <w:jc w:val="right"/>
    </w:pPr>
    <w:r>
      <w:fldChar w:fldCharType="begin"/>
    </w:r>
    <w:r>
      <w:instrText xml:space="preserve"> PAGE </w:instrText>
    </w:r>
    <w:r>
      <w:fldChar w:fldCharType="separate"/>
    </w:r>
    <w:r>
      <w:t>4</w:t>
    </w:r>
    <w:r>
      <w:t>0</w:t>
    </w:r>
    <w: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15696" w14:textId="77777777" w:rsidR="001F0898" w:rsidRDefault="001F0898"/>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99EAF" w14:textId="77777777" w:rsidR="001F0898" w:rsidRDefault="001F0898"/>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CB05E" w14:textId="77777777" w:rsidR="001F0898" w:rsidRDefault="00264093">
    <w:pPr>
      <w:pStyle w:val="Header"/>
      <w:jc w:val="right"/>
    </w:pPr>
    <w:r>
      <w:fldChar w:fldCharType="begin"/>
    </w:r>
    <w:r>
      <w:instrText xml:space="preserve"> PAGE </w:instrText>
    </w:r>
    <w:r>
      <w:fldChar w:fldCharType="separate"/>
    </w:r>
    <w:r>
      <w:t>4</w:t>
    </w:r>
    <w:r>
      <w:t>0</w:t>
    </w:r>
    <w: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369AD" w14:textId="77777777" w:rsidR="001F0898" w:rsidRDefault="001F0898"/>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73E61" w14:textId="77777777" w:rsidR="001F0898" w:rsidRDefault="001F0898"/>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9BD7F" w14:textId="77777777" w:rsidR="001F0898" w:rsidRDefault="00264093">
    <w:pPr>
      <w:pStyle w:val="Header"/>
      <w:jc w:val="right"/>
    </w:pPr>
    <w:r>
      <w:fldChar w:fldCharType="begin"/>
    </w:r>
    <w:r>
      <w:instrText xml:space="preserve"> PAGE </w:instrText>
    </w:r>
    <w:r>
      <w:fldChar w:fldCharType="separate"/>
    </w:r>
    <w:r>
      <w:t>4</w:t>
    </w:r>
    <w:r>
      <w:t>0</w:t>
    </w:r>
    <w: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F72B8" w14:textId="77777777" w:rsidR="001F0898" w:rsidRDefault="001F08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9C912" w14:textId="77777777" w:rsidR="001F0898" w:rsidRDefault="001F0898"/>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3B520" w14:textId="77777777" w:rsidR="001F0898" w:rsidRDefault="001F0898"/>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A3FE2" w14:textId="77777777" w:rsidR="001F0898" w:rsidRDefault="00264093">
    <w:pPr>
      <w:pStyle w:val="Header"/>
      <w:jc w:val="right"/>
    </w:pPr>
    <w:r>
      <w:fldChar w:fldCharType="begin"/>
    </w:r>
    <w:r>
      <w:instrText xml:space="preserve"> PAGE </w:instrText>
    </w:r>
    <w:r>
      <w:fldChar w:fldCharType="separate"/>
    </w:r>
    <w:r>
      <w:t>4</w:t>
    </w:r>
    <w:r>
      <w:t>0</w:t>
    </w:r>
    <w: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A40A3" w14:textId="77777777" w:rsidR="001F0898" w:rsidRDefault="001F0898"/>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CCDEE" w14:textId="77777777" w:rsidR="001F0898" w:rsidRDefault="001F0898"/>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7E10B" w14:textId="77777777" w:rsidR="001F0898" w:rsidRDefault="001F0898"/>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B44A2" w14:textId="77777777" w:rsidR="001F0898" w:rsidRDefault="001F0898"/>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53F51" w14:textId="77777777" w:rsidR="001F0898" w:rsidRDefault="001F0898"/>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855E8" w14:textId="77777777" w:rsidR="001F0898" w:rsidRDefault="00264093">
    <w:pPr>
      <w:pStyle w:val="Header"/>
      <w:jc w:val="right"/>
    </w:pPr>
    <w:r>
      <w:fldChar w:fldCharType="begin"/>
    </w:r>
    <w:r>
      <w:instrText xml:space="preserve"> PAGE </w:instrText>
    </w:r>
    <w:r>
      <w:fldChar w:fldCharType="separate"/>
    </w:r>
    <w:r>
      <w:t>4</w:t>
    </w:r>
    <w:r>
      <w:t>0</w:t>
    </w:r>
    <w:r>
      <w:fldChar w:fldCharType="end"/>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D6F77" w14:textId="77777777" w:rsidR="001F0898" w:rsidRDefault="001F0898"/>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B952D" w14:textId="77777777" w:rsidR="001F0898" w:rsidRDefault="001F089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EC9A9" w14:textId="77777777" w:rsidR="001F0898" w:rsidRDefault="001F0898"/>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55743" w14:textId="77777777" w:rsidR="001F0898" w:rsidRDefault="00264093">
    <w:pPr>
      <w:pStyle w:val="Header"/>
      <w:jc w:val="right"/>
    </w:pPr>
    <w:r>
      <w:fldChar w:fldCharType="begin"/>
    </w:r>
    <w:r>
      <w:instrText xml:space="preserve"> PAGE </w:instrText>
    </w:r>
    <w:r>
      <w:fldChar w:fldCharType="separate"/>
    </w:r>
    <w:r>
      <w:t>4</w:t>
    </w:r>
    <w:r>
      <w:t>0</w:t>
    </w:r>
    <w:r>
      <w:fldChar w:fldCharType="end"/>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0C0CF" w14:textId="77777777" w:rsidR="001F0898" w:rsidRDefault="001F089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F9C4E" w14:textId="77777777" w:rsidR="001F0898" w:rsidRDefault="001F089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6148C" w14:textId="77777777" w:rsidR="001F0898" w:rsidRDefault="001F0898"/>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0E467" w14:textId="77777777" w:rsidR="001F0898" w:rsidRDefault="001F0898"/>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2F191" w14:textId="77777777" w:rsidR="001F0898" w:rsidRDefault="001F0898"/>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A7CBA" w14:textId="77777777" w:rsidR="001F0898" w:rsidRDefault="001F08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suff w:val="space"/>
      <w:lvlText w:val="BAB %1"/>
      <w:lvlJc w:val="left"/>
      <w:pPr>
        <w:tabs>
          <w:tab w:val="num" w:pos="0"/>
        </w:tabs>
        <w:ind w:left="0" w:firstLine="0"/>
      </w:pPr>
    </w:lvl>
    <w:lvl w:ilvl="1">
      <w:start w:val="1"/>
      <w:numFmt w:val="decimal"/>
      <w:pStyle w:val="Heading2"/>
      <w:suff w:val="space"/>
      <w:lvlText w:val="%1.%2"/>
      <w:lvlJc w:val="left"/>
      <w:pPr>
        <w:tabs>
          <w:tab w:val="num" w:pos="0"/>
        </w:tabs>
        <w:ind w:left="576" w:hanging="576"/>
      </w:pPr>
    </w:lvl>
    <w:lvl w:ilvl="2">
      <w:start w:val="1"/>
      <w:numFmt w:val="decimal"/>
      <w:pStyle w:val="Heading3"/>
      <w:suff w:val="space"/>
      <w:lvlText w:val="%1.%2.%3"/>
      <w:lvlJc w:val="left"/>
      <w:pPr>
        <w:tabs>
          <w:tab w:val="num" w:pos="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Numbering 1"/>
    <w:lvl w:ilvl="0">
      <w:start w:val="1"/>
      <w:numFmt w:val="decimal"/>
      <w:pStyle w:val="HeadingLampiran"/>
      <w:lvlText w:val="Lampiran %1. "/>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95B194D"/>
    <w:multiLevelType w:val="multilevel"/>
    <w:tmpl w:val="B5E235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DE7AEC"/>
    <w:multiLevelType w:val="multilevel"/>
    <w:tmpl w:val="06E6ED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C042808"/>
    <w:multiLevelType w:val="multilevel"/>
    <w:tmpl w:val="0720B0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42F74B8F"/>
    <w:multiLevelType w:val="multilevel"/>
    <w:tmpl w:val="D6D08D7E"/>
    <w:lvl w:ilvl="0">
      <w:start w:val="1"/>
      <w:numFmt w:val="decimal"/>
      <w:lvlText w:val="%1."/>
      <w:lvlJc w:val="left"/>
      <w:pPr>
        <w:ind w:left="1570" w:hanging="360"/>
      </w:pPr>
    </w:lvl>
    <w:lvl w:ilvl="1">
      <w:start w:val="1"/>
      <w:numFmt w:val="lowerLetter"/>
      <w:lvlText w:val="%2."/>
      <w:lvlJc w:val="left"/>
      <w:pPr>
        <w:ind w:left="2290" w:hanging="360"/>
      </w:pPr>
    </w:lvl>
    <w:lvl w:ilvl="2">
      <w:start w:val="1"/>
      <w:numFmt w:val="lowerRoman"/>
      <w:lvlText w:val="%3."/>
      <w:lvlJc w:val="right"/>
      <w:pPr>
        <w:ind w:left="3010" w:hanging="180"/>
      </w:pPr>
    </w:lvl>
    <w:lvl w:ilvl="3">
      <w:start w:val="1"/>
      <w:numFmt w:val="decimal"/>
      <w:lvlText w:val="%4."/>
      <w:lvlJc w:val="left"/>
      <w:pPr>
        <w:ind w:left="3730" w:hanging="360"/>
      </w:pPr>
    </w:lvl>
    <w:lvl w:ilvl="4">
      <w:start w:val="1"/>
      <w:numFmt w:val="lowerLetter"/>
      <w:lvlText w:val="%5."/>
      <w:lvlJc w:val="left"/>
      <w:pPr>
        <w:ind w:left="4450" w:hanging="360"/>
      </w:pPr>
    </w:lvl>
    <w:lvl w:ilvl="5">
      <w:start w:val="1"/>
      <w:numFmt w:val="lowerRoman"/>
      <w:lvlText w:val="%6."/>
      <w:lvlJc w:val="right"/>
      <w:pPr>
        <w:ind w:left="5170" w:hanging="180"/>
      </w:pPr>
    </w:lvl>
    <w:lvl w:ilvl="6">
      <w:start w:val="1"/>
      <w:numFmt w:val="decimal"/>
      <w:lvlText w:val="%7."/>
      <w:lvlJc w:val="left"/>
      <w:pPr>
        <w:ind w:left="5890" w:hanging="360"/>
      </w:pPr>
    </w:lvl>
    <w:lvl w:ilvl="7">
      <w:start w:val="1"/>
      <w:numFmt w:val="lowerLetter"/>
      <w:lvlText w:val="%8."/>
      <w:lvlJc w:val="left"/>
      <w:pPr>
        <w:ind w:left="6610" w:hanging="360"/>
      </w:pPr>
    </w:lvl>
    <w:lvl w:ilvl="8">
      <w:start w:val="1"/>
      <w:numFmt w:val="lowerRoman"/>
      <w:lvlText w:val="%9."/>
      <w:lvlJc w:val="right"/>
      <w:pPr>
        <w:ind w:left="7330" w:hanging="180"/>
      </w:pPr>
    </w:lvl>
  </w:abstractNum>
  <w:abstractNum w:abstractNumId="10" w15:restartNumberingAfterBreak="0">
    <w:nsid w:val="44AE0606"/>
    <w:multiLevelType w:val="multilevel"/>
    <w:tmpl w:val="7CAC34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60D80F86"/>
    <w:multiLevelType w:val="multilevel"/>
    <w:tmpl w:val="5D4CC7B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9"/>
  </w:num>
  <w:num w:numId="9">
    <w:abstractNumId w:val="7"/>
  </w:num>
  <w:num w:numId="10">
    <w:abstractNumId w:val="10"/>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CA4"/>
    <w:rsid w:val="001F0898"/>
    <w:rsid w:val="00264093"/>
    <w:rsid w:val="003174ED"/>
    <w:rsid w:val="00AF3CA4"/>
    <w:rsid w:val="00B93D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oNotEmbedSmartTags/>
  <w:decimalSymbol w:val="."/>
  <w:listSeparator w:val=","/>
  <w14:docId w14:val="47B9B579"/>
  <w15:chartTrackingRefBased/>
  <w15:docId w15:val="{AAAA58E0-A537-486F-82F3-265CAF2E1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DejaVu Sans" w:hAnsi="Liberation Serif" w:cs="FreeSans"/>
      <w:kern w:val="1"/>
      <w:sz w:val="24"/>
      <w:szCs w:val="24"/>
      <w:lang w:val="id-ID" w:eastAsia="zh-CN" w:bidi="hi-IN"/>
    </w:rPr>
  </w:style>
  <w:style w:type="paragraph" w:styleId="Heading1">
    <w:name w:val="heading 1"/>
    <w:basedOn w:val="Heading"/>
    <w:next w:val="TEUnsoed-TextBodyspasi2"/>
    <w:qFormat/>
    <w:pPr>
      <w:numPr>
        <w:numId w:val="1"/>
      </w:numPr>
      <w:spacing w:before="238" w:after="357"/>
      <w:jc w:val="center"/>
      <w:outlineLvl w:val="0"/>
    </w:pPr>
    <w:rPr>
      <w:b/>
      <w:kern w:val="0"/>
      <w:szCs w:val="36"/>
    </w:rPr>
  </w:style>
  <w:style w:type="paragraph" w:styleId="Heading2">
    <w:name w:val="heading 2"/>
    <w:basedOn w:val="Heading"/>
    <w:next w:val="TEUnsoed-TextBodyspasi2"/>
    <w:qFormat/>
    <w:pPr>
      <w:numPr>
        <w:ilvl w:val="1"/>
        <w:numId w:val="1"/>
      </w:numPr>
      <w:spacing w:before="198" w:after="119"/>
      <w:outlineLvl w:val="1"/>
    </w:pPr>
    <w:rPr>
      <w:b/>
      <w:szCs w:val="32"/>
    </w:rPr>
  </w:style>
  <w:style w:type="paragraph" w:styleId="Heading3">
    <w:name w:val="heading 3"/>
    <w:basedOn w:val="Heading"/>
    <w:next w:val="TEUnsoed-TextBodyspasi2"/>
    <w:qFormat/>
    <w:pPr>
      <w:numPr>
        <w:ilvl w:val="2"/>
        <w:numId w:val="1"/>
      </w:numPr>
      <w:spacing w:before="113" w:after="119"/>
      <w:outlineLvl w:val="2"/>
    </w:pPr>
    <w:rPr>
      <w:b/>
      <w:color w:val="000000"/>
    </w:rPr>
  </w:style>
  <w:style w:type="paragraph" w:styleId="Heading4">
    <w:name w:val="heading 4"/>
    <w:basedOn w:val="Heading"/>
    <w:next w:val="TEUnsoed-TextBodyspasi2"/>
    <w:qFormat/>
    <w:pPr>
      <w:numPr>
        <w:ilvl w:val="3"/>
        <w:numId w:val="1"/>
      </w:numPr>
      <w:spacing w:before="120"/>
      <w:outlineLvl w:val="3"/>
    </w:pPr>
    <w:rPr>
      <w:b/>
      <w:iCs/>
      <w:color w:val="000000"/>
      <w:szCs w:val="27"/>
    </w:rPr>
  </w:style>
  <w:style w:type="paragraph" w:styleId="Heading5">
    <w:name w:val="heading 5"/>
    <w:basedOn w:val="Heading"/>
    <w:next w:val="TEUnsoed-Title"/>
    <w:qFormat/>
    <w:pPr>
      <w:numPr>
        <w:ilvl w:val="4"/>
        <w:numId w:val="1"/>
      </w:numPr>
      <w:spacing w:before="120" w:after="60"/>
      <w:outlineLvl w:val="4"/>
    </w:pPr>
    <w:rPr>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style>
  <w:style w:type="character" w:customStyle="1" w:styleId="SourceText">
    <w:name w:val="Source Text"/>
    <w:rPr>
      <w:rFonts w:ascii="Liberation Mono" w:eastAsia="Courier New" w:hAnsi="Liberation Mono" w:cs="Liberation Mono"/>
    </w:rPr>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eastAsia="Droid Sans Fallback"/>
      <w:szCs w:val="28"/>
    </w:rPr>
  </w:style>
  <w:style w:type="paragraph" w:styleId="BodyText">
    <w:name w:val="Body Text"/>
    <w:basedOn w:val="Normal"/>
    <w:pPr>
      <w:spacing w:line="480" w:lineRule="auto"/>
      <w:ind w:firstLine="850"/>
      <w:jc w:val="both"/>
    </w:pPr>
  </w:style>
  <w:style w:type="paragraph" w:styleId="List">
    <w:name w:val="List"/>
    <w:basedOn w:val="BodyText"/>
    <w:autoRedefine/>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Subtitle"/>
    <w:qFormat/>
    <w:pPr>
      <w:jc w:val="center"/>
    </w:pPr>
    <w:rPr>
      <w:b/>
      <w:sz w:val="28"/>
      <w:szCs w:val="56"/>
    </w:rPr>
  </w:style>
  <w:style w:type="paragraph" w:styleId="Subtitle">
    <w:name w:val="Subtitle"/>
    <w:basedOn w:val="Heading"/>
    <w:qFormat/>
    <w:pPr>
      <w:spacing w:before="0" w:after="0"/>
      <w:jc w:val="center"/>
    </w:pPr>
    <w:rPr>
      <w:sz w:val="28"/>
      <w:szCs w:val="36"/>
    </w:rPr>
  </w:style>
  <w:style w:type="paragraph" w:styleId="TOC1">
    <w:name w:val="toc 1"/>
    <w:basedOn w:val="Index"/>
    <w:pPr>
      <w:tabs>
        <w:tab w:val="right" w:leader="dot" w:pos="9638"/>
      </w:tabs>
      <w:spacing w:before="142"/>
    </w:pPr>
  </w:style>
  <w:style w:type="paragraph" w:styleId="Footer">
    <w:name w:val="footer"/>
    <w:basedOn w:val="Normal"/>
    <w:link w:val="FooterChar"/>
    <w:uiPriority w:val="99"/>
    <w:pPr>
      <w:suppressLineNumbers/>
      <w:tabs>
        <w:tab w:val="center" w:pos="4819"/>
        <w:tab w:val="right" w:pos="9638"/>
      </w:tabs>
    </w:pPr>
    <w:rPr>
      <w:sz w:val="22"/>
    </w:rPr>
  </w:style>
  <w:style w:type="paragraph" w:styleId="BodyTextIndent">
    <w:name w:val="Body Text Indent"/>
    <w:basedOn w:val="BodyText"/>
    <w:pPr>
      <w:ind w:left="283" w:firstLine="0"/>
    </w:pPr>
  </w:style>
  <w:style w:type="paragraph" w:styleId="Header">
    <w:name w:val="header"/>
    <w:basedOn w:val="Normal"/>
    <w:pPr>
      <w:suppressLineNumbers/>
      <w:tabs>
        <w:tab w:val="center" w:pos="4819"/>
        <w:tab w:val="right" w:pos="9638"/>
      </w:tabs>
    </w:pPr>
  </w:style>
  <w:style w:type="paragraph" w:customStyle="1" w:styleId="Text">
    <w:name w:val="Text"/>
    <w:basedOn w:val="Caption"/>
    <w:pPr>
      <w:spacing w:before="57" w:after="57"/>
      <w:jc w:val="both"/>
    </w:pPr>
    <w:rPr>
      <w:i w:val="0"/>
    </w:rPr>
  </w:style>
  <w:style w:type="paragraph" w:customStyle="1" w:styleId="TableContents">
    <w:name w:val="Table Contents"/>
    <w:basedOn w:val="Normal"/>
    <w:pPr>
      <w:suppressLineNumbers/>
    </w:pPr>
    <w:rPr>
      <w:sz w:val="20"/>
    </w:rPr>
  </w:style>
  <w:style w:type="paragraph" w:customStyle="1" w:styleId="TEUnsoed-TextBodyspasi1">
    <w:name w:val="TE Unsoed - Text Body spasi 1"/>
    <w:basedOn w:val="BodyText"/>
    <w:pPr>
      <w:spacing w:before="57" w:after="57" w:line="240" w:lineRule="auto"/>
    </w:pPr>
  </w:style>
  <w:style w:type="paragraph" w:styleId="TOC2">
    <w:name w:val="toc 2"/>
    <w:basedOn w:val="Index"/>
    <w:pPr>
      <w:tabs>
        <w:tab w:val="right" w:pos="850"/>
        <w:tab w:val="right" w:leader="dot" w:pos="9355"/>
      </w:tabs>
      <w:spacing w:before="85" w:after="28"/>
      <w:ind w:left="850" w:hanging="567"/>
    </w:pPr>
  </w:style>
  <w:style w:type="paragraph" w:styleId="TOC3">
    <w:name w:val="toc 3"/>
    <w:basedOn w:val="Index"/>
    <w:pPr>
      <w:tabs>
        <w:tab w:val="right" w:pos="1134"/>
        <w:tab w:val="right" w:leader="dot" w:pos="9072"/>
      </w:tabs>
      <w:ind w:left="1134" w:hanging="567"/>
    </w:pPr>
  </w:style>
  <w:style w:type="paragraph" w:customStyle="1" w:styleId="TEUnsoed-BiodataPenulisspasi1">
    <w:name w:val="TE Unsoed - Biodata Penulis spasi 1"/>
    <w:basedOn w:val="TEUnsoed-TextBodyspasi1"/>
    <w:pPr>
      <w:ind w:firstLine="0"/>
    </w:pPr>
  </w:style>
  <w:style w:type="paragraph" w:customStyle="1" w:styleId="TEUnsoed-TextBodyspasi2">
    <w:name w:val="TE Unsoed - Text Body spasi 2"/>
    <w:basedOn w:val="TEUnsoed-TextBodyspasi1"/>
    <w:pPr>
      <w:spacing w:line="480" w:lineRule="auto"/>
    </w:pPr>
  </w:style>
  <w:style w:type="paragraph" w:customStyle="1" w:styleId="TEUnsoed-Heading1">
    <w:name w:val="TE Unsoed - Heading 1"/>
    <w:basedOn w:val="Heading1"/>
    <w:pPr>
      <w:numPr>
        <w:numId w:val="0"/>
      </w:numPr>
    </w:pPr>
    <w:rPr>
      <w:color w:val="800000"/>
    </w:rPr>
  </w:style>
  <w:style w:type="paragraph" w:customStyle="1" w:styleId="TEUnsoed-Subtitle">
    <w:name w:val="TE Unsoed - Subtitle"/>
    <w:basedOn w:val="Subtitle"/>
  </w:style>
  <w:style w:type="paragraph" w:customStyle="1" w:styleId="TEUnsoed-Title">
    <w:name w:val="TE Unsoed - Title"/>
    <w:basedOn w:val="Title"/>
    <w:rPr>
      <w:caps/>
    </w:rPr>
  </w:style>
  <w:style w:type="paragraph" w:styleId="TOC4">
    <w:name w:val="toc 4"/>
    <w:basedOn w:val="Index"/>
    <w:pPr>
      <w:tabs>
        <w:tab w:val="right" w:leader="dot" w:pos="8789"/>
      </w:tabs>
      <w:ind w:left="849"/>
    </w:pPr>
  </w:style>
  <w:style w:type="paragraph" w:styleId="ListBullet">
    <w:name w:val="List Bullet"/>
    <w:basedOn w:val="List"/>
    <w:pPr>
      <w:spacing w:after="120"/>
      <w:ind w:left="360" w:hanging="360"/>
    </w:pPr>
  </w:style>
  <w:style w:type="paragraph" w:customStyle="1" w:styleId="List1Start">
    <w:name w:val="List 1 Start"/>
    <w:basedOn w:val="List"/>
    <w:next w:val="ListBullet"/>
    <w:pPr>
      <w:spacing w:before="240" w:after="120"/>
      <w:ind w:left="360" w:hanging="360"/>
    </w:pPr>
  </w:style>
  <w:style w:type="paragraph" w:styleId="ListBullet2">
    <w:name w:val="List Bullet 2"/>
    <w:basedOn w:val="List"/>
    <w:pPr>
      <w:spacing w:after="120"/>
      <w:ind w:left="720" w:hanging="360"/>
    </w:pPr>
  </w:style>
  <w:style w:type="paragraph" w:styleId="ListContinue2">
    <w:name w:val="List Continue 2"/>
    <w:basedOn w:val="List"/>
    <w:pPr>
      <w:spacing w:after="120"/>
      <w:ind w:left="720" w:firstLine="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after="120"/>
      <w:ind w:left="720" w:hanging="360"/>
    </w:pPr>
  </w:style>
  <w:style w:type="paragraph" w:styleId="ListContinue">
    <w:name w:val="List Continue"/>
    <w:basedOn w:val="List"/>
    <w:pPr>
      <w:spacing w:after="120"/>
      <w:ind w:left="360" w:firstLine="0"/>
    </w:pPr>
  </w:style>
  <w:style w:type="paragraph" w:customStyle="1" w:styleId="List1End">
    <w:name w:val="List 1 End"/>
    <w:basedOn w:val="List"/>
    <w:next w:val="ListBullet"/>
    <w:pPr>
      <w:spacing w:after="240"/>
      <w:ind w:left="360" w:hanging="360"/>
    </w:pPr>
  </w:style>
  <w:style w:type="paragraph" w:styleId="ListBullet3">
    <w:name w:val="List Bullet 3"/>
    <w:basedOn w:val="List"/>
    <w:pPr>
      <w:spacing w:after="120"/>
      <w:ind w:left="1080" w:hanging="360"/>
    </w:pPr>
  </w:style>
  <w:style w:type="paragraph" w:styleId="ListBullet4">
    <w:name w:val="List Bullet 4"/>
    <w:basedOn w:val="List"/>
    <w:pPr>
      <w:spacing w:after="120"/>
      <w:ind w:left="1440" w:hanging="360"/>
    </w:pPr>
  </w:style>
  <w:style w:type="paragraph" w:styleId="ListBullet5">
    <w:name w:val="List Bullet 5"/>
    <w:basedOn w:val="List"/>
    <w:pPr>
      <w:spacing w:after="120"/>
      <w:ind w:left="1800" w:hanging="360"/>
    </w:pPr>
  </w:style>
  <w:style w:type="paragraph" w:customStyle="1" w:styleId="TEUnsoed-DaftarIstilah">
    <w:name w:val="TE Unsoed - Daftar Istilah"/>
    <w:basedOn w:val="BodyText"/>
    <w:pPr>
      <w:spacing w:after="170" w:line="240" w:lineRule="auto"/>
      <w:ind w:left="850" w:hanging="850"/>
    </w:pPr>
  </w:style>
  <w:style w:type="paragraph" w:customStyle="1" w:styleId="TableHeading">
    <w:name w:val="Table Heading"/>
    <w:basedOn w:val="TableContents"/>
    <w:pPr>
      <w:jc w:val="center"/>
    </w:pPr>
    <w:rPr>
      <w:b/>
    </w:rPr>
  </w:style>
  <w:style w:type="paragraph" w:customStyle="1" w:styleId="Tabel">
    <w:name w:val="Tabel"/>
    <w:basedOn w:val="Caption"/>
    <w:pPr>
      <w:jc w:val="both"/>
    </w:pPr>
    <w:rPr>
      <w:sz w:val="22"/>
    </w:rPr>
  </w:style>
  <w:style w:type="paragraph" w:customStyle="1" w:styleId="TableIndex1">
    <w:name w:val="Table Index 1"/>
    <w:basedOn w:val="Index"/>
    <w:pPr>
      <w:tabs>
        <w:tab w:val="right" w:leader="dot" w:pos="9638"/>
      </w:tabs>
      <w:ind w:left="964" w:hanging="964"/>
    </w:pPr>
  </w:style>
  <w:style w:type="paragraph" w:customStyle="1" w:styleId="TEUnsoed-TitleEnglish">
    <w:name w:val="TE Unsoed - Title English"/>
    <w:basedOn w:val="TEUnsoed-Title"/>
    <w:rPr>
      <w:i/>
      <w:sz w:val="26"/>
    </w:rPr>
  </w:style>
  <w:style w:type="paragraph" w:customStyle="1" w:styleId="TEUnsoed-Gambar">
    <w:name w:val="TE Unsoed - Gambar"/>
    <w:basedOn w:val="BodyText"/>
    <w:pPr>
      <w:spacing w:before="170" w:after="283" w:line="240" w:lineRule="auto"/>
      <w:ind w:firstLine="0"/>
      <w:jc w:val="center"/>
    </w:pPr>
  </w:style>
  <w:style w:type="paragraph" w:customStyle="1" w:styleId="TEUnsoed-CaptionGambar1baris">
    <w:name w:val="TE Unsoed - Caption Gambar 1 baris"/>
    <w:basedOn w:val="Caption"/>
    <w:autoRedefine/>
    <w:pPr>
      <w:jc w:val="center"/>
    </w:pPr>
    <w:rPr>
      <w:sz w:val="22"/>
    </w:rPr>
  </w:style>
  <w:style w:type="paragraph" w:customStyle="1" w:styleId="TEUnsoed-CaptionGambar2baris">
    <w:name w:val="TE Unsoed - Caption Gambar 2 baris"/>
    <w:basedOn w:val="TEUnsoed-CaptionGambar1baris"/>
    <w:pPr>
      <w:jc w:val="both"/>
    </w:pPr>
  </w:style>
  <w:style w:type="paragraph" w:customStyle="1" w:styleId="IllustrationIndex1">
    <w:name w:val="Illustration Index 1"/>
    <w:basedOn w:val="Index"/>
    <w:pPr>
      <w:tabs>
        <w:tab w:val="right" w:leader="dot" w:pos="9638"/>
      </w:tabs>
      <w:ind w:left="1230" w:hanging="1230"/>
    </w:pPr>
  </w:style>
  <w:style w:type="paragraph" w:customStyle="1" w:styleId="Gambar">
    <w:name w:val="Gambar"/>
    <w:basedOn w:val="Caption"/>
  </w:style>
  <w:style w:type="paragraph" w:customStyle="1" w:styleId="Bibliography1">
    <w:name w:val="Bibliography 1"/>
    <w:basedOn w:val="Index"/>
    <w:pPr>
      <w:tabs>
        <w:tab w:val="left" w:pos="384"/>
      </w:tabs>
      <w:spacing w:line="240" w:lineRule="atLeast"/>
      <w:ind w:left="384" w:hanging="384"/>
      <w:jc w:val="both"/>
    </w:pPr>
  </w:style>
  <w:style w:type="paragraph" w:customStyle="1" w:styleId="Table">
    <w:name w:val="Table"/>
    <w:basedOn w:val="Caption"/>
  </w:style>
  <w:style w:type="paragraph" w:customStyle="1" w:styleId="FrameContents">
    <w:name w:val="Frame Contents"/>
    <w:basedOn w:val="Normal"/>
  </w:style>
  <w:style w:type="paragraph" w:customStyle="1" w:styleId="Keteranganpersamaan">
    <w:name w:val="Keterangan persamaan"/>
    <w:basedOn w:val="TableContents"/>
    <w:pPr>
      <w:tabs>
        <w:tab w:val="left" w:pos="567"/>
        <w:tab w:val="left" w:pos="1134"/>
        <w:tab w:val="left" w:pos="1417"/>
      </w:tabs>
    </w:pPr>
  </w:style>
  <w:style w:type="paragraph" w:styleId="ListNumber">
    <w:name w:val="List Number"/>
    <w:basedOn w:val="List"/>
    <w:pPr>
      <w:spacing w:after="120"/>
      <w:ind w:left="360" w:hanging="360"/>
    </w:pPr>
  </w:style>
  <w:style w:type="paragraph" w:customStyle="1" w:styleId="ListIndent">
    <w:name w:val="List Indent"/>
    <w:basedOn w:val="BodyText"/>
    <w:pPr>
      <w:tabs>
        <w:tab w:val="left" w:pos="0"/>
      </w:tabs>
      <w:ind w:left="2835" w:hanging="2551"/>
    </w:pPr>
  </w:style>
  <w:style w:type="paragraph" w:styleId="FootnoteText">
    <w:name w:val="footnote text"/>
    <w:basedOn w:val="Normal"/>
    <w:pPr>
      <w:suppressLineNumbers/>
      <w:ind w:left="339" w:hanging="339"/>
    </w:pPr>
    <w:rPr>
      <w:sz w:val="20"/>
      <w:szCs w:val="20"/>
    </w:rPr>
  </w:style>
  <w:style w:type="paragraph" w:customStyle="1" w:styleId="TEUnsoed-DaftarSimbol">
    <w:name w:val="TE Unsoed - Daftar Simbol"/>
    <w:basedOn w:val="TEUnsoed-DaftarIstilah"/>
    <w:pPr>
      <w:tabs>
        <w:tab w:val="left" w:pos="-283"/>
      </w:tabs>
    </w:pPr>
  </w:style>
  <w:style w:type="paragraph" w:customStyle="1" w:styleId="HeadingLampiran">
    <w:name w:val="Heading Lampiran"/>
    <w:basedOn w:val="Heading1"/>
    <w:next w:val="TEUnsoed-TextBodyspasi2"/>
    <w:autoRedefine/>
    <w:pPr>
      <w:numPr>
        <w:numId w:val="2"/>
      </w:numPr>
      <w:ind w:left="1417" w:hanging="1417"/>
      <w:jc w:val="both"/>
    </w:pPr>
  </w:style>
  <w:style w:type="paragraph" w:styleId="BodyTextFirstIndent">
    <w:name w:val="Body Text First Indent"/>
    <w:basedOn w:val="BodyText"/>
  </w:style>
  <w:style w:type="paragraph" w:customStyle="1" w:styleId="UserIndex1">
    <w:name w:val="User Index 1"/>
    <w:basedOn w:val="Index"/>
    <w:pPr>
      <w:ind w:left="1247" w:hanging="1247"/>
    </w:pPr>
  </w:style>
  <w:style w:type="character" w:customStyle="1" w:styleId="FooterChar">
    <w:name w:val="Footer Char"/>
    <w:link w:val="Footer"/>
    <w:uiPriority w:val="99"/>
    <w:rsid w:val="00AF3CA4"/>
    <w:rPr>
      <w:rFonts w:ascii="Liberation Serif" w:eastAsia="DejaVu Sans" w:hAnsi="Liberation Serif" w:cs="FreeSans"/>
      <w:kern w:val="1"/>
      <w:sz w:val="22"/>
      <w:szCs w:val="24"/>
      <w:lang w:val="id-ID"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header" Target="header1.xml"/><Relationship Id="rId117" Type="http://schemas.openxmlformats.org/officeDocument/2006/relationships/footer" Target="footer57.xml"/><Relationship Id="rId21" Type="http://schemas.openxmlformats.org/officeDocument/2006/relationships/footer" Target="footer13.xml"/><Relationship Id="rId42" Type="http://schemas.openxmlformats.org/officeDocument/2006/relationships/footer" Target="footer26.xml"/><Relationship Id="rId47" Type="http://schemas.openxmlformats.org/officeDocument/2006/relationships/header" Target="header11.xml"/><Relationship Id="rId63" Type="http://schemas.openxmlformats.org/officeDocument/2006/relationships/footer" Target="footer36.xml"/><Relationship Id="rId68" Type="http://schemas.openxmlformats.org/officeDocument/2006/relationships/header" Target="header21.xml"/><Relationship Id="rId84" Type="http://schemas.openxmlformats.org/officeDocument/2006/relationships/image" Target="media/image8.emf"/><Relationship Id="rId89" Type="http://schemas.openxmlformats.org/officeDocument/2006/relationships/image" Target="media/image13.emf"/><Relationship Id="rId112" Type="http://schemas.openxmlformats.org/officeDocument/2006/relationships/footer" Target="footer55.xml"/><Relationship Id="rId16" Type="http://schemas.openxmlformats.org/officeDocument/2006/relationships/footer" Target="footer8.xml"/><Relationship Id="rId107" Type="http://schemas.openxmlformats.org/officeDocument/2006/relationships/header" Target="header35.xml"/><Relationship Id="rId11" Type="http://schemas.openxmlformats.org/officeDocument/2006/relationships/footer" Target="footer3.xml"/><Relationship Id="rId32" Type="http://schemas.openxmlformats.org/officeDocument/2006/relationships/header" Target="header4.xml"/><Relationship Id="rId37" Type="http://schemas.openxmlformats.org/officeDocument/2006/relationships/header" Target="header6.xml"/><Relationship Id="rId53" Type="http://schemas.openxmlformats.org/officeDocument/2006/relationships/header" Target="header14.xml"/><Relationship Id="rId58" Type="http://schemas.openxmlformats.org/officeDocument/2006/relationships/footer" Target="footer34.xml"/><Relationship Id="rId74" Type="http://schemas.openxmlformats.org/officeDocument/2006/relationships/header" Target="header24.xml"/><Relationship Id="rId79" Type="http://schemas.openxmlformats.org/officeDocument/2006/relationships/footer" Target="footer44.xml"/><Relationship Id="rId102" Type="http://schemas.openxmlformats.org/officeDocument/2006/relationships/footer" Target="footer50.xml"/><Relationship Id="rId5" Type="http://schemas.openxmlformats.org/officeDocument/2006/relationships/footnotes" Target="footnotes.xml"/><Relationship Id="rId90" Type="http://schemas.openxmlformats.org/officeDocument/2006/relationships/image" Target="media/image14.emf"/><Relationship Id="rId95" Type="http://schemas.openxmlformats.org/officeDocument/2006/relationships/header" Target="header29.xml"/><Relationship Id="rId22" Type="http://schemas.openxmlformats.org/officeDocument/2006/relationships/footer" Target="footer14.xml"/><Relationship Id="rId27" Type="http://schemas.openxmlformats.org/officeDocument/2006/relationships/footer" Target="footer18.xml"/><Relationship Id="rId43" Type="http://schemas.openxmlformats.org/officeDocument/2006/relationships/header" Target="header9.xml"/><Relationship Id="rId48" Type="http://schemas.openxmlformats.org/officeDocument/2006/relationships/footer" Target="footer29.xml"/><Relationship Id="rId64" Type="http://schemas.openxmlformats.org/officeDocument/2006/relationships/footer" Target="footer37.xml"/><Relationship Id="rId69" Type="http://schemas.openxmlformats.org/officeDocument/2006/relationships/header" Target="header22.xml"/><Relationship Id="rId113" Type="http://schemas.openxmlformats.org/officeDocument/2006/relationships/header" Target="header38.xml"/><Relationship Id="rId118" Type="http://schemas.openxmlformats.org/officeDocument/2006/relationships/footer" Target="footer58.xml"/><Relationship Id="rId80" Type="http://schemas.openxmlformats.org/officeDocument/2006/relationships/image" Target="media/image4.emf"/><Relationship Id="rId85" Type="http://schemas.openxmlformats.org/officeDocument/2006/relationships/image" Target="media/image9.emf"/><Relationship Id="rId12" Type="http://schemas.openxmlformats.org/officeDocument/2006/relationships/footer" Target="footer4.xml"/><Relationship Id="rId17" Type="http://schemas.openxmlformats.org/officeDocument/2006/relationships/footer" Target="footer9.xml"/><Relationship Id="rId33" Type="http://schemas.openxmlformats.org/officeDocument/2006/relationships/footer" Target="footer21.xml"/><Relationship Id="rId38" Type="http://schemas.openxmlformats.org/officeDocument/2006/relationships/header" Target="header7.xml"/><Relationship Id="rId59" Type="http://schemas.openxmlformats.org/officeDocument/2006/relationships/header" Target="header17.xml"/><Relationship Id="rId103" Type="http://schemas.openxmlformats.org/officeDocument/2006/relationships/header" Target="header33.xml"/><Relationship Id="rId108" Type="http://schemas.openxmlformats.org/officeDocument/2006/relationships/footer" Target="footer53.xml"/><Relationship Id="rId54" Type="http://schemas.openxmlformats.org/officeDocument/2006/relationships/footer" Target="footer32.xml"/><Relationship Id="rId70" Type="http://schemas.openxmlformats.org/officeDocument/2006/relationships/footer" Target="footer39.xml"/><Relationship Id="rId75" Type="http://schemas.openxmlformats.org/officeDocument/2006/relationships/header" Target="header25.xml"/><Relationship Id="rId91" Type="http://schemas.openxmlformats.org/officeDocument/2006/relationships/header" Target="header27.xml"/><Relationship Id="rId96" Type="http://schemas.openxmlformats.org/officeDocument/2006/relationships/footer" Target="footer47.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footer" Target="footer15.xml"/><Relationship Id="rId28" Type="http://schemas.openxmlformats.org/officeDocument/2006/relationships/footer" Target="footer19.xml"/><Relationship Id="rId49" Type="http://schemas.openxmlformats.org/officeDocument/2006/relationships/header" Target="header12.xml"/><Relationship Id="rId114" Type="http://schemas.openxmlformats.org/officeDocument/2006/relationships/footer" Target="footer56.xml"/><Relationship Id="rId119" Type="http://schemas.openxmlformats.org/officeDocument/2006/relationships/header" Target="header41.xml"/><Relationship Id="rId44" Type="http://schemas.openxmlformats.org/officeDocument/2006/relationships/header" Target="header10.xml"/><Relationship Id="rId60" Type="http://schemas.openxmlformats.org/officeDocument/2006/relationships/footer" Target="footer35.xml"/><Relationship Id="rId65" Type="http://schemas.openxmlformats.org/officeDocument/2006/relationships/header" Target="header20.xml"/><Relationship Id="rId81" Type="http://schemas.openxmlformats.org/officeDocument/2006/relationships/image" Target="media/image5.emf"/><Relationship Id="rId86"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oter" Target="footer10.xml"/><Relationship Id="rId39" Type="http://schemas.openxmlformats.org/officeDocument/2006/relationships/footer" Target="footer24.xml"/><Relationship Id="rId109" Type="http://schemas.openxmlformats.org/officeDocument/2006/relationships/header" Target="header36.xml"/><Relationship Id="rId34" Type="http://schemas.openxmlformats.org/officeDocument/2006/relationships/footer" Target="footer22.xml"/><Relationship Id="rId50" Type="http://schemas.openxmlformats.org/officeDocument/2006/relationships/header" Target="header13.xml"/><Relationship Id="rId55" Type="http://schemas.openxmlformats.org/officeDocument/2006/relationships/header" Target="header15.xml"/><Relationship Id="rId76" Type="http://schemas.openxmlformats.org/officeDocument/2006/relationships/footer" Target="footer42.xml"/><Relationship Id="rId97" Type="http://schemas.openxmlformats.org/officeDocument/2006/relationships/header" Target="header30.xml"/><Relationship Id="rId104" Type="http://schemas.openxmlformats.org/officeDocument/2006/relationships/header" Target="header34.xml"/><Relationship Id="rId120" Type="http://schemas.openxmlformats.org/officeDocument/2006/relationships/footer" Target="footer59.xml"/><Relationship Id="rId7" Type="http://schemas.openxmlformats.org/officeDocument/2006/relationships/image" Target="media/image1.png"/><Relationship Id="rId71" Type="http://schemas.openxmlformats.org/officeDocument/2006/relationships/footer" Target="footer40.xml"/><Relationship Id="rId92" Type="http://schemas.openxmlformats.org/officeDocument/2006/relationships/header" Target="header28.xml"/><Relationship Id="rId2" Type="http://schemas.openxmlformats.org/officeDocument/2006/relationships/styles" Target="styles.xml"/><Relationship Id="rId29" Type="http://schemas.openxmlformats.org/officeDocument/2006/relationships/header" Target="header2.xml"/><Relationship Id="rId24" Type="http://schemas.openxmlformats.org/officeDocument/2006/relationships/footer" Target="footer16.xml"/><Relationship Id="rId40" Type="http://schemas.openxmlformats.org/officeDocument/2006/relationships/footer" Target="footer25.xml"/><Relationship Id="rId45" Type="http://schemas.openxmlformats.org/officeDocument/2006/relationships/footer" Target="footer27.xml"/><Relationship Id="rId66" Type="http://schemas.openxmlformats.org/officeDocument/2006/relationships/footer" Target="footer38.xml"/><Relationship Id="rId87" Type="http://schemas.openxmlformats.org/officeDocument/2006/relationships/image" Target="media/image11.emf"/><Relationship Id="rId110" Type="http://schemas.openxmlformats.org/officeDocument/2006/relationships/header" Target="header37.xml"/><Relationship Id="rId115" Type="http://schemas.openxmlformats.org/officeDocument/2006/relationships/header" Target="header39.xml"/><Relationship Id="rId61" Type="http://schemas.openxmlformats.org/officeDocument/2006/relationships/header" Target="header18.xml"/><Relationship Id="rId82" Type="http://schemas.openxmlformats.org/officeDocument/2006/relationships/image" Target="media/image6.emf"/><Relationship Id="rId19" Type="http://schemas.openxmlformats.org/officeDocument/2006/relationships/footer" Target="footer11.xml"/><Relationship Id="rId14" Type="http://schemas.openxmlformats.org/officeDocument/2006/relationships/footer" Target="footer6.xml"/><Relationship Id="rId30" Type="http://schemas.openxmlformats.org/officeDocument/2006/relationships/footer" Target="footer20.xml"/><Relationship Id="rId35" Type="http://schemas.openxmlformats.org/officeDocument/2006/relationships/header" Target="header5.xml"/><Relationship Id="rId56" Type="http://schemas.openxmlformats.org/officeDocument/2006/relationships/header" Target="header16.xml"/><Relationship Id="rId77" Type="http://schemas.openxmlformats.org/officeDocument/2006/relationships/footer" Target="footer43.xml"/><Relationship Id="rId100" Type="http://schemas.openxmlformats.org/officeDocument/2006/relationships/footer" Target="footer49.xml"/><Relationship Id="rId105" Type="http://schemas.openxmlformats.org/officeDocument/2006/relationships/footer" Target="footer51.xml"/><Relationship Id="rId8" Type="http://schemas.openxmlformats.org/officeDocument/2006/relationships/image" Target="media/image2.png"/><Relationship Id="rId51" Type="http://schemas.openxmlformats.org/officeDocument/2006/relationships/footer" Target="footer30.xml"/><Relationship Id="rId72" Type="http://schemas.openxmlformats.org/officeDocument/2006/relationships/header" Target="header23.xml"/><Relationship Id="rId93" Type="http://schemas.openxmlformats.org/officeDocument/2006/relationships/footer" Target="footer45.xml"/><Relationship Id="rId98" Type="http://schemas.openxmlformats.org/officeDocument/2006/relationships/header" Target="header31.xm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footer" Target="footer17.xml"/><Relationship Id="rId46" Type="http://schemas.openxmlformats.org/officeDocument/2006/relationships/footer" Target="footer28.xml"/><Relationship Id="rId67" Type="http://schemas.openxmlformats.org/officeDocument/2006/relationships/image" Target="media/image3.emf"/><Relationship Id="rId116" Type="http://schemas.openxmlformats.org/officeDocument/2006/relationships/header" Target="header40.xml"/><Relationship Id="rId20" Type="http://schemas.openxmlformats.org/officeDocument/2006/relationships/footer" Target="footer12.xml"/><Relationship Id="rId41" Type="http://schemas.openxmlformats.org/officeDocument/2006/relationships/header" Target="header8.xml"/><Relationship Id="rId62" Type="http://schemas.openxmlformats.org/officeDocument/2006/relationships/header" Target="header19.xml"/><Relationship Id="rId83" Type="http://schemas.openxmlformats.org/officeDocument/2006/relationships/image" Target="media/image7.emf"/><Relationship Id="rId88" Type="http://schemas.openxmlformats.org/officeDocument/2006/relationships/image" Target="media/image12.emf"/><Relationship Id="rId111" Type="http://schemas.openxmlformats.org/officeDocument/2006/relationships/footer" Target="footer54.xml"/><Relationship Id="rId15" Type="http://schemas.openxmlformats.org/officeDocument/2006/relationships/footer" Target="footer7.xml"/><Relationship Id="rId36" Type="http://schemas.openxmlformats.org/officeDocument/2006/relationships/footer" Target="footer23.xml"/><Relationship Id="rId57" Type="http://schemas.openxmlformats.org/officeDocument/2006/relationships/footer" Target="footer33.xml"/><Relationship Id="rId106" Type="http://schemas.openxmlformats.org/officeDocument/2006/relationships/footer" Target="footer52.xml"/><Relationship Id="rId10" Type="http://schemas.openxmlformats.org/officeDocument/2006/relationships/footer" Target="footer2.xml"/><Relationship Id="rId31" Type="http://schemas.openxmlformats.org/officeDocument/2006/relationships/header" Target="header3.xml"/><Relationship Id="rId52" Type="http://schemas.openxmlformats.org/officeDocument/2006/relationships/footer" Target="footer31.xml"/><Relationship Id="rId73" Type="http://schemas.openxmlformats.org/officeDocument/2006/relationships/footer" Target="footer41.xml"/><Relationship Id="rId78" Type="http://schemas.openxmlformats.org/officeDocument/2006/relationships/header" Target="header26.xml"/><Relationship Id="rId94" Type="http://schemas.openxmlformats.org/officeDocument/2006/relationships/footer" Target="footer46.xml"/><Relationship Id="rId99" Type="http://schemas.openxmlformats.org/officeDocument/2006/relationships/footer" Target="footer48.xml"/><Relationship Id="rId101" Type="http://schemas.openxmlformats.org/officeDocument/2006/relationships/header" Target="header32.xml"/><Relationship Id="rId1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xga\Downloads\podoterus-v0.1.1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podoterus-v0.1.1n</Template>
  <TotalTime>0</TotalTime>
  <Pages>53</Pages>
  <Words>8473</Words>
  <Characters>48298</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PODO TERUS (POla DOkumen Teknik ElektRo UnSoed) Sebuah Upaya Membangun Templat Berkas Laporan di Jurusan Teknik Elektro FT UNSOED</vt:lpstr>
    </vt:vector>
  </TitlesOfParts>
  <Company/>
  <LinksUpToDate>false</LinksUpToDate>
  <CharactersWithSpaces>56658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PODO TERUS (POla DOkumen Teknik ElektRo UnSoed) Sebuah Upaya Membangun Templat Berkas Laporan di Jurusan Teknik Elektro FT UNSOED</dc:title>
  <dc:subject/>
  <dc:creator>Yugooo</dc:creator>
  <cp:keywords>templat TA, templat KP, templat berkas libreoffice</cp:keywords>
  <cp:lastModifiedBy>ajeng</cp:lastModifiedBy>
  <cp:revision>2</cp:revision>
  <cp:lastPrinted>1899-12-31T17:00:00Z</cp:lastPrinted>
  <dcterms:created xsi:type="dcterms:W3CDTF">2022-04-30T11:42:00Z</dcterms:created>
  <dcterms:modified xsi:type="dcterms:W3CDTF">2022-04-30T11:42:00Z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zotero-version="4.0.29.5+dfsg-2"&gt;&lt;session id="FYehZqbT"/&gt;&lt;style id="http://www.zotero.org/styles/ieee" locale="id-ID" hasBibliography="1" bibliographyStyleHasBeenSet="1"/&gt;&lt;prefs&gt;&lt;pref name="fieldType" value="ReferenceMark"/&gt;&lt;pref na</vt:lpwstr>
  </property>
  <property fmtid="{D5CDD505-2E9C-101B-9397-08002B2CF9AE}" pid="3" name="ZOTERO_PREF_2">
    <vt:lpwstr>me="storeReferences" value="true"/&gt;&lt;pref name="automaticJournalAbbreviations" value="true"/&gt;&lt;pref name="noteType" value=""/&gt;&lt;/prefs&gt;&lt;/data&gt;</vt:lpwstr>
  </property>
</Properties>
</file>